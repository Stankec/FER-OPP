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15" w:rsidRPr="00041AA0" w:rsidRDefault="001E4615" w:rsidP="001E4615">
      <w:pPr>
        <w:pStyle w:val="Heading1"/>
        <w:numPr>
          <w:ilvl w:val="0"/>
          <w:numId w:val="0"/>
        </w:numPr>
        <w:tabs>
          <w:tab w:val="left" w:pos="360"/>
        </w:tabs>
        <w:spacing w:line="360" w:lineRule="auto"/>
        <w:rPr>
          <w:rFonts w:asciiTheme="minorHAnsi" w:hAnsiTheme="minorHAnsi" w:cstheme="minorHAnsi"/>
          <w:sz w:val="22"/>
          <w:szCs w:val="22"/>
        </w:rPr>
      </w:pPr>
      <w:bookmarkStart w:id="0" w:name="_Ref342391483"/>
      <w:bookmarkStart w:id="1" w:name="_Toc346207681"/>
      <w:bookmarkStart w:id="2" w:name="_Toc346302268"/>
      <w:r w:rsidRPr="00041AA0">
        <w:rPr>
          <w:rFonts w:asciiTheme="minorHAnsi" w:hAnsiTheme="minorHAnsi" w:cstheme="minorHAnsi"/>
          <w:sz w:val="22"/>
          <w:szCs w:val="22"/>
        </w:rPr>
        <w:t>4. Funkcionalni zahtjevi</w:t>
      </w:r>
      <w:bookmarkEnd w:id="0"/>
      <w:bookmarkEnd w:id="1"/>
      <w:bookmarkEnd w:id="2"/>
    </w:p>
    <w:p w:rsidR="001E4615" w:rsidRPr="00041AA0" w:rsidRDefault="001E4615" w:rsidP="00F401E9">
      <w:pPr>
        <w:spacing w:line="360" w:lineRule="auto"/>
        <w:ind w:firstLine="708"/>
        <w:jc w:val="both"/>
        <w:rPr>
          <w:rFonts w:asciiTheme="minorHAnsi" w:hAnsiTheme="minorHAnsi" w:cstheme="minorHAnsi"/>
          <w:sz w:val="22"/>
          <w:szCs w:val="22"/>
        </w:rPr>
      </w:pPr>
      <w:r w:rsidRPr="00041AA0">
        <w:rPr>
          <w:rFonts w:asciiTheme="minorHAnsi" w:hAnsiTheme="minorHAnsi" w:cstheme="minorHAnsi"/>
          <w:sz w:val="22"/>
          <w:szCs w:val="22"/>
        </w:rPr>
        <w:t>Funkcionalni zahtjevi opisuju kako se sustav treba ponašati na određenu pobudu, koje usluge mora pružati i kako se treba ponašati u određenim situacijama. Definira se interakcija sa dionicima (osobe s interesom ili nositelji odgovornosti) i aktorima (osobe koje izravno koriste ili komuniciraju sa sustavom). Pojedine situacije su opisane obrascima uporabe.</w:t>
      </w:r>
    </w:p>
    <w:p w:rsidR="001E4615" w:rsidRPr="00041AA0" w:rsidRDefault="001E4615" w:rsidP="001E4615">
      <w:pPr>
        <w:spacing w:line="360" w:lineRule="auto"/>
        <w:jc w:val="both"/>
        <w:rPr>
          <w:rFonts w:asciiTheme="minorHAnsi" w:hAnsiTheme="minorHAnsi" w:cstheme="minorHAnsi"/>
          <w:sz w:val="22"/>
          <w:szCs w:val="22"/>
        </w:rPr>
      </w:pPr>
    </w:p>
    <w:p w:rsidR="001E4615" w:rsidRPr="00041AA0" w:rsidRDefault="001E4615" w:rsidP="001E4615">
      <w:pPr>
        <w:spacing w:line="360" w:lineRule="auto"/>
        <w:jc w:val="both"/>
        <w:rPr>
          <w:rFonts w:asciiTheme="minorHAnsi" w:hAnsiTheme="minorHAnsi" w:cstheme="minorHAnsi"/>
          <w:b/>
          <w:sz w:val="22"/>
          <w:szCs w:val="22"/>
        </w:rPr>
      </w:pPr>
      <w:r w:rsidRPr="00041AA0">
        <w:rPr>
          <w:rFonts w:asciiTheme="minorHAnsi" w:hAnsiTheme="minorHAnsi" w:cstheme="minorHAnsi"/>
          <w:b/>
          <w:sz w:val="22"/>
          <w:szCs w:val="22"/>
        </w:rPr>
        <w:t>Dionici:</w:t>
      </w:r>
    </w:p>
    <w:p w:rsidR="001E4615" w:rsidRPr="00041AA0" w:rsidRDefault="001E4615" w:rsidP="001E4615">
      <w:pPr>
        <w:numPr>
          <w:ilvl w:val="0"/>
          <w:numId w:val="2"/>
        </w:numPr>
        <w:spacing w:line="360" w:lineRule="auto"/>
        <w:jc w:val="both"/>
        <w:rPr>
          <w:rFonts w:asciiTheme="minorHAnsi" w:hAnsiTheme="minorHAnsi" w:cstheme="minorHAnsi"/>
          <w:sz w:val="22"/>
          <w:szCs w:val="22"/>
        </w:rPr>
      </w:pPr>
      <w:r w:rsidRPr="00041AA0">
        <w:rPr>
          <w:rFonts w:asciiTheme="minorHAnsi" w:hAnsiTheme="minorHAnsi" w:cstheme="minorHAnsi"/>
          <w:sz w:val="22"/>
          <w:szCs w:val="22"/>
        </w:rPr>
        <w:t>Korisnici:</w:t>
      </w:r>
    </w:p>
    <w:p w:rsidR="001E4615" w:rsidRPr="00041AA0" w:rsidRDefault="00041AA0" w:rsidP="001E4615">
      <w:pPr>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E4615" w:rsidRPr="00041AA0">
        <w:rPr>
          <w:rFonts w:asciiTheme="minorHAnsi" w:hAnsiTheme="minorHAnsi" w:cstheme="minorHAnsi"/>
          <w:sz w:val="22"/>
          <w:szCs w:val="22"/>
        </w:rPr>
        <w:t>- Servisni savjetnik</w:t>
      </w:r>
      <w:r w:rsidR="009B7ED4">
        <w:rPr>
          <w:rFonts w:asciiTheme="minorHAnsi" w:hAnsiTheme="minorHAnsi" w:cstheme="minorHAnsi"/>
          <w:sz w:val="22"/>
          <w:szCs w:val="22"/>
        </w:rPr>
        <w:t xml:space="preserve"> (Mehaničar, Električar)</w:t>
      </w:r>
    </w:p>
    <w:p w:rsidR="001E4615" w:rsidRPr="00041AA0" w:rsidRDefault="00041AA0" w:rsidP="001E4615">
      <w:pPr>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E4615" w:rsidRPr="00041AA0">
        <w:rPr>
          <w:rFonts w:asciiTheme="minorHAnsi" w:hAnsiTheme="minorHAnsi" w:cstheme="minorHAnsi"/>
          <w:sz w:val="22"/>
          <w:szCs w:val="22"/>
        </w:rPr>
        <w:t>- Voditelj</w:t>
      </w:r>
    </w:p>
    <w:p w:rsidR="001E4615" w:rsidRPr="00041AA0" w:rsidRDefault="00041AA0" w:rsidP="001E4615">
      <w:pPr>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E4615" w:rsidRPr="00041AA0">
        <w:rPr>
          <w:rFonts w:asciiTheme="minorHAnsi" w:hAnsiTheme="minorHAnsi" w:cstheme="minorHAnsi"/>
          <w:sz w:val="22"/>
          <w:szCs w:val="22"/>
        </w:rPr>
        <w:t>- Direktor</w:t>
      </w:r>
    </w:p>
    <w:p w:rsidR="001E4615" w:rsidRPr="00041AA0" w:rsidRDefault="001E4615" w:rsidP="001E4615">
      <w:pPr>
        <w:spacing w:line="360" w:lineRule="auto"/>
        <w:jc w:val="both"/>
        <w:rPr>
          <w:rFonts w:asciiTheme="minorHAnsi" w:hAnsiTheme="minorHAnsi" w:cstheme="minorHAnsi"/>
          <w:sz w:val="22"/>
          <w:szCs w:val="22"/>
        </w:rPr>
      </w:pPr>
    </w:p>
    <w:p w:rsidR="001E4615" w:rsidRDefault="001E4615" w:rsidP="001E4615">
      <w:pPr>
        <w:spacing w:line="360" w:lineRule="auto"/>
        <w:jc w:val="both"/>
        <w:rPr>
          <w:rFonts w:asciiTheme="minorHAnsi" w:hAnsiTheme="minorHAnsi" w:cstheme="minorHAnsi"/>
          <w:b/>
          <w:sz w:val="22"/>
          <w:szCs w:val="22"/>
        </w:rPr>
      </w:pPr>
      <w:r w:rsidRPr="00041AA0">
        <w:rPr>
          <w:rFonts w:asciiTheme="minorHAnsi" w:hAnsiTheme="minorHAnsi" w:cstheme="minorHAnsi"/>
          <w:b/>
          <w:sz w:val="22"/>
          <w:szCs w:val="22"/>
        </w:rPr>
        <w:t>Aktori i njihovi funkcionalni zahtjevi:</w:t>
      </w:r>
    </w:p>
    <w:p w:rsidR="00424439" w:rsidRPr="00424439" w:rsidRDefault="00424439" w:rsidP="00424439">
      <w:pPr>
        <w:pStyle w:val="ListParagraph"/>
        <w:numPr>
          <w:ilvl w:val="0"/>
          <w:numId w:val="21"/>
        </w:numPr>
        <w:spacing w:line="360" w:lineRule="auto"/>
        <w:jc w:val="both"/>
        <w:rPr>
          <w:rFonts w:asciiTheme="minorHAnsi" w:hAnsiTheme="minorHAnsi" w:cstheme="minorHAnsi"/>
          <w:b/>
        </w:rPr>
      </w:pPr>
      <w:r>
        <w:rPr>
          <w:rFonts w:asciiTheme="minorHAnsi" w:hAnsiTheme="minorHAnsi" w:cstheme="minorHAnsi"/>
        </w:rPr>
        <w:t>Ne</w:t>
      </w:r>
      <w:r w:rsidR="00F6582A">
        <w:rPr>
          <w:rFonts w:asciiTheme="minorHAnsi" w:hAnsiTheme="minorHAnsi" w:cstheme="minorHAnsi"/>
        </w:rPr>
        <w:t>prijavljeni</w:t>
      </w:r>
      <w:r>
        <w:rPr>
          <w:rFonts w:asciiTheme="minorHAnsi" w:hAnsiTheme="minorHAnsi" w:cstheme="minorHAnsi"/>
        </w:rPr>
        <w:t xml:space="preserve"> korisnik, </w:t>
      </w:r>
      <w:r w:rsidRPr="00424439">
        <w:rPr>
          <w:rFonts w:asciiTheme="minorHAnsi" w:hAnsiTheme="minorHAnsi" w:cstheme="minorHAnsi"/>
          <w:u w:val="single"/>
        </w:rPr>
        <w:t>inicijator</w:t>
      </w:r>
      <w:r>
        <w:rPr>
          <w:rFonts w:asciiTheme="minorHAnsi" w:hAnsiTheme="minorHAnsi" w:cstheme="minorHAnsi"/>
          <w:u w:val="single"/>
        </w:rPr>
        <w:t>:</w:t>
      </w:r>
    </w:p>
    <w:p w:rsidR="00424439" w:rsidRPr="00424439" w:rsidRDefault="00424439" w:rsidP="00424439">
      <w:pPr>
        <w:pStyle w:val="ListParagraph"/>
        <w:numPr>
          <w:ilvl w:val="1"/>
          <w:numId w:val="21"/>
        </w:numPr>
        <w:spacing w:line="360" w:lineRule="auto"/>
        <w:jc w:val="both"/>
        <w:rPr>
          <w:rFonts w:asciiTheme="minorHAnsi" w:hAnsiTheme="minorHAnsi" w:cstheme="minorHAnsi"/>
          <w:b/>
        </w:rPr>
      </w:pPr>
      <w:r>
        <w:rPr>
          <w:rFonts w:asciiTheme="minorHAnsi" w:hAnsiTheme="minorHAnsi" w:cstheme="minorHAnsi"/>
        </w:rPr>
        <w:t>Može se prijaviti na sustav.</w:t>
      </w:r>
    </w:p>
    <w:p w:rsidR="001E4615" w:rsidRPr="00041AA0" w:rsidRDefault="001E4615" w:rsidP="001E4615">
      <w:pPr>
        <w:numPr>
          <w:ilvl w:val="0"/>
          <w:numId w:val="3"/>
        </w:numPr>
        <w:spacing w:line="360" w:lineRule="auto"/>
        <w:jc w:val="both"/>
        <w:rPr>
          <w:rFonts w:asciiTheme="minorHAnsi" w:hAnsiTheme="minorHAnsi" w:cstheme="minorHAnsi"/>
          <w:sz w:val="22"/>
          <w:szCs w:val="22"/>
        </w:rPr>
      </w:pPr>
      <w:r w:rsidRPr="00041AA0">
        <w:rPr>
          <w:rFonts w:asciiTheme="minorHAnsi" w:hAnsiTheme="minorHAnsi" w:cstheme="minorHAnsi"/>
          <w:sz w:val="22"/>
          <w:szCs w:val="22"/>
        </w:rPr>
        <w:t xml:space="preserve">Korisnik, </w:t>
      </w:r>
      <w:r w:rsidRPr="00041AA0">
        <w:rPr>
          <w:rFonts w:asciiTheme="minorHAnsi" w:hAnsiTheme="minorHAnsi" w:cstheme="minorHAnsi"/>
          <w:sz w:val="22"/>
          <w:szCs w:val="22"/>
          <w:u w:val="single"/>
        </w:rPr>
        <w:t>inicijator</w:t>
      </w:r>
      <w:r w:rsidRPr="00041AA0">
        <w:rPr>
          <w:rFonts w:asciiTheme="minorHAnsi" w:hAnsiTheme="minorHAnsi" w:cstheme="minorHAnsi"/>
          <w:sz w:val="22"/>
          <w:szCs w:val="22"/>
        </w:rPr>
        <w:t>:</w:t>
      </w:r>
    </w:p>
    <w:p w:rsidR="001E4615" w:rsidRDefault="00041AA0" w:rsidP="001E4615">
      <w:pPr>
        <w:numPr>
          <w:ilvl w:val="1"/>
          <w:numId w:val="3"/>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Pregledava </w:t>
      </w:r>
      <w:r w:rsidR="00424439">
        <w:rPr>
          <w:rFonts w:asciiTheme="minorHAnsi" w:hAnsiTheme="minorHAnsi" w:cstheme="minorHAnsi"/>
          <w:sz w:val="22"/>
          <w:szCs w:val="22"/>
        </w:rPr>
        <w:t>trenutno stanje rezervnih dijelova na skladištu</w:t>
      </w:r>
      <w:r w:rsidR="001E4615" w:rsidRPr="00041AA0">
        <w:rPr>
          <w:rFonts w:asciiTheme="minorHAnsi" w:hAnsiTheme="minorHAnsi" w:cstheme="minorHAnsi"/>
          <w:sz w:val="22"/>
          <w:szCs w:val="22"/>
        </w:rPr>
        <w:t>.</w:t>
      </w:r>
    </w:p>
    <w:p w:rsidR="00424439" w:rsidRPr="00041AA0" w:rsidRDefault="00424439" w:rsidP="001E4615">
      <w:pPr>
        <w:numPr>
          <w:ilvl w:val="1"/>
          <w:numId w:val="3"/>
        </w:numPr>
        <w:spacing w:line="360" w:lineRule="auto"/>
        <w:jc w:val="both"/>
        <w:rPr>
          <w:rFonts w:asciiTheme="minorHAnsi" w:hAnsiTheme="minorHAnsi" w:cstheme="minorHAnsi"/>
          <w:sz w:val="22"/>
          <w:szCs w:val="22"/>
        </w:rPr>
      </w:pPr>
      <w:r>
        <w:rPr>
          <w:rFonts w:asciiTheme="minorHAnsi" w:hAnsiTheme="minorHAnsi" w:cstheme="minorHAnsi"/>
          <w:sz w:val="22"/>
          <w:szCs w:val="22"/>
        </w:rPr>
        <w:t>Pregledava radne naloge</w:t>
      </w:r>
      <w:r w:rsidR="00232BF2">
        <w:rPr>
          <w:rFonts w:asciiTheme="minorHAnsi" w:hAnsiTheme="minorHAnsi" w:cstheme="minorHAnsi"/>
          <w:sz w:val="22"/>
          <w:szCs w:val="22"/>
        </w:rPr>
        <w:t>.</w:t>
      </w:r>
    </w:p>
    <w:p w:rsidR="001E4615" w:rsidRPr="00041AA0" w:rsidRDefault="001E4615" w:rsidP="001E4615">
      <w:pPr>
        <w:numPr>
          <w:ilvl w:val="0"/>
          <w:numId w:val="3"/>
        </w:numPr>
        <w:spacing w:line="360" w:lineRule="auto"/>
        <w:jc w:val="both"/>
        <w:rPr>
          <w:rFonts w:asciiTheme="minorHAnsi" w:hAnsiTheme="minorHAnsi" w:cstheme="minorHAnsi"/>
          <w:sz w:val="22"/>
          <w:szCs w:val="22"/>
        </w:rPr>
      </w:pPr>
      <w:r w:rsidRPr="00041AA0">
        <w:rPr>
          <w:rFonts w:asciiTheme="minorHAnsi" w:hAnsiTheme="minorHAnsi" w:cstheme="minorHAnsi"/>
          <w:sz w:val="22"/>
          <w:szCs w:val="22"/>
        </w:rPr>
        <w:t xml:space="preserve">Baza podataka, </w:t>
      </w:r>
      <w:r w:rsidRPr="00041AA0">
        <w:rPr>
          <w:rFonts w:asciiTheme="minorHAnsi" w:hAnsiTheme="minorHAnsi" w:cstheme="minorHAnsi"/>
          <w:sz w:val="22"/>
          <w:szCs w:val="22"/>
          <w:u w:val="single"/>
        </w:rPr>
        <w:t>sudionik</w:t>
      </w:r>
      <w:r w:rsidRPr="00041AA0">
        <w:rPr>
          <w:rFonts w:asciiTheme="minorHAnsi" w:hAnsiTheme="minorHAnsi" w:cstheme="minorHAnsi"/>
          <w:sz w:val="22"/>
          <w:szCs w:val="22"/>
        </w:rPr>
        <w:t>:</w:t>
      </w:r>
    </w:p>
    <w:p w:rsidR="001E4615" w:rsidRPr="00041AA0" w:rsidRDefault="00424439" w:rsidP="001E4615">
      <w:pPr>
        <w:numPr>
          <w:ilvl w:val="1"/>
          <w:numId w:val="3"/>
        </w:numPr>
        <w:spacing w:line="360" w:lineRule="auto"/>
        <w:jc w:val="both"/>
        <w:rPr>
          <w:rFonts w:asciiTheme="minorHAnsi" w:hAnsiTheme="minorHAnsi" w:cstheme="minorHAnsi"/>
          <w:sz w:val="22"/>
          <w:szCs w:val="22"/>
        </w:rPr>
      </w:pPr>
      <w:r>
        <w:rPr>
          <w:rFonts w:asciiTheme="minorHAnsi" w:hAnsiTheme="minorHAnsi" w:cstheme="minorHAnsi"/>
          <w:sz w:val="22"/>
          <w:szCs w:val="22"/>
        </w:rPr>
        <w:t>Čuva podatke o nalozima, rezervnim dijelovima, popravcima, strankama i vozilima</w:t>
      </w:r>
      <w:r w:rsidR="001E4615" w:rsidRPr="00041AA0">
        <w:rPr>
          <w:rFonts w:asciiTheme="minorHAnsi" w:hAnsiTheme="minorHAnsi" w:cstheme="minorHAnsi"/>
          <w:sz w:val="22"/>
          <w:szCs w:val="22"/>
        </w:rPr>
        <w:t>.</w:t>
      </w:r>
    </w:p>
    <w:p w:rsidR="001E4615" w:rsidRPr="00041AA0" w:rsidRDefault="00424439" w:rsidP="001E4615">
      <w:pPr>
        <w:numPr>
          <w:ilvl w:val="0"/>
          <w:numId w:val="3"/>
        </w:numPr>
        <w:spacing w:line="360" w:lineRule="auto"/>
        <w:jc w:val="both"/>
        <w:rPr>
          <w:rFonts w:asciiTheme="minorHAnsi" w:hAnsiTheme="minorHAnsi" w:cstheme="minorHAnsi"/>
          <w:sz w:val="22"/>
          <w:szCs w:val="22"/>
        </w:rPr>
      </w:pPr>
      <w:r>
        <w:rPr>
          <w:rFonts w:asciiTheme="minorHAnsi" w:hAnsiTheme="minorHAnsi" w:cstheme="minorHAnsi"/>
          <w:sz w:val="22"/>
          <w:szCs w:val="22"/>
        </w:rPr>
        <w:t>Voditelj</w:t>
      </w:r>
      <w:r w:rsidR="001E4615" w:rsidRPr="00041AA0">
        <w:rPr>
          <w:rFonts w:asciiTheme="minorHAnsi" w:hAnsiTheme="minorHAnsi" w:cstheme="minorHAnsi"/>
          <w:sz w:val="22"/>
          <w:szCs w:val="22"/>
        </w:rPr>
        <w:t xml:space="preserve">, </w:t>
      </w:r>
      <w:r w:rsidR="001E4615" w:rsidRPr="00041AA0">
        <w:rPr>
          <w:rFonts w:asciiTheme="minorHAnsi" w:hAnsiTheme="minorHAnsi" w:cstheme="minorHAnsi"/>
          <w:sz w:val="22"/>
          <w:szCs w:val="22"/>
          <w:u w:val="single"/>
        </w:rPr>
        <w:t>inicijator</w:t>
      </w:r>
      <w:r w:rsidR="001E4615" w:rsidRPr="00041AA0">
        <w:rPr>
          <w:rFonts w:asciiTheme="minorHAnsi" w:hAnsiTheme="minorHAnsi" w:cstheme="minorHAnsi"/>
          <w:sz w:val="22"/>
          <w:szCs w:val="22"/>
        </w:rPr>
        <w:t>:</w:t>
      </w:r>
    </w:p>
    <w:p w:rsidR="00232BF2" w:rsidRDefault="00424439" w:rsidP="001E4615">
      <w:pPr>
        <w:numPr>
          <w:ilvl w:val="1"/>
          <w:numId w:val="3"/>
        </w:numPr>
        <w:spacing w:line="360" w:lineRule="auto"/>
        <w:jc w:val="both"/>
        <w:rPr>
          <w:rFonts w:asciiTheme="minorHAnsi" w:hAnsiTheme="minorHAnsi" w:cstheme="minorHAnsi"/>
          <w:sz w:val="22"/>
          <w:szCs w:val="22"/>
        </w:rPr>
      </w:pPr>
      <w:r>
        <w:rPr>
          <w:rFonts w:asciiTheme="minorHAnsi" w:hAnsiTheme="minorHAnsi" w:cstheme="minorHAnsi"/>
          <w:sz w:val="22"/>
          <w:szCs w:val="22"/>
        </w:rPr>
        <w:t>Unosi u bazu</w:t>
      </w:r>
      <w:r w:rsidR="00232BF2">
        <w:rPr>
          <w:rFonts w:asciiTheme="minorHAnsi" w:hAnsiTheme="minorHAnsi" w:cstheme="minorHAnsi"/>
          <w:sz w:val="22"/>
          <w:szCs w:val="22"/>
        </w:rPr>
        <w:t xml:space="preserve"> nove radne naloge ili mijenja postojeće.</w:t>
      </w:r>
    </w:p>
    <w:p w:rsidR="001E4615" w:rsidRDefault="00232BF2" w:rsidP="001E4615">
      <w:pPr>
        <w:numPr>
          <w:ilvl w:val="1"/>
          <w:numId w:val="3"/>
        </w:numPr>
        <w:spacing w:line="360" w:lineRule="auto"/>
        <w:jc w:val="both"/>
        <w:rPr>
          <w:rFonts w:asciiTheme="minorHAnsi" w:hAnsiTheme="minorHAnsi" w:cstheme="minorHAnsi"/>
          <w:sz w:val="22"/>
          <w:szCs w:val="22"/>
        </w:rPr>
      </w:pPr>
      <w:r>
        <w:rPr>
          <w:rFonts w:asciiTheme="minorHAnsi" w:hAnsiTheme="minorHAnsi" w:cstheme="minorHAnsi"/>
          <w:sz w:val="22"/>
          <w:szCs w:val="22"/>
        </w:rPr>
        <w:t>Unosi u bazu nove rezervne dijelove ili mijenja postojeće</w:t>
      </w:r>
      <w:r w:rsidR="001E4615" w:rsidRPr="00041AA0">
        <w:rPr>
          <w:rFonts w:asciiTheme="minorHAnsi" w:hAnsiTheme="minorHAnsi" w:cstheme="minorHAnsi"/>
          <w:sz w:val="22"/>
          <w:szCs w:val="22"/>
        </w:rPr>
        <w:t>.</w:t>
      </w:r>
    </w:p>
    <w:p w:rsidR="00232BF2" w:rsidRDefault="00232BF2" w:rsidP="001E4615">
      <w:pPr>
        <w:numPr>
          <w:ilvl w:val="1"/>
          <w:numId w:val="3"/>
        </w:numPr>
        <w:spacing w:line="360" w:lineRule="auto"/>
        <w:jc w:val="both"/>
        <w:rPr>
          <w:rFonts w:asciiTheme="minorHAnsi" w:hAnsiTheme="minorHAnsi" w:cstheme="minorHAnsi"/>
          <w:sz w:val="22"/>
          <w:szCs w:val="22"/>
        </w:rPr>
      </w:pPr>
      <w:r>
        <w:rPr>
          <w:rFonts w:asciiTheme="minorHAnsi" w:hAnsiTheme="minorHAnsi" w:cstheme="minorHAnsi"/>
          <w:sz w:val="22"/>
          <w:szCs w:val="22"/>
        </w:rPr>
        <w:t>Zatvara i stornira radne naloge.</w:t>
      </w:r>
    </w:p>
    <w:p w:rsidR="00232BF2" w:rsidRDefault="00232BF2" w:rsidP="00232BF2">
      <w:pPr>
        <w:pStyle w:val="ListParagraph"/>
        <w:numPr>
          <w:ilvl w:val="0"/>
          <w:numId w:val="21"/>
        </w:numPr>
        <w:spacing w:line="360" w:lineRule="auto"/>
        <w:jc w:val="both"/>
        <w:rPr>
          <w:rFonts w:asciiTheme="minorHAnsi" w:hAnsiTheme="minorHAnsi" w:cstheme="minorHAnsi"/>
        </w:rPr>
      </w:pPr>
      <w:r>
        <w:rPr>
          <w:rFonts w:asciiTheme="minorHAnsi" w:hAnsiTheme="minorHAnsi" w:cstheme="minorHAnsi"/>
        </w:rPr>
        <w:t xml:space="preserve">Direktor, </w:t>
      </w:r>
      <w:r w:rsidRPr="00232BF2">
        <w:rPr>
          <w:rFonts w:asciiTheme="minorHAnsi" w:hAnsiTheme="minorHAnsi" w:cstheme="minorHAnsi"/>
          <w:u w:val="single"/>
        </w:rPr>
        <w:t>inicijator</w:t>
      </w:r>
      <w:r>
        <w:rPr>
          <w:rFonts w:asciiTheme="minorHAnsi" w:hAnsiTheme="minorHAnsi" w:cstheme="minorHAnsi"/>
        </w:rPr>
        <w:t>:</w:t>
      </w:r>
    </w:p>
    <w:p w:rsidR="00232BF2" w:rsidRPr="00232BF2" w:rsidRDefault="00232BF2" w:rsidP="00232BF2">
      <w:pPr>
        <w:pStyle w:val="ListParagraph"/>
        <w:numPr>
          <w:ilvl w:val="1"/>
          <w:numId w:val="21"/>
        </w:numPr>
        <w:spacing w:line="360" w:lineRule="auto"/>
        <w:jc w:val="both"/>
        <w:rPr>
          <w:rFonts w:asciiTheme="minorHAnsi" w:hAnsiTheme="minorHAnsi" w:cstheme="minorHAnsi"/>
        </w:rPr>
      </w:pPr>
      <w:r>
        <w:rPr>
          <w:rFonts w:asciiTheme="minorHAnsi" w:hAnsiTheme="minorHAnsi" w:cstheme="minorHAnsi"/>
        </w:rPr>
        <w:t>Pregledava dnevni, mjesečni i godišnji obračun servisa.</w:t>
      </w:r>
    </w:p>
    <w:p w:rsidR="00424439" w:rsidRDefault="00424439" w:rsidP="00424439">
      <w:pPr>
        <w:pStyle w:val="ListParagraph"/>
        <w:numPr>
          <w:ilvl w:val="0"/>
          <w:numId w:val="20"/>
        </w:numPr>
        <w:spacing w:line="360" w:lineRule="auto"/>
        <w:jc w:val="both"/>
        <w:rPr>
          <w:rFonts w:asciiTheme="minorHAnsi" w:hAnsiTheme="minorHAnsi" w:cstheme="minorHAnsi"/>
        </w:rPr>
      </w:pPr>
      <w:r>
        <w:rPr>
          <w:rFonts w:asciiTheme="minorHAnsi" w:hAnsiTheme="minorHAnsi" w:cstheme="minorHAnsi"/>
        </w:rPr>
        <w:t>Brojilo vremena</w:t>
      </w:r>
      <w:r w:rsidRPr="00232BF2">
        <w:rPr>
          <w:rFonts w:asciiTheme="minorHAnsi" w:hAnsiTheme="minorHAnsi" w:cstheme="minorHAnsi"/>
        </w:rPr>
        <w:t xml:space="preserve">, </w:t>
      </w:r>
      <w:r w:rsidRPr="00424439">
        <w:rPr>
          <w:rFonts w:asciiTheme="minorHAnsi" w:hAnsiTheme="minorHAnsi" w:cstheme="minorHAnsi"/>
          <w:u w:val="single"/>
        </w:rPr>
        <w:t>inicijator</w:t>
      </w:r>
      <w:r>
        <w:rPr>
          <w:rFonts w:asciiTheme="minorHAnsi" w:hAnsiTheme="minorHAnsi" w:cstheme="minorHAnsi"/>
        </w:rPr>
        <w:t>:</w:t>
      </w:r>
    </w:p>
    <w:p w:rsidR="00424439" w:rsidRPr="00424439" w:rsidRDefault="00424439" w:rsidP="00424439">
      <w:pPr>
        <w:pStyle w:val="ListParagraph"/>
        <w:numPr>
          <w:ilvl w:val="1"/>
          <w:numId w:val="20"/>
        </w:numPr>
        <w:spacing w:line="360" w:lineRule="auto"/>
        <w:jc w:val="both"/>
        <w:rPr>
          <w:rFonts w:asciiTheme="minorHAnsi" w:hAnsiTheme="minorHAnsi" w:cstheme="minorHAnsi"/>
        </w:rPr>
      </w:pPr>
      <w:r>
        <w:rPr>
          <w:rFonts w:asciiTheme="minorHAnsi" w:hAnsiTheme="minorHAnsi" w:cstheme="minorHAnsi"/>
        </w:rPr>
        <w:t xml:space="preserve">Periodički </w:t>
      </w:r>
      <w:r w:rsidR="00232BF2">
        <w:rPr>
          <w:rFonts w:asciiTheme="minorHAnsi" w:hAnsiTheme="minorHAnsi" w:cstheme="minorHAnsi"/>
        </w:rPr>
        <w:t>aktivira obavljanje obračuna (na kraju radnog vremena), te aktivira mjesečni i godišnji obračun</w:t>
      </w:r>
    </w:p>
    <w:p w:rsidR="001E4615" w:rsidRPr="00041AA0" w:rsidRDefault="001E4615" w:rsidP="001E4615">
      <w:pPr>
        <w:spacing w:line="360" w:lineRule="auto"/>
        <w:jc w:val="both"/>
        <w:rPr>
          <w:rFonts w:asciiTheme="minorHAnsi" w:hAnsiTheme="minorHAnsi" w:cstheme="minorHAnsi"/>
          <w:sz w:val="22"/>
          <w:szCs w:val="22"/>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 xml:space="preserve">UC1 – </w:t>
      </w:r>
      <w:r w:rsidRPr="006B7609">
        <w:rPr>
          <w:rFonts w:asciiTheme="minorHAnsi" w:hAnsiTheme="minorHAnsi" w:cstheme="minorHAnsi"/>
          <w:i/>
        </w:rPr>
        <w:t>PrijaviSe</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w:t>
      </w:r>
      <w:r w:rsidR="006B7609">
        <w:rPr>
          <w:rFonts w:asciiTheme="minorHAnsi" w:hAnsiTheme="minorHAnsi" w:cstheme="minorHAnsi"/>
          <w:b/>
        </w:rPr>
        <w:t>s</w:t>
      </w:r>
      <w:r w:rsidRPr="00041AA0">
        <w:rPr>
          <w:rFonts w:asciiTheme="minorHAnsi" w:hAnsiTheme="minorHAnsi" w:cstheme="minorHAnsi"/>
          <w:b/>
        </w:rPr>
        <w:t xml:space="preserve">udionik: </w:t>
      </w:r>
      <w:r w:rsidRPr="00041AA0">
        <w:rPr>
          <w:rFonts w:asciiTheme="minorHAnsi" w:hAnsiTheme="minorHAnsi" w:cstheme="minorHAnsi"/>
        </w:rPr>
        <w:t>NeprijavljeniKorisnik.</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Prijaviti se u sustav.</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lastRenderedPageBreak/>
        <w:t xml:space="preserve">Preduvjeti: </w:t>
      </w:r>
      <w:r w:rsidRPr="00041AA0">
        <w:rPr>
          <w:rFonts w:asciiTheme="minorHAnsi" w:hAnsiTheme="minorHAnsi" w:cstheme="minorHAnsi"/>
        </w:rPr>
        <w:t>Nije već prijavljen.</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Pr="00041AA0">
        <w:rPr>
          <w:rFonts w:asciiTheme="minorHAnsi" w:hAnsiTheme="minorHAnsi" w:cstheme="minorHAnsi"/>
        </w:rPr>
        <w:t>Korisnik je prijavljen u sustav i može koristiti funkcije sustava u skladu sa svojim ovlastima.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Željeni scenarij:</w:t>
      </w:r>
    </w:p>
    <w:p w:rsidR="00041AA0" w:rsidRPr="00041AA0" w:rsidRDefault="00041AA0" w:rsidP="00041AA0">
      <w:pPr>
        <w:pStyle w:val="ListParagraph"/>
        <w:numPr>
          <w:ilvl w:val="2"/>
          <w:numId w:val="5"/>
        </w:numPr>
        <w:jc w:val="both"/>
        <w:rPr>
          <w:rFonts w:asciiTheme="minorHAnsi" w:hAnsiTheme="minorHAnsi" w:cstheme="minorHAnsi"/>
        </w:rPr>
      </w:pPr>
      <w:r w:rsidRPr="00041AA0">
        <w:rPr>
          <w:rFonts w:asciiTheme="minorHAnsi" w:hAnsiTheme="minorHAnsi" w:cstheme="minorHAnsi"/>
        </w:rPr>
        <w:t>Korisnik up</w:t>
      </w:r>
      <w:r w:rsidR="006B7609">
        <w:rPr>
          <w:rFonts w:asciiTheme="minorHAnsi" w:hAnsiTheme="minorHAnsi" w:cstheme="minorHAnsi"/>
        </w:rPr>
        <w:t>i</w:t>
      </w:r>
      <w:r w:rsidRPr="00041AA0">
        <w:rPr>
          <w:rFonts w:asciiTheme="minorHAnsi" w:hAnsiTheme="minorHAnsi" w:cstheme="minorHAnsi"/>
        </w:rPr>
        <w:t xml:space="preserve">suje korisničko ime, lozinku i </w:t>
      </w:r>
      <w:r w:rsidR="006B7609">
        <w:rPr>
          <w:rFonts w:asciiTheme="minorHAnsi" w:hAnsiTheme="minorHAnsi" w:cstheme="minorHAnsi"/>
        </w:rPr>
        <w:t>š</w:t>
      </w:r>
      <w:r w:rsidRPr="00041AA0">
        <w:rPr>
          <w:rFonts w:asciiTheme="minorHAnsi" w:hAnsiTheme="minorHAnsi" w:cstheme="minorHAnsi"/>
        </w:rPr>
        <w:t>alje ih sustavu.</w:t>
      </w:r>
    </w:p>
    <w:p w:rsidR="00041AA0" w:rsidRPr="00041AA0" w:rsidRDefault="00041AA0" w:rsidP="00041AA0">
      <w:pPr>
        <w:pStyle w:val="ListParagraph"/>
        <w:numPr>
          <w:ilvl w:val="2"/>
          <w:numId w:val="5"/>
        </w:numPr>
        <w:jc w:val="both"/>
        <w:rPr>
          <w:rFonts w:asciiTheme="minorHAnsi" w:hAnsiTheme="minorHAnsi" w:cstheme="minorHAnsi"/>
        </w:rPr>
      </w:pPr>
      <w:r w:rsidRPr="00041AA0">
        <w:rPr>
          <w:rFonts w:asciiTheme="minorHAnsi" w:hAnsiTheme="minorHAnsi" w:cstheme="minorHAnsi"/>
        </w:rPr>
        <w:t>Sustav pr</w:t>
      </w:r>
      <w:r w:rsidR="006B7609">
        <w:rPr>
          <w:rFonts w:asciiTheme="minorHAnsi" w:hAnsiTheme="minorHAnsi" w:cstheme="minorHAnsi"/>
        </w:rPr>
        <w:t>ovjerava podatke u bazi i daje prijavljenom</w:t>
      </w:r>
      <w:r w:rsidRPr="00041AA0">
        <w:rPr>
          <w:rFonts w:asciiTheme="minorHAnsi" w:hAnsiTheme="minorHAnsi" w:cstheme="minorHAnsi"/>
        </w:rPr>
        <w:t xml:space="preserve"> korisniku odgovarajuće ovlasti.</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Mogući drugi </w:t>
      </w:r>
      <w:r w:rsidR="006B7609">
        <w:rPr>
          <w:rFonts w:asciiTheme="minorHAnsi" w:hAnsiTheme="minorHAnsi" w:cstheme="minorHAnsi"/>
          <w:b/>
        </w:rPr>
        <w:t>s</w:t>
      </w:r>
      <w:r w:rsidRPr="00041AA0">
        <w:rPr>
          <w:rFonts w:asciiTheme="minorHAnsi" w:hAnsiTheme="minorHAnsi" w:cstheme="minorHAnsi"/>
          <w:b/>
        </w:rPr>
        <w:t>cenariji:</w:t>
      </w:r>
    </w:p>
    <w:p w:rsidR="00041AA0" w:rsidRPr="00041AA0" w:rsidRDefault="00041AA0" w:rsidP="00041AA0">
      <w:pPr>
        <w:pStyle w:val="ListParagraph"/>
        <w:numPr>
          <w:ilvl w:val="0"/>
          <w:numId w:val="7"/>
        </w:numPr>
        <w:jc w:val="both"/>
        <w:rPr>
          <w:rFonts w:asciiTheme="minorHAnsi" w:hAnsiTheme="minorHAnsi" w:cstheme="minorHAnsi"/>
        </w:rPr>
      </w:pPr>
      <w:r w:rsidRPr="00041AA0">
        <w:rPr>
          <w:rFonts w:asciiTheme="minorHAnsi" w:hAnsiTheme="minorHAnsi" w:cstheme="minorHAnsi"/>
        </w:rPr>
        <w:t>Korisničko ime i lozinka nisu pronađeni u bazi.</w:t>
      </w:r>
    </w:p>
    <w:p w:rsidR="00041AA0" w:rsidRPr="00041AA0" w:rsidRDefault="00041AA0" w:rsidP="00041AA0">
      <w:pPr>
        <w:pStyle w:val="ListParagraph"/>
        <w:numPr>
          <w:ilvl w:val="3"/>
          <w:numId w:val="6"/>
        </w:numPr>
        <w:jc w:val="both"/>
        <w:rPr>
          <w:rFonts w:asciiTheme="minorHAnsi" w:hAnsiTheme="minorHAnsi" w:cstheme="minorHAnsi"/>
        </w:rPr>
      </w:pPr>
      <w:r w:rsidRPr="00041AA0">
        <w:rPr>
          <w:rFonts w:asciiTheme="minorHAnsi" w:hAnsiTheme="minorHAnsi" w:cstheme="minorHAnsi"/>
        </w:rPr>
        <w:t>Obavijesti korisnika da su podaci za prijavu neispravni.</w:t>
      </w:r>
    </w:p>
    <w:p w:rsidR="009B7ED4" w:rsidRDefault="009B7ED4" w:rsidP="009B7ED4">
      <w:pPr>
        <w:pStyle w:val="ListParagraph"/>
        <w:jc w:val="both"/>
        <w:rPr>
          <w:rFonts w:asciiTheme="minorHAnsi" w:hAnsiTheme="minorHAnsi" w:cstheme="minorHAnsi"/>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 xml:space="preserve">UC2 – </w:t>
      </w:r>
      <w:r w:rsidRPr="006B7609">
        <w:rPr>
          <w:rFonts w:asciiTheme="minorHAnsi" w:hAnsiTheme="minorHAnsi" w:cstheme="minorHAnsi"/>
          <w:i/>
        </w:rPr>
        <w:t>StanjeSkladišta</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w:t>
      </w:r>
      <w:r w:rsidR="006B7609">
        <w:rPr>
          <w:rFonts w:asciiTheme="minorHAnsi" w:hAnsiTheme="minorHAnsi" w:cstheme="minorHAnsi"/>
          <w:b/>
        </w:rPr>
        <w:t>s</w:t>
      </w:r>
      <w:r w:rsidRPr="00041AA0">
        <w:rPr>
          <w:rFonts w:asciiTheme="minorHAnsi" w:hAnsiTheme="minorHAnsi" w:cstheme="minorHAnsi"/>
          <w:b/>
        </w:rPr>
        <w:t xml:space="preserve">udionik: </w:t>
      </w:r>
      <w:r w:rsidRPr="00041AA0">
        <w:rPr>
          <w:rFonts w:asciiTheme="minorHAnsi" w:hAnsiTheme="minorHAnsi" w:cstheme="minorHAnsi"/>
        </w:rPr>
        <w:t>Korisnik</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Provjeriti trenutno stanje rezervnih dijelova u skladištu servisa.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Preduvjeti: </w:t>
      </w:r>
      <w:r w:rsidRPr="00041AA0">
        <w:rPr>
          <w:rFonts w:asciiTheme="minorHAnsi" w:hAnsiTheme="minorHAnsi" w:cstheme="minorHAnsi"/>
        </w:rPr>
        <w:t>Nema.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Pr="00041AA0">
        <w:rPr>
          <w:rFonts w:asciiTheme="minorHAnsi" w:hAnsiTheme="minorHAnsi" w:cstheme="minorHAnsi"/>
        </w:rPr>
        <w:t>Korisnik dobiva trenutni ispis imena rezervnih dijelova i količine koliko tih dijelova ima u skladištu.</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Željeni scenarij:</w:t>
      </w:r>
    </w:p>
    <w:p w:rsidR="00041AA0" w:rsidRPr="00041AA0" w:rsidRDefault="00041AA0" w:rsidP="00041AA0">
      <w:pPr>
        <w:pStyle w:val="ListParagraph"/>
        <w:numPr>
          <w:ilvl w:val="0"/>
          <w:numId w:val="8"/>
        </w:numPr>
        <w:jc w:val="both"/>
        <w:rPr>
          <w:rFonts w:asciiTheme="minorHAnsi" w:hAnsiTheme="minorHAnsi" w:cstheme="minorHAnsi"/>
        </w:rPr>
      </w:pPr>
      <w:r w:rsidRPr="00041AA0">
        <w:rPr>
          <w:rFonts w:asciiTheme="minorHAnsi" w:hAnsiTheme="minorHAnsi" w:cstheme="minorHAnsi"/>
        </w:rPr>
        <w:t>Korisnik odabire da želi pregled sadržaja skladišta.</w:t>
      </w:r>
    </w:p>
    <w:p w:rsidR="00041AA0" w:rsidRPr="00041AA0" w:rsidRDefault="00041AA0" w:rsidP="00041AA0">
      <w:pPr>
        <w:pStyle w:val="ListParagraph"/>
        <w:numPr>
          <w:ilvl w:val="0"/>
          <w:numId w:val="8"/>
        </w:numPr>
        <w:jc w:val="both"/>
        <w:rPr>
          <w:rFonts w:asciiTheme="minorHAnsi" w:hAnsiTheme="minorHAnsi" w:cstheme="minorHAnsi"/>
        </w:rPr>
      </w:pPr>
      <w:r w:rsidRPr="00041AA0">
        <w:rPr>
          <w:rFonts w:asciiTheme="minorHAnsi" w:hAnsiTheme="minorHAnsi" w:cstheme="minorHAnsi"/>
        </w:rPr>
        <w:t>Sustav iz baze podataka vra</w:t>
      </w:r>
      <w:r w:rsidR="006B7609">
        <w:rPr>
          <w:rFonts w:asciiTheme="minorHAnsi" w:hAnsiTheme="minorHAnsi" w:cstheme="minorHAnsi"/>
        </w:rPr>
        <w:t>ć</w:t>
      </w:r>
      <w:r w:rsidRPr="00041AA0">
        <w:rPr>
          <w:rFonts w:asciiTheme="minorHAnsi" w:hAnsiTheme="minorHAnsi" w:cstheme="minorHAnsi"/>
        </w:rPr>
        <w:t>a korisniku ispis trenutnog stanja rezervnih dijelova u skladištu.</w:t>
      </w:r>
    </w:p>
    <w:p w:rsidR="009B7ED4" w:rsidRDefault="009B7ED4" w:rsidP="009B7ED4">
      <w:pPr>
        <w:pStyle w:val="ListParagraph"/>
        <w:jc w:val="both"/>
        <w:rPr>
          <w:rFonts w:asciiTheme="minorHAnsi" w:hAnsiTheme="minorHAnsi" w:cstheme="minorHAnsi"/>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 xml:space="preserve">UC3 – </w:t>
      </w:r>
      <w:r w:rsidRPr="006B7609">
        <w:rPr>
          <w:rFonts w:asciiTheme="minorHAnsi" w:hAnsiTheme="minorHAnsi" w:cstheme="minorHAnsi"/>
          <w:i/>
        </w:rPr>
        <w:t>PodaciRezervniDijelovi</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w:t>
      </w:r>
      <w:r w:rsidR="006B7609">
        <w:rPr>
          <w:rFonts w:asciiTheme="minorHAnsi" w:hAnsiTheme="minorHAnsi" w:cstheme="minorHAnsi"/>
          <w:b/>
        </w:rPr>
        <w:t>s</w:t>
      </w:r>
      <w:r w:rsidRPr="00041AA0">
        <w:rPr>
          <w:rFonts w:asciiTheme="minorHAnsi" w:hAnsiTheme="minorHAnsi" w:cstheme="minorHAnsi"/>
          <w:b/>
        </w:rPr>
        <w:t xml:space="preserve">udionik: </w:t>
      </w:r>
      <w:r w:rsidRPr="00041AA0">
        <w:rPr>
          <w:rFonts w:asciiTheme="minorHAnsi" w:hAnsiTheme="minorHAnsi" w:cstheme="minorHAnsi"/>
        </w:rPr>
        <w:t>Voditelj ili mehaničar.</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Dobiti uvid u sve informacije vezane uz rezervne dijelove.</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Preduvjeti: </w:t>
      </w:r>
      <w:r w:rsidRPr="00041AA0">
        <w:rPr>
          <w:rFonts w:asciiTheme="minorHAnsi" w:hAnsiTheme="minorHAnsi" w:cstheme="minorHAnsi"/>
        </w:rPr>
        <w:t>Nema.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Pr="00041AA0">
        <w:rPr>
          <w:rFonts w:asciiTheme="minorHAnsi" w:hAnsiTheme="minorHAnsi" w:cstheme="minorHAnsi"/>
        </w:rPr>
        <w:t>Voditelj ili mehaničar dobiva informacije o rezervnim dijelovima.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Željeni scenarij:</w:t>
      </w:r>
    </w:p>
    <w:p w:rsidR="00041AA0" w:rsidRPr="00041AA0" w:rsidRDefault="00041AA0" w:rsidP="00041AA0">
      <w:pPr>
        <w:pStyle w:val="ListParagraph"/>
        <w:numPr>
          <w:ilvl w:val="0"/>
          <w:numId w:val="9"/>
        </w:numPr>
        <w:jc w:val="both"/>
        <w:rPr>
          <w:rFonts w:asciiTheme="minorHAnsi" w:hAnsiTheme="minorHAnsi" w:cstheme="minorHAnsi"/>
        </w:rPr>
      </w:pPr>
      <w:r w:rsidRPr="00041AA0">
        <w:rPr>
          <w:rFonts w:asciiTheme="minorHAnsi" w:hAnsiTheme="minorHAnsi" w:cstheme="minorHAnsi"/>
        </w:rPr>
        <w:t>Voditelj ili mehaničar šalje upit sustavu za željene informacije.</w:t>
      </w:r>
    </w:p>
    <w:p w:rsidR="00041AA0" w:rsidRPr="00041AA0" w:rsidRDefault="00041AA0" w:rsidP="00041AA0">
      <w:pPr>
        <w:pStyle w:val="ListParagraph"/>
        <w:numPr>
          <w:ilvl w:val="0"/>
          <w:numId w:val="9"/>
        </w:numPr>
        <w:jc w:val="both"/>
        <w:rPr>
          <w:rFonts w:asciiTheme="minorHAnsi" w:hAnsiTheme="minorHAnsi" w:cstheme="minorHAnsi"/>
        </w:rPr>
      </w:pPr>
      <w:r w:rsidRPr="00041AA0">
        <w:rPr>
          <w:rFonts w:asciiTheme="minorHAnsi" w:hAnsiTheme="minorHAnsi" w:cstheme="minorHAnsi"/>
        </w:rPr>
        <w:t>Sustav pretražuje bazu podataka i daje korisniku informacije o rezervnim dijelovima.</w:t>
      </w:r>
    </w:p>
    <w:p w:rsidR="009B7ED4" w:rsidRDefault="009B7ED4" w:rsidP="009B7ED4">
      <w:pPr>
        <w:pStyle w:val="ListParagraph"/>
        <w:jc w:val="both"/>
        <w:rPr>
          <w:rFonts w:asciiTheme="minorHAnsi" w:hAnsiTheme="minorHAnsi" w:cstheme="minorHAnsi"/>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 xml:space="preserve">UC4 – </w:t>
      </w:r>
      <w:r w:rsidRPr="006B7609">
        <w:rPr>
          <w:rFonts w:asciiTheme="minorHAnsi" w:hAnsiTheme="minorHAnsi" w:cstheme="minorHAnsi"/>
          <w:i/>
        </w:rPr>
        <w:t>EditirajRezervneDijelove</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w:t>
      </w:r>
      <w:r w:rsidR="006B7609">
        <w:rPr>
          <w:rFonts w:asciiTheme="minorHAnsi" w:hAnsiTheme="minorHAnsi" w:cstheme="minorHAnsi"/>
          <w:b/>
        </w:rPr>
        <w:t>s</w:t>
      </w:r>
      <w:r w:rsidRPr="00041AA0">
        <w:rPr>
          <w:rFonts w:asciiTheme="minorHAnsi" w:hAnsiTheme="minorHAnsi" w:cstheme="minorHAnsi"/>
          <w:b/>
        </w:rPr>
        <w:t xml:space="preserve">udionik: </w:t>
      </w:r>
      <w:r w:rsidRPr="00041AA0">
        <w:rPr>
          <w:rFonts w:asciiTheme="minorHAnsi" w:hAnsiTheme="minorHAnsi" w:cstheme="minorHAnsi"/>
        </w:rPr>
        <w:t>Voditelj.</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Un</w:t>
      </w:r>
      <w:r w:rsidR="006B7609">
        <w:rPr>
          <w:rFonts w:asciiTheme="minorHAnsi" w:hAnsiTheme="minorHAnsi" w:cstheme="minorHAnsi"/>
        </w:rPr>
        <w:t>i</w:t>
      </w:r>
      <w:r w:rsidRPr="00041AA0">
        <w:rPr>
          <w:rFonts w:asciiTheme="minorHAnsi" w:hAnsiTheme="minorHAnsi" w:cstheme="minorHAnsi"/>
        </w:rPr>
        <w:t>jeti nove rezervne dijelove ili editirati stare.</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Preduvjeti: </w:t>
      </w:r>
      <w:r w:rsidRPr="00041AA0">
        <w:rPr>
          <w:rFonts w:asciiTheme="minorHAnsi" w:hAnsiTheme="minorHAnsi" w:cstheme="minorHAnsi"/>
        </w:rPr>
        <w:t>Došli su n</w:t>
      </w:r>
      <w:r w:rsidR="006B7609">
        <w:rPr>
          <w:rFonts w:asciiTheme="minorHAnsi" w:hAnsiTheme="minorHAnsi" w:cstheme="minorHAnsi"/>
        </w:rPr>
        <w:t>o</w:t>
      </w:r>
      <w:r w:rsidRPr="00041AA0">
        <w:rPr>
          <w:rFonts w:asciiTheme="minorHAnsi" w:hAnsiTheme="minorHAnsi" w:cstheme="minorHAnsi"/>
        </w:rPr>
        <w:t>vi rezervni dijelovi ili treba promijeniti stare.</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Pr="00041AA0">
        <w:rPr>
          <w:rFonts w:asciiTheme="minorHAnsi" w:hAnsiTheme="minorHAnsi" w:cstheme="minorHAnsi"/>
        </w:rPr>
        <w:t>Nov</w:t>
      </w:r>
      <w:r w:rsidR="006B7609">
        <w:rPr>
          <w:rFonts w:asciiTheme="minorHAnsi" w:hAnsiTheme="minorHAnsi" w:cstheme="minorHAnsi"/>
        </w:rPr>
        <w:t>i rezervni dijelovi ili promjen</w:t>
      </w:r>
      <w:r w:rsidRPr="00041AA0">
        <w:rPr>
          <w:rFonts w:asciiTheme="minorHAnsi" w:hAnsiTheme="minorHAnsi" w:cstheme="minorHAnsi"/>
        </w:rPr>
        <w:t>e na starima su unesene u bazu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Željeni scenarij: </w:t>
      </w:r>
    </w:p>
    <w:p w:rsidR="00041AA0" w:rsidRPr="00041AA0" w:rsidRDefault="00041AA0" w:rsidP="00041AA0">
      <w:pPr>
        <w:pStyle w:val="ListParagraph"/>
        <w:numPr>
          <w:ilvl w:val="0"/>
          <w:numId w:val="10"/>
        </w:numPr>
        <w:jc w:val="both"/>
        <w:rPr>
          <w:rFonts w:asciiTheme="minorHAnsi" w:hAnsiTheme="minorHAnsi" w:cstheme="minorHAnsi"/>
        </w:rPr>
      </w:pPr>
      <w:r w:rsidRPr="00041AA0">
        <w:rPr>
          <w:rFonts w:asciiTheme="minorHAnsi" w:hAnsiTheme="minorHAnsi" w:cstheme="minorHAnsi"/>
        </w:rPr>
        <w:t>Voditelj zatra</w:t>
      </w:r>
      <w:r w:rsidR="006B7609">
        <w:rPr>
          <w:rFonts w:asciiTheme="minorHAnsi" w:hAnsiTheme="minorHAnsi" w:cstheme="minorHAnsi"/>
        </w:rPr>
        <w:t>ž</w:t>
      </w:r>
      <w:r w:rsidRPr="00041AA0">
        <w:rPr>
          <w:rFonts w:asciiTheme="minorHAnsi" w:hAnsiTheme="minorHAnsi" w:cstheme="minorHAnsi"/>
        </w:rPr>
        <w:t>i od sustava obrazac da unese nove rezervne dijelove ili editira stare.</w:t>
      </w:r>
    </w:p>
    <w:p w:rsidR="00041AA0" w:rsidRPr="00041AA0" w:rsidRDefault="00041AA0" w:rsidP="00041AA0">
      <w:pPr>
        <w:pStyle w:val="ListParagraph"/>
        <w:numPr>
          <w:ilvl w:val="0"/>
          <w:numId w:val="10"/>
        </w:numPr>
        <w:jc w:val="both"/>
        <w:rPr>
          <w:rFonts w:asciiTheme="minorHAnsi" w:hAnsiTheme="minorHAnsi" w:cstheme="minorHAnsi"/>
        </w:rPr>
      </w:pPr>
      <w:r w:rsidRPr="00041AA0">
        <w:rPr>
          <w:rFonts w:asciiTheme="minorHAnsi" w:hAnsiTheme="minorHAnsi" w:cstheme="minorHAnsi"/>
        </w:rPr>
        <w:t>Sustav mu vra</w:t>
      </w:r>
      <w:r w:rsidR="006B7609">
        <w:rPr>
          <w:rFonts w:asciiTheme="minorHAnsi" w:hAnsiTheme="minorHAnsi" w:cstheme="minorHAnsi"/>
        </w:rPr>
        <w:t>ć</w:t>
      </w:r>
      <w:r w:rsidRPr="00041AA0">
        <w:rPr>
          <w:rFonts w:asciiTheme="minorHAnsi" w:hAnsiTheme="minorHAnsi" w:cstheme="minorHAnsi"/>
        </w:rPr>
        <w:t>a potrebni obrazac.</w:t>
      </w:r>
    </w:p>
    <w:p w:rsidR="00041AA0" w:rsidRPr="00041AA0" w:rsidRDefault="00041AA0" w:rsidP="00041AA0">
      <w:pPr>
        <w:pStyle w:val="ListParagraph"/>
        <w:numPr>
          <w:ilvl w:val="0"/>
          <w:numId w:val="10"/>
        </w:numPr>
        <w:jc w:val="both"/>
        <w:rPr>
          <w:rFonts w:asciiTheme="minorHAnsi" w:hAnsiTheme="minorHAnsi" w:cstheme="minorHAnsi"/>
        </w:rPr>
      </w:pPr>
      <w:r w:rsidRPr="00041AA0">
        <w:rPr>
          <w:rFonts w:asciiTheme="minorHAnsi" w:hAnsiTheme="minorHAnsi" w:cstheme="minorHAnsi"/>
        </w:rPr>
        <w:t>Voditelj ispunjava obrazac i šalje ga na pohranu u bazu podataka.</w:t>
      </w:r>
    </w:p>
    <w:p w:rsidR="009B7ED4" w:rsidRDefault="009B7ED4" w:rsidP="009B7ED4">
      <w:pPr>
        <w:pStyle w:val="ListParagraph"/>
        <w:jc w:val="both"/>
        <w:rPr>
          <w:rFonts w:asciiTheme="minorHAnsi" w:hAnsiTheme="minorHAnsi" w:cstheme="minorHAnsi"/>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 xml:space="preserve">UC5 – </w:t>
      </w:r>
      <w:r w:rsidRPr="006B7609">
        <w:rPr>
          <w:rFonts w:asciiTheme="minorHAnsi" w:hAnsiTheme="minorHAnsi" w:cstheme="minorHAnsi"/>
          <w:i/>
        </w:rPr>
        <w:t>OtvaraRadniNalog</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Sudionik: </w:t>
      </w:r>
      <w:r w:rsidRPr="00041AA0">
        <w:rPr>
          <w:rFonts w:asciiTheme="minorHAnsi" w:hAnsiTheme="minorHAnsi" w:cstheme="minorHAnsi"/>
        </w:rPr>
        <w:t>Voditelj.</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Otvoriti novi radni nakog.</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Preduvjeti: </w:t>
      </w:r>
      <w:r w:rsidRPr="00041AA0">
        <w:rPr>
          <w:rFonts w:asciiTheme="minorHAnsi" w:hAnsiTheme="minorHAnsi" w:cstheme="minorHAnsi"/>
        </w:rPr>
        <w:t>Voditelj je zapr</w:t>
      </w:r>
      <w:r w:rsidR="006B7609">
        <w:rPr>
          <w:rFonts w:asciiTheme="minorHAnsi" w:hAnsiTheme="minorHAnsi" w:cstheme="minorHAnsi"/>
        </w:rPr>
        <w:t>i</w:t>
      </w:r>
      <w:r w:rsidRPr="00041AA0">
        <w:rPr>
          <w:rFonts w:asciiTheme="minorHAnsi" w:hAnsiTheme="minorHAnsi" w:cstheme="minorHAnsi"/>
        </w:rPr>
        <w:t>mio stranku.</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Pr="00041AA0">
        <w:rPr>
          <w:rFonts w:asciiTheme="minorHAnsi" w:hAnsiTheme="minorHAnsi" w:cstheme="minorHAnsi"/>
        </w:rPr>
        <w:t>Voditelj je otvorio novi radni nalog sa svim potrebnim stavkama.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Željeni scenarij:</w:t>
      </w:r>
    </w:p>
    <w:p w:rsidR="00041AA0" w:rsidRPr="00041AA0" w:rsidRDefault="00041AA0" w:rsidP="00041AA0">
      <w:pPr>
        <w:pStyle w:val="ListParagraph"/>
        <w:numPr>
          <w:ilvl w:val="0"/>
          <w:numId w:val="11"/>
        </w:numPr>
        <w:jc w:val="both"/>
        <w:rPr>
          <w:rFonts w:asciiTheme="minorHAnsi" w:hAnsiTheme="minorHAnsi" w:cstheme="minorHAnsi"/>
        </w:rPr>
      </w:pPr>
      <w:r w:rsidRPr="00041AA0">
        <w:rPr>
          <w:rFonts w:asciiTheme="minorHAnsi" w:hAnsiTheme="minorHAnsi" w:cstheme="minorHAnsi"/>
        </w:rPr>
        <w:t>Voditelj provje</w:t>
      </w:r>
      <w:r w:rsidR="006B7609">
        <w:rPr>
          <w:rFonts w:asciiTheme="minorHAnsi" w:hAnsiTheme="minorHAnsi" w:cstheme="minorHAnsi"/>
        </w:rPr>
        <w:t>rava</w:t>
      </w:r>
      <w:r w:rsidRPr="00041AA0">
        <w:rPr>
          <w:rFonts w:asciiTheme="minorHAnsi" w:hAnsiTheme="minorHAnsi" w:cstheme="minorHAnsi"/>
        </w:rPr>
        <w:t xml:space="preserve"> ima</w:t>
      </w:r>
      <w:r w:rsidR="006B7609">
        <w:rPr>
          <w:rFonts w:asciiTheme="minorHAnsi" w:hAnsiTheme="minorHAnsi" w:cstheme="minorHAnsi"/>
        </w:rPr>
        <w:t xml:space="preserve"> li</w:t>
      </w:r>
      <w:r w:rsidRPr="00041AA0">
        <w:rPr>
          <w:rFonts w:asciiTheme="minorHAnsi" w:hAnsiTheme="minorHAnsi" w:cstheme="minorHAnsi"/>
        </w:rPr>
        <w:t xml:space="preserve"> podatke o stranci i vozilu u bazi podataka.</w:t>
      </w:r>
    </w:p>
    <w:p w:rsidR="00041AA0" w:rsidRPr="00041AA0" w:rsidRDefault="006B7609" w:rsidP="00041AA0">
      <w:pPr>
        <w:pStyle w:val="ListParagraph"/>
        <w:numPr>
          <w:ilvl w:val="0"/>
          <w:numId w:val="11"/>
        </w:numPr>
        <w:jc w:val="both"/>
        <w:rPr>
          <w:rFonts w:asciiTheme="minorHAnsi" w:hAnsiTheme="minorHAnsi" w:cstheme="minorHAnsi"/>
        </w:rPr>
      </w:pPr>
      <w:r>
        <w:rPr>
          <w:rFonts w:asciiTheme="minorHAnsi" w:hAnsiTheme="minorHAnsi" w:cstheme="minorHAnsi"/>
        </w:rPr>
        <w:t>Ako ima voditelj pri</w:t>
      </w:r>
      <w:r w:rsidR="00041AA0" w:rsidRPr="00041AA0">
        <w:rPr>
          <w:rFonts w:asciiTheme="minorHAnsi" w:hAnsiTheme="minorHAnsi" w:cstheme="minorHAnsi"/>
        </w:rPr>
        <w:t>dr</w:t>
      </w:r>
      <w:r>
        <w:rPr>
          <w:rFonts w:asciiTheme="minorHAnsi" w:hAnsiTheme="minorHAnsi" w:cstheme="minorHAnsi"/>
        </w:rPr>
        <w:t>už</w:t>
      </w:r>
      <w:r w:rsidR="00041AA0" w:rsidRPr="00041AA0">
        <w:rPr>
          <w:rFonts w:asciiTheme="minorHAnsi" w:hAnsiTheme="minorHAnsi" w:cstheme="minorHAnsi"/>
        </w:rPr>
        <w:t>uje stranku i vozilo bazi podataka.</w:t>
      </w:r>
    </w:p>
    <w:p w:rsidR="00041AA0" w:rsidRPr="00041AA0" w:rsidRDefault="00041AA0" w:rsidP="00041AA0">
      <w:pPr>
        <w:pStyle w:val="ListParagraph"/>
        <w:numPr>
          <w:ilvl w:val="0"/>
          <w:numId w:val="11"/>
        </w:numPr>
        <w:jc w:val="both"/>
        <w:rPr>
          <w:rFonts w:asciiTheme="minorHAnsi" w:hAnsiTheme="minorHAnsi" w:cstheme="minorHAnsi"/>
        </w:rPr>
      </w:pPr>
      <w:r w:rsidRPr="00041AA0">
        <w:rPr>
          <w:rFonts w:asciiTheme="minorHAnsi" w:hAnsiTheme="minorHAnsi" w:cstheme="minorHAnsi"/>
        </w:rPr>
        <w:t>Vodite</w:t>
      </w:r>
      <w:r w:rsidR="006B7609">
        <w:rPr>
          <w:rFonts w:asciiTheme="minorHAnsi" w:hAnsiTheme="minorHAnsi" w:cstheme="minorHAnsi"/>
        </w:rPr>
        <w:t xml:space="preserve">lj pridružuje </w:t>
      </w:r>
      <w:r w:rsidRPr="00041AA0">
        <w:rPr>
          <w:rFonts w:asciiTheme="minorHAnsi" w:hAnsiTheme="minorHAnsi" w:cstheme="minorHAnsi"/>
        </w:rPr>
        <w:t>servisnog savjetnika kao odgovornog servisnog savjetnika za taj radni nalog</w:t>
      </w:r>
    </w:p>
    <w:p w:rsidR="00041AA0" w:rsidRPr="00041AA0" w:rsidRDefault="00041AA0" w:rsidP="00041AA0">
      <w:pPr>
        <w:pStyle w:val="ListParagraph"/>
        <w:numPr>
          <w:ilvl w:val="0"/>
          <w:numId w:val="11"/>
        </w:numPr>
        <w:jc w:val="both"/>
        <w:rPr>
          <w:rFonts w:asciiTheme="minorHAnsi" w:hAnsiTheme="minorHAnsi" w:cstheme="minorHAnsi"/>
        </w:rPr>
      </w:pPr>
      <w:r w:rsidRPr="00041AA0">
        <w:rPr>
          <w:rFonts w:asciiTheme="minorHAnsi" w:hAnsiTheme="minorHAnsi" w:cstheme="minorHAnsi"/>
        </w:rPr>
        <w:t>Voditelj pridružuje postupke i rezervne dijelove radnom nalogu.</w:t>
      </w:r>
    </w:p>
    <w:p w:rsidR="00041AA0" w:rsidRPr="00041AA0" w:rsidRDefault="00041AA0" w:rsidP="00041AA0">
      <w:pPr>
        <w:pStyle w:val="ListParagraph"/>
        <w:numPr>
          <w:ilvl w:val="0"/>
          <w:numId w:val="11"/>
        </w:numPr>
        <w:jc w:val="both"/>
        <w:rPr>
          <w:rFonts w:asciiTheme="minorHAnsi" w:hAnsiTheme="minorHAnsi" w:cstheme="minorHAnsi"/>
        </w:rPr>
      </w:pPr>
      <w:r w:rsidRPr="00041AA0">
        <w:rPr>
          <w:rFonts w:asciiTheme="minorHAnsi" w:hAnsiTheme="minorHAnsi" w:cstheme="minorHAnsi"/>
        </w:rPr>
        <w:t>Umanji se stanje rezervnih dijelova na skladištu.</w:t>
      </w:r>
    </w:p>
    <w:p w:rsidR="00041AA0" w:rsidRPr="00041AA0" w:rsidRDefault="00041AA0" w:rsidP="00041AA0">
      <w:pPr>
        <w:pStyle w:val="ListParagraph"/>
        <w:numPr>
          <w:ilvl w:val="0"/>
          <w:numId w:val="11"/>
        </w:numPr>
        <w:jc w:val="both"/>
        <w:rPr>
          <w:rFonts w:asciiTheme="minorHAnsi" w:hAnsiTheme="minorHAnsi" w:cstheme="minorHAnsi"/>
        </w:rPr>
      </w:pPr>
      <w:r w:rsidRPr="00041AA0">
        <w:rPr>
          <w:rFonts w:asciiTheme="minorHAnsi" w:hAnsiTheme="minorHAnsi" w:cstheme="minorHAnsi"/>
        </w:rPr>
        <w:t>Radni nalog se sprema u bazu sa statusom „otvoren“.</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Mogući drugi </w:t>
      </w:r>
      <w:r w:rsidR="006B7609">
        <w:rPr>
          <w:rFonts w:asciiTheme="minorHAnsi" w:hAnsiTheme="minorHAnsi" w:cstheme="minorHAnsi"/>
          <w:b/>
        </w:rPr>
        <w:t>s</w:t>
      </w:r>
      <w:r w:rsidRPr="00041AA0">
        <w:rPr>
          <w:rFonts w:asciiTheme="minorHAnsi" w:hAnsiTheme="minorHAnsi" w:cstheme="minorHAnsi"/>
          <w:b/>
        </w:rPr>
        <w:t>cenariji:</w:t>
      </w:r>
    </w:p>
    <w:p w:rsidR="00041AA0" w:rsidRPr="00041AA0" w:rsidRDefault="00041AA0" w:rsidP="00041AA0">
      <w:pPr>
        <w:pStyle w:val="ListParagraph"/>
        <w:numPr>
          <w:ilvl w:val="0"/>
          <w:numId w:val="12"/>
        </w:numPr>
        <w:jc w:val="both"/>
        <w:rPr>
          <w:rFonts w:asciiTheme="minorHAnsi" w:hAnsiTheme="minorHAnsi" w:cstheme="minorHAnsi"/>
        </w:rPr>
      </w:pPr>
      <w:r w:rsidRPr="00041AA0">
        <w:rPr>
          <w:rFonts w:asciiTheme="minorHAnsi" w:hAnsiTheme="minorHAnsi" w:cstheme="minorHAnsi"/>
        </w:rPr>
        <w:t>Ako u bazi podataka nema podataka o stranci ili vozilu.</w:t>
      </w:r>
    </w:p>
    <w:p w:rsidR="00041AA0" w:rsidRPr="00041AA0" w:rsidRDefault="00041AA0" w:rsidP="00041AA0">
      <w:pPr>
        <w:pStyle w:val="ListParagraph"/>
        <w:numPr>
          <w:ilvl w:val="3"/>
          <w:numId w:val="12"/>
        </w:numPr>
        <w:rPr>
          <w:rFonts w:asciiTheme="minorHAnsi" w:hAnsiTheme="minorHAnsi" w:cstheme="minorHAnsi"/>
        </w:rPr>
      </w:pPr>
      <w:r w:rsidRPr="00041AA0">
        <w:rPr>
          <w:rFonts w:asciiTheme="minorHAnsi" w:hAnsiTheme="minorHAnsi" w:cstheme="minorHAnsi"/>
        </w:rPr>
        <w:t>Voditelj zatra</w:t>
      </w:r>
      <w:r w:rsidR="006B7609">
        <w:rPr>
          <w:rFonts w:asciiTheme="minorHAnsi" w:hAnsiTheme="minorHAnsi" w:cstheme="minorHAnsi"/>
        </w:rPr>
        <w:t>ž</w:t>
      </w:r>
      <w:r w:rsidRPr="00041AA0">
        <w:rPr>
          <w:rFonts w:asciiTheme="minorHAnsi" w:hAnsiTheme="minorHAnsi" w:cstheme="minorHAnsi"/>
        </w:rPr>
        <w:t>i od sustava odgovarajući  obrazac ili obrasce da unese novu stranku ili novo vozilo.</w:t>
      </w:r>
    </w:p>
    <w:p w:rsidR="00041AA0" w:rsidRPr="00041AA0" w:rsidRDefault="00041AA0" w:rsidP="00041AA0">
      <w:pPr>
        <w:pStyle w:val="ListParagraph"/>
        <w:numPr>
          <w:ilvl w:val="3"/>
          <w:numId w:val="12"/>
        </w:numPr>
        <w:rPr>
          <w:rFonts w:asciiTheme="minorHAnsi" w:hAnsiTheme="minorHAnsi" w:cstheme="minorHAnsi"/>
        </w:rPr>
      </w:pPr>
      <w:r w:rsidRPr="00041AA0">
        <w:rPr>
          <w:rFonts w:asciiTheme="minorHAnsi" w:hAnsiTheme="minorHAnsi" w:cstheme="minorHAnsi"/>
        </w:rPr>
        <w:t>Sustav mu vra</w:t>
      </w:r>
      <w:r w:rsidR="006B7609">
        <w:rPr>
          <w:rFonts w:asciiTheme="minorHAnsi" w:hAnsiTheme="minorHAnsi" w:cstheme="minorHAnsi"/>
        </w:rPr>
        <w:t>ć</w:t>
      </w:r>
      <w:r w:rsidRPr="00041AA0">
        <w:rPr>
          <w:rFonts w:asciiTheme="minorHAnsi" w:hAnsiTheme="minorHAnsi" w:cstheme="minorHAnsi"/>
        </w:rPr>
        <w:t>a potrebni obrazac.</w:t>
      </w:r>
    </w:p>
    <w:p w:rsidR="00041AA0" w:rsidRPr="00041AA0" w:rsidRDefault="00041AA0" w:rsidP="00041AA0">
      <w:pPr>
        <w:pStyle w:val="ListParagraph"/>
        <w:numPr>
          <w:ilvl w:val="3"/>
          <w:numId w:val="12"/>
        </w:numPr>
        <w:rPr>
          <w:rFonts w:asciiTheme="minorHAnsi" w:hAnsiTheme="minorHAnsi" w:cstheme="minorHAnsi"/>
        </w:rPr>
      </w:pPr>
      <w:r w:rsidRPr="00041AA0">
        <w:rPr>
          <w:rFonts w:asciiTheme="minorHAnsi" w:hAnsiTheme="minorHAnsi" w:cstheme="minorHAnsi"/>
        </w:rPr>
        <w:t>Voditelj ispunjava obrazac i šalje ga na pohranu u bazu podataka.</w:t>
      </w:r>
    </w:p>
    <w:p w:rsidR="00041AA0" w:rsidRPr="00041AA0" w:rsidRDefault="00041AA0" w:rsidP="00041AA0">
      <w:pPr>
        <w:pStyle w:val="ListParagraph"/>
        <w:numPr>
          <w:ilvl w:val="3"/>
          <w:numId w:val="12"/>
        </w:numPr>
        <w:jc w:val="both"/>
        <w:rPr>
          <w:rFonts w:asciiTheme="minorHAnsi" w:hAnsiTheme="minorHAnsi" w:cstheme="minorHAnsi"/>
        </w:rPr>
      </w:pPr>
      <w:r w:rsidRPr="00041AA0">
        <w:rPr>
          <w:rFonts w:asciiTheme="minorHAnsi" w:hAnsiTheme="minorHAnsi" w:cstheme="minorHAnsi"/>
        </w:rPr>
        <w:t>Nastavlja se od 3 stavke željenog scenarija.</w:t>
      </w:r>
    </w:p>
    <w:p w:rsidR="00041AA0" w:rsidRPr="00041AA0" w:rsidRDefault="00041AA0" w:rsidP="00041AA0">
      <w:pPr>
        <w:pStyle w:val="ListParagraph"/>
        <w:numPr>
          <w:ilvl w:val="0"/>
          <w:numId w:val="12"/>
        </w:numPr>
        <w:jc w:val="both"/>
        <w:rPr>
          <w:rFonts w:asciiTheme="minorHAnsi" w:hAnsiTheme="minorHAnsi" w:cstheme="minorHAnsi"/>
        </w:rPr>
      </w:pPr>
      <w:r w:rsidRPr="00041AA0">
        <w:rPr>
          <w:rFonts w:asciiTheme="minorHAnsi" w:hAnsiTheme="minorHAnsi" w:cstheme="minorHAnsi"/>
        </w:rPr>
        <w:t>A</w:t>
      </w:r>
      <w:r w:rsidR="0022202C">
        <w:rPr>
          <w:rFonts w:asciiTheme="minorHAnsi" w:hAnsiTheme="minorHAnsi" w:cstheme="minorHAnsi"/>
        </w:rPr>
        <w:t>ko na skladištu nema odgovarajuć</w:t>
      </w:r>
      <w:r w:rsidRPr="00041AA0">
        <w:rPr>
          <w:rFonts w:asciiTheme="minorHAnsi" w:hAnsiTheme="minorHAnsi" w:cstheme="minorHAnsi"/>
        </w:rPr>
        <w:t>ih dijelova.</w:t>
      </w:r>
    </w:p>
    <w:p w:rsidR="00041AA0" w:rsidRPr="00041AA0" w:rsidRDefault="00041AA0" w:rsidP="00041AA0">
      <w:pPr>
        <w:pStyle w:val="ListParagraph"/>
        <w:numPr>
          <w:ilvl w:val="3"/>
          <w:numId w:val="12"/>
        </w:numPr>
        <w:jc w:val="both"/>
        <w:rPr>
          <w:rFonts w:asciiTheme="minorHAnsi" w:hAnsiTheme="minorHAnsi" w:cstheme="minorHAnsi"/>
        </w:rPr>
      </w:pPr>
      <w:r w:rsidRPr="00041AA0">
        <w:rPr>
          <w:rFonts w:asciiTheme="minorHAnsi" w:hAnsiTheme="minorHAnsi" w:cstheme="minorHAnsi"/>
        </w:rPr>
        <w:t>Radni nalog je storniran i pohranjen u bazu podatka.</w:t>
      </w:r>
    </w:p>
    <w:p w:rsidR="009B7ED4" w:rsidRDefault="009B7ED4" w:rsidP="009B7ED4">
      <w:pPr>
        <w:pStyle w:val="ListParagraph"/>
        <w:jc w:val="both"/>
        <w:rPr>
          <w:rFonts w:asciiTheme="minorHAnsi" w:hAnsiTheme="minorHAnsi" w:cstheme="minorHAnsi"/>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 xml:space="preserve">UC6 – </w:t>
      </w:r>
      <w:r w:rsidRPr="0022202C">
        <w:rPr>
          <w:rFonts w:asciiTheme="minorHAnsi" w:hAnsiTheme="minorHAnsi" w:cstheme="minorHAnsi"/>
          <w:i/>
        </w:rPr>
        <w:t>PogledajRadneNaloge</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Sudionik: </w:t>
      </w:r>
      <w:r w:rsidRPr="00041AA0">
        <w:rPr>
          <w:rFonts w:asciiTheme="minorHAnsi" w:hAnsiTheme="minorHAnsi" w:cstheme="minorHAnsi"/>
        </w:rPr>
        <w:t>Korisnik.</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Pregled radnih naloga.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Preduvjeti: </w:t>
      </w:r>
      <w:r w:rsidRPr="00041AA0">
        <w:rPr>
          <w:rFonts w:asciiTheme="minorHAnsi" w:hAnsiTheme="minorHAnsi" w:cstheme="minorHAnsi"/>
        </w:rPr>
        <w:t>Nema.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Pr="00041AA0">
        <w:rPr>
          <w:rFonts w:asciiTheme="minorHAnsi" w:hAnsiTheme="minorHAnsi" w:cstheme="minorHAnsi"/>
        </w:rPr>
        <w:t>Korisnik je dobio informacije o radnim nalozima pohranjenim u arhivu.</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Željeni scenarij:</w:t>
      </w:r>
    </w:p>
    <w:p w:rsidR="00041AA0" w:rsidRPr="00041AA0" w:rsidRDefault="00041AA0" w:rsidP="00041AA0">
      <w:pPr>
        <w:pStyle w:val="ListParagraph"/>
        <w:numPr>
          <w:ilvl w:val="2"/>
          <w:numId w:val="5"/>
        </w:numPr>
        <w:jc w:val="both"/>
        <w:rPr>
          <w:rFonts w:asciiTheme="minorHAnsi" w:hAnsiTheme="minorHAnsi" w:cstheme="minorHAnsi"/>
        </w:rPr>
      </w:pPr>
      <w:r w:rsidRPr="00041AA0">
        <w:rPr>
          <w:rFonts w:asciiTheme="minorHAnsi" w:hAnsiTheme="minorHAnsi" w:cstheme="minorHAnsi"/>
        </w:rPr>
        <w:t>Voditelj ili direktor ili servisni savjetnik šalje upit sustavu za željene informacije.</w:t>
      </w:r>
    </w:p>
    <w:p w:rsidR="00041AA0" w:rsidRPr="00041AA0" w:rsidRDefault="00041AA0" w:rsidP="00041AA0">
      <w:pPr>
        <w:pStyle w:val="ListParagraph"/>
        <w:numPr>
          <w:ilvl w:val="2"/>
          <w:numId w:val="5"/>
        </w:numPr>
        <w:jc w:val="both"/>
        <w:rPr>
          <w:rFonts w:asciiTheme="minorHAnsi" w:hAnsiTheme="minorHAnsi" w:cstheme="minorHAnsi"/>
        </w:rPr>
      </w:pPr>
      <w:r w:rsidRPr="00041AA0">
        <w:rPr>
          <w:rFonts w:asciiTheme="minorHAnsi" w:hAnsiTheme="minorHAnsi" w:cstheme="minorHAnsi"/>
        </w:rPr>
        <w:t>Sustav pretrazuje bazu i vra</w:t>
      </w:r>
      <w:r w:rsidR="0022202C">
        <w:rPr>
          <w:rFonts w:asciiTheme="minorHAnsi" w:hAnsiTheme="minorHAnsi" w:cstheme="minorHAnsi"/>
        </w:rPr>
        <w:t>ć</w:t>
      </w:r>
      <w:r w:rsidRPr="00041AA0">
        <w:rPr>
          <w:rFonts w:asciiTheme="minorHAnsi" w:hAnsiTheme="minorHAnsi" w:cstheme="minorHAnsi"/>
        </w:rPr>
        <w:t>a direktoru i voditelju sve radne naloge, a servisnom savjetniku samo one na kojima je naveden kao odgovorni servisni savjetnik.</w:t>
      </w:r>
    </w:p>
    <w:p w:rsidR="009B7ED4" w:rsidRDefault="009B7ED4" w:rsidP="009B7ED4">
      <w:pPr>
        <w:pStyle w:val="ListParagraph"/>
        <w:jc w:val="both"/>
        <w:rPr>
          <w:rFonts w:asciiTheme="minorHAnsi" w:hAnsiTheme="minorHAnsi" w:cstheme="minorHAnsi"/>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 xml:space="preserve">UC7 – </w:t>
      </w:r>
      <w:r w:rsidRPr="0022202C">
        <w:rPr>
          <w:rFonts w:asciiTheme="minorHAnsi" w:hAnsiTheme="minorHAnsi" w:cstheme="minorHAnsi"/>
          <w:i/>
        </w:rPr>
        <w:t>EditirajRadniNalog</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Sudionik: </w:t>
      </w:r>
      <w:r w:rsidRPr="00041AA0">
        <w:rPr>
          <w:rFonts w:asciiTheme="minorHAnsi" w:hAnsiTheme="minorHAnsi" w:cstheme="minorHAnsi"/>
        </w:rPr>
        <w:t>Voditelj</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Dodavanje mjenjanje ili brisanje postupaka i dijelova u radnom nalogu.</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Preduvjeti: </w:t>
      </w:r>
      <w:r w:rsidRPr="00041AA0">
        <w:rPr>
          <w:rFonts w:asciiTheme="minorHAnsi" w:hAnsiTheme="minorHAnsi" w:cstheme="minorHAnsi"/>
        </w:rPr>
        <w:t>Potreba za promjenom u radnom nalogu.</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0022202C">
        <w:rPr>
          <w:rFonts w:asciiTheme="minorHAnsi" w:hAnsiTheme="minorHAnsi" w:cstheme="minorHAnsi"/>
        </w:rPr>
        <w:t>Promjenjen je status pret</w:t>
      </w:r>
      <w:r w:rsidRPr="00041AA0">
        <w:rPr>
          <w:rFonts w:asciiTheme="minorHAnsi" w:hAnsiTheme="minorHAnsi" w:cstheme="minorHAnsi"/>
        </w:rPr>
        <w:t>hodno storniranom radnom nalogu u „otvoren“.</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Željeni scenarij:</w:t>
      </w:r>
    </w:p>
    <w:p w:rsidR="00041AA0" w:rsidRPr="00041AA0" w:rsidRDefault="00041AA0" w:rsidP="00041AA0">
      <w:pPr>
        <w:pStyle w:val="ListParagraph"/>
        <w:numPr>
          <w:ilvl w:val="0"/>
          <w:numId w:val="13"/>
        </w:numPr>
        <w:jc w:val="both"/>
        <w:rPr>
          <w:rFonts w:asciiTheme="minorHAnsi" w:hAnsiTheme="minorHAnsi" w:cstheme="minorHAnsi"/>
        </w:rPr>
      </w:pPr>
      <w:r w:rsidRPr="00041AA0">
        <w:rPr>
          <w:rFonts w:asciiTheme="minorHAnsi" w:hAnsiTheme="minorHAnsi" w:cstheme="minorHAnsi"/>
        </w:rPr>
        <w:lastRenderedPageBreak/>
        <w:t>Voditelj otvara prethodno otvoreni ili stornirani radni nalog.</w:t>
      </w:r>
    </w:p>
    <w:p w:rsidR="00041AA0" w:rsidRPr="00041AA0" w:rsidRDefault="00041AA0" w:rsidP="00041AA0">
      <w:pPr>
        <w:pStyle w:val="ListParagraph"/>
        <w:numPr>
          <w:ilvl w:val="0"/>
          <w:numId w:val="13"/>
        </w:numPr>
        <w:jc w:val="both"/>
        <w:rPr>
          <w:rFonts w:asciiTheme="minorHAnsi" w:hAnsiTheme="minorHAnsi" w:cstheme="minorHAnsi"/>
        </w:rPr>
      </w:pPr>
      <w:r w:rsidRPr="00041AA0">
        <w:rPr>
          <w:rFonts w:asciiTheme="minorHAnsi" w:hAnsiTheme="minorHAnsi" w:cstheme="minorHAnsi"/>
        </w:rPr>
        <w:t>Voditelj editira postupke i rezervne dijelove pridružene radnom nalogu.</w:t>
      </w:r>
    </w:p>
    <w:p w:rsidR="00041AA0" w:rsidRPr="00041AA0" w:rsidRDefault="00041AA0" w:rsidP="00041AA0">
      <w:pPr>
        <w:pStyle w:val="ListParagraph"/>
        <w:numPr>
          <w:ilvl w:val="0"/>
          <w:numId w:val="13"/>
        </w:numPr>
        <w:rPr>
          <w:rFonts w:asciiTheme="minorHAnsi" w:hAnsiTheme="minorHAnsi" w:cstheme="minorHAnsi"/>
        </w:rPr>
      </w:pPr>
      <w:r w:rsidRPr="00041AA0">
        <w:rPr>
          <w:rFonts w:asciiTheme="minorHAnsi" w:hAnsiTheme="minorHAnsi" w:cstheme="minorHAnsi"/>
        </w:rPr>
        <w:t>Umanji se stanje rezervnih dijelova na skladištu.</w:t>
      </w:r>
    </w:p>
    <w:p w:rsidR="00041AA0" w:rsidRPr="00041AA0" w:rsidRDefault="00041AA0" w:rsidP="00041AA0">
      <w:pPr>
        <w:pStyle w:val="ListParagraph"/>
        <w:numPr>
          <w:ilvl w:val="0"/>
          <w:numId w:val="13"/>
        </w:numPr>
        <w:jc w:val="both"/>
        <w:rPr>
          <w:rFonts w:asciiTheme="minorHAnsi" w:hAnsiTheme="minorHAnsi" w:cstheme="minorHAnsi"/>
        </w:rPr>
      </w:pPr>
      <w:r w:rsidRPr="00041AA0">
        <w:rPr>
          <w:rFonts w:asciiTheme="minorHAnsi" w:hAnsiTheme="minorHAnsi" w:cstheme="minorHAnsi"/>
        </w:rPr>
        <w:t>Radni nalog se sprema u bazu sa statusom „otvoren“.</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Mogući drugi </w:t>
      </w:r>
      <w:r w:rsidR="0022202C">
        <w:rPr>
          <w:rFonts w:asciiTheme="minorHAnsi" w:hAnsiTheme="minorHAnsi" w:cstheme="minorHAnsi"/>
          <w:b/>
        </w:rPr>
        <w:t>s</w:t>
      </w:r>
      <w:r w:rsidRPr="00041AA0">
        <w:rPr>
          <w:rFonts w:asciiTheme="minorHAnsi" w:hAnsiTheme="minorHAnsi" w:cstheme="minorHAnsi"/>
          <w:b/>
        </w:rPr>
        <w:t>cenariji:</w:t>
      </w:r>
    </w:p>
    <w:p w:rsidR="00041AA0" w:rsidRPr="00041AA0" w:rsidRDefault="00041AA0" w:rsidP="00041AA0">
      <w:pPr>
        <w:pStyle w:val="ListParagraph"/>
        <w:numPr>
          <w:ilvl w:val="0"/>
          <w:numId w:val="18"/>
        </w:numPr>
        <w:jc w:val="both"/>
        <w:rPr>
          <w:rFonts w:asciiTheme="minorHAnsi" w:hAnsiTheme="minorHAnsi" w:cstheme="minorHAnsi"/>
        </w:rPr>
      </w:pPr>
      <w:r w:rsidRPr="00041AA0">
        <w:rPr>
          <w:rFonts w:asciiTheme="minorHAnsi" w:hAnsiTheme="minorHAnsi" w:cstheme="minorHAnsi"/>
        </w:rPr>
        <w:t>A</w:t>
      </w:r>
      <w:r w:rsidR="0022202C">
        <w:rPr>
          <w:rFonts w:asciiTheme="minorHAnsi" w:hAnsiTheme="minorHAnsi" w:cstheme="minorHAnsi"/>
        </w:rPr>
        <w:t>ko na skladištu nema odgovarajuć</w:t>
      </w:r>
      <w:r w:rsidRPr="00041AA0">
        <w:rPr>
          <w:rFonts w:asciiTheme="minorHAnsi" w:hAnsiTheme="minorHAnsi" w:cstheme="minorHAnsi"/>
        </w:rPr>
        <w:t>ih dijelova.</w:t>
      </w:r>
    </w:p>
    <w:p w:rsidR="00041AA0" w:rsidRPr="00041AA0" w:rsidRDefault="00041AA0" w:rsidP="00041AA0">
      <w:pPr>
        <w:pStyle w:val="ListParagraph"/>
        <w:numPr>
          <w:ilvl w:val="0"/>
          <w:numId w:val="14"/>
        </w:numPr>
        <w:jc w:val="both"/>
        <w:rPr>
          <w:rFonts w:asciiTheme="minorHAnsi" w:hAnsiTheme="minorHAnsi" w:cstheme="minorHAnsi"/>
        </w:rPr>
      </w:pPr>
      <w:r w:rsidRPr="00041AA0">
        <w:rPr>
          <w:rFonts w:asciiTheme="minorHAnsi" w:hAnsiTheme="minorHAnsi" w:cstheme="minorHAnsi"/>
        </w:rPr>
        <w:t>Radni nalog je storniran i pohranjen u bazu podatka.</w:t>
      </w:r>
    </w:p>
    <w:p w:rsidR="00041AA0" w:rsidRPr="00041AA0" w:rsidRDefault="00041AA0" w:rsidP="00041AA0">
      <w:pPr>
        <w:jc w:val="both"/>
        <w:rPr>
          <w:rFonts w:asciiTheme="minorHAnsi" w:hAnsiTheme="minorHAnsi" w:cstheme="minorHAnsi"/>
          <w:sz w:val="22"/>
          <w:szCs w:val="22"/>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 xml:space="preserve">UC8 – </w:t>
      </w:r>
      <w:r w:rsidRPr="006B7609">
        <w:rPr>
          <w:rFonts w:asciiTheme="minorHAnsi" w:hAnsiTheme="minorHAnsi" w:cstheme="minorHAnsi"/>
          <w:i/>
        </w:rPr>
        <w:t>ZatvaraRadniNalog</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Sudionik: </w:t>
      </w:r>
      <w:r w:rsidRPr="00041AA0">
        <w:rPr>
          <w:rFonts w:asciiTheme="minorHAnsi" w:hAnsiTheme="minorHAnsi" w:cstheme="minorHAnsi"/>
        </w:rPr>
        <w:t>Voditelj</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Zatvoriti radni nalog i naplatit</w:t>
      </w:r>
      <w:r w:rsidR="0022202C">
        <w:rPr>
          <w:rFonts w:asciiTheme="minorHAnsi" w:hAnsiTheme="minorHAnsi" w:cstheme="minorHAnsi"/>
        </w:rPr>
        <w:t>i</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Preduvjeti: </w:t>
      </w:r>
      <w:r w:rsidRPr="00041AA0">
        <w:rPr>
          <w:rFonts w:asciiTheme="minorHAnsi" w:hAnsiTheme="minorHAnsi" w:cstheme="minorHAnsi"/>
        </w:rPr>
        <w:t>Završetak radova na vo</w:t>
      </w:r>
      <w:r w:rsidR="00424439">
        <w:rPr>
          <w:rFonts w:asciiTheme="minorHAnsi" w:hAnsiTheme="minorHAnsi" w:cstheme="minorHAnsi"/>
        </w:rPr>
        <w:t>z</w:t>
      </w:r>
      <w:r w:rsidRPr="00041AA0">
        <w:rPr>
          <w:rFonts w:asciiTheme="minorHAnsi" w:hAnsiTheme="minorHAnsi" w:cstheme="minorHAnsi"/>
        </w:rPr>
        <w:t>ilu.</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Pr="00041AA0">
        <w:rPr>
          <w:rFonts w:asciiTheme="minorHAnsi" w:hAnsiTheme="minorHAnsi" w:cstheme="minorHAnsi"/>
        </w:rPr>
        <w:t>Radni nalog je zatvren i pohranjen u bazi podatka a dnevna bil</w:t>
      </w:r>
      <w:r w:rsidR="0022202C">
        <w:rPr>
          <w:rFonts w:asciiTheme="minorHAnsi" w:hAnsiTheme="minorHAnsi" w:cstheme="minorHAnsi"/>
        </w:rPr>
        <w:t>an</w:t>
      </w:r>
      <w:r w:rsidRPr="00041AA0">
        <w:rPr>
          <w:rFonts w:asciiTheme="minorHAnsi" w:hAnsiTheme="minorHAnsi" w:cstheme="minorHAnsi"/>
        </w:rPr>
        <w:t>ca je uve</w:t>
      </w:r>
      <w:r w:rsidR="0022202C">
        <w:rPr>
          <w:rFonts w:asciiTheme="minorHAnsi" w:hAnsiTheme="minorHAnsi" w:cstheme="minorHAnsi"/>
        </w:rPr>
        <w:t>ć</w:t>
      </w:r>
      <w:r w:rsidRPr="00041AA0">
        <w:rPr>
          <w:rFonts w:asciiTheme="minorHAnsi" w:hAnsiTheme="minorHAnsi" w:cstheme="minorHAnsi"/>
        </w:rPr>
        <w:t xml:space="preserve">ana. </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Željeni scenarij:</w:t>
      </w:r>
    </w:p>
    <w:p w:rsidR="00041AA0" w:rsidRPr="00041AA0" w:rsidRDefault="00041AA0" w:rsidP="00041AA0">
      <w:pPr>
        <w:pStyle w:val="ListParagraph"/>
        <w:numPr>
          <w:ilvl w:val="0"/>
          <w:numId w:val="15"/>
        </w:numPr>
        <w:jc w:val="both"/>
        <w:rPr>
          <w:rFonts w:asciiTheme="minorHAnsi" w:hAnsiTheme="minorHAnsi" w:cstheme="minorHAnsi"/>
        </w:rPr>
      </w:pPr>
      <w:r w:rsidRPr="00041AA0">
        <w:rPr>
          <w:rFonts w:asciiTheme="minorHAnsi" w:hAnsiTheme="minorHAnsi" w:cstheme="minorHAnsi"/>
        </w:rPr>
        <w:t>Voditelj šalje upit za izračun cijene.</w:t>
      </w:r>
    </w:p>
    <w:p w:rsidR="00041AA0" w:rsidRPr="00041AA0" w:rsidRDefault="00041AA0" w:rsidP="00041AA0">
      <w:pPr>
        <w:pStyle w:val="ListParagraph"/>
        <w:numPr>
          <w:ilvl w:val="0"/>
          <w:numId w:val="15"/>
        </w:numPr>
        <w:jc w:val="both"/>
        <w:rPr>
          <w:rFonts w:asciiTheme="minorHAnsi" w:hAnsiTheme="minorHAnsi" w:cstheme="minorHAnsi"/>
        </w:rPr>
      </w:pPr>
      <w:r w:rsidRPr="00041AA0">
        <w:rPr>
          <w:rFonts w:asciiTheme="minorHAnsi" w:hAnsiTheme="minorHAnsi" w:cstheme="minorHAnsi"/>
        </w:rPr>
        <w:t>Sustav računa cijenu i ispisuje voditelju.</w:t>
      </w:r>
    </w:p>
    <w:p w:rsidR="00041AA0" w:rsidRPr="00041AA0" w:rsidRDefault="00041AA0" w:rsidP="00041AA0">
      <w:pPr>
        <w:pStyle w:val="ListParagraph"/>
        <w:numPr>
          <w:ilvl w:val="0"/>
          <w:numId w:val="15"/>
        </w:numPr>
        <w:jc w:val="both"/>
        <w:rPr>
          <w:rFonts w:asciiTheme="minorHAnsi" w:hAnsiTheme="minorHAnsi" w:cstheme="minorHAnsi"/>
        </w:rPr>
      </w:pPr>
      <w:r w:rsidRPr="00041AA0">
        <w:rPr>
          <w:rFonts w:asciiTheme="minorHAnsi" w:hAnsiTheme="minorHAnsi" w:cstheme="minorHAnsi"/>
        </w:rPr>
        <w:t>Voditelj naplati radove.</w:t>
      </w:r>
    </w:p>
    <w:p w:rsidR="00041AA0" w:rsidRPr="00041AA0" w:rsidRDefault="00041AA0" w:rsidP="00041AA0">
      <w:pPr>
        <w:pStyle w:val="ListParagraph"/>
        <w:numPr>
          <w:ilvl w:val="0"/>
          <w:numId w:val="15"/>
        </w:numPr>
        <w:jc w:val="both"/>
        <w:rPr>
          <w:rFonts w:asciiTheme="minorHAnsi" w:hAnsiTheme="minorHAnsi" w:cstheme="minorHAnsi"/>
        </w:rPr>
      </w:pPr>
      <w:r w:rsidRPr="00041AA0">
        <w:rPr>
          <w:rFonts w:asciiTheme="minorHAnsi" w:hAnsiTheme="minorHAnsi" w:cstheme="minorHAnsi"/>
        </w:rPr>
        <w:t>Voditelj zatvara radn</w:t>
      </w:r>
      <w:r w:rsidR="0022202C">
        <w:rPr>
          <w:rFonts w:asciiTheme="minorHAnsi" w:hAnsiTheme="minorHAnsi" w:cstheme="minorHAnsi"/>
        </w:rPr>
        <w:t>i nalog tako da mjenja status ra</w:t>
      </w:r>
      <w:r w:rsidRPr="00041AA0">
        <w:rPr>
          <w:rFonts w:asciiTheme="minorHAnsi" w:hAnsiTheme="minorHAnsi" w:cstheme="minorHAnsi"/>
        </w:rPr>
        <w:t>dnog naloga u „zatvoren“.</w:t>
      </w:r>
    </w:p>
    <w:p w:rsidR="00041AA0" w:rsidRPr="00041AA0" w:rsidRDefault="00041AA0" w:rsidP="00041AA0">
      <w:pPr>
        <w:pStyle w:val="ListParagraph"/>
        <w:numPr>
          <w:ilvl w:val="0"/>
          <w:numId w:val="15"/>
        </w:numPr>
        <w:jc w:val="both"/>
        <w:rPr>
          <w:rFonts w:asciiTheme="minorHAnsi" w:hAnsiTheme="minorHAnsi" w:cstheme="minorHAnsi"/>
        </w:rPr>
      </w:pPr>
      <w:r w:rsidRPr="00041AA0">
        <w:rPr>
          <w:rFonts w:asciiTheme="minorHAnsi" w:hAnsiTheme="minorHAnsi" w:cstheme="minorHAnsi"/>
        </w:rPr>
        <w:t>Sustav automatski izračunava i ažurira dnevnu bilancu servisa.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Mogući drugi </w:t>
      </w:r>
      <w:r w:rsidR="0022202C">
        <w:rPr>
          <w:rFonts w:asciiTheme="minorHAnsi" w:hAnsiTheme="minorHAnsi" w:cstheme="minorHAnsi"/>
          <w:b/>
        </w:rPr>
        <w:t>s</w:t>
      </w:r>
      <w:r w:rsidRPr="00041AA0">
        <w:rPr>
          <w:rFonts w:asciiTheme="minorHAnsi" w:hAnsiTheme="minorHAnsi" w:cstheme="minorHAnsi"/>
          <w:b/>
        </w:rPr>
        <w:t>cenariji:</w:t>
      </w:r>
    </w:p>
    <w:p w:rsidR="00041AA0" w:rsidRPr="00041AA0" w:rsidRDefault="00041AA0" w:rsidP="00041AA0">
      <w:pPr>
        <w:pStyle w:val="ListParagraph"/>
        <w:numPr>
          <w:ilvl w:val="0"/>
          <w:numId w:val="16"/>
        </w:numPr>
        <w:jc w:val="both"/>
        <w:rPr>
          <w:rFonts w:asciiTheme="minorHAnsi" w:hAnsiTheme="minorHAnsi" w:cstheme="minorHAnsi"/>
        </w:rPr>
      </w:pPr>
      <w:r w:rsidRPr="00041AA0">
        <w:rPr>
          <w:rFonts w:asciiTheme="minorHAnsi" w:hAnsiTheme="minorHAnsi" w:cstheme="minorHAnsi"/>
        </w:rPr>
        <w:t>Voditelj ne</w:t>
      </w:r>
      <w:r w:rsidR="00424439">
        <w:rPr>
          <w:rFonts w:asciiTheme="minorHAnsi" w:hAnsiTheme="minorHAnsi" w:cstheme="minorHAnsi"/>
        </w:rPr>
        <w:t xml:space="preserve"> mož</w:t>
      </w:r>
      <w:r w:rsidRPr="00041AA0">
        <w:rPr>
          <w:rFonts w:asciiTheme="minorHAnsi" w:hAnsiTheme="minorHAnsi" w:cstheme="minorHAnsi"/>
        </w:rPr>
        <w:t>e trenutno naplatiti radove.</w:t>
      </w:r>
    </w:p>
    <w:p w:rsidR="00041AA0" w:rsidRPr="00041AA0" w:rsidRDefault="00041AA0" w:rsidP="00041AA0">
      <w:pPr>
        <w:pStyle w:val="ListParagraph"/>
        <w:numPr>
          <w:ilvl w:val="0"/>
          <w:numId w:val="17"/>
        </w:numPr>
        <w:jc w:val="both"/>
        <w:rPr>
          <w:rFonts w:asciiTheme="minorHAnsi" w:hAnsiTheme="minorHAnsi" w:cstheme="minorHAnsi"/>
        </w:rPr>
      </w:pPr>
      <w:r w:rsidRPr="00041AA0">
        <w:rPr>
          <w:rFonts w:asciiTheme="minorHAnsi" w:hAnsiTheme="minorHAnsi" w:cstheme="minorHAnsi"/>
        </w:rPr>
        <w:t>Prekida se zatvaranje radnog radnog naloga.</w:t>
      </w:r>
    </w:p>
    <w:p w:rsidR="009B7ED4" w:rsidRDefault="009B7ED4" w:rsidP="009B7ED4">
      <w:pPr>
        <w:pStyle w:val="ListParagraph"/>
        <w:jc w:val="both"/>
        <w:rPr>
          <w:rFonts w:asciiTheme="minorHAnsi" w:hAnsiTheme="minorHAnsi" w:cstheme="minorHAnsi"/>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UC9</w:t>
      </w:r>
      <w:r w:rsidR="00424439">
        <w:rPr>
          <w:rFonts w:asciiTheme="minorHAnsi" w:hAnsiTheme="minorHAnsi" w:cstheme="minorHAnsi"/>
        </w:rPr>
        <w:t xml:space="preserve"> – </w:t>
      </w:r>
      <w:r w:rsidR="00424439" w:rsidRPr="006B7609">
        <w:rPr>
          <w:rFonts w:asciiTheme="minorHAnsi" w:hAnsiTheme="minorHAnsi" w:cstheme="minorHAnsi"/>
          <w:i/>
        </w:rPr>
        <w:t>UvidUP</w:t>
      </w:r>
      <w:r w:rsidRPr="006B7609">
        <w:rPr>
          <w:rFonts w:asciiTheme="minorHAnsi" w:hAnsiTheme="minorHAnsi" w:cstheme="minorHAnsi"/>
          <w:i/>
        </w:rPr>
        <w:t>r</w:t>
      </w:r>
      <w:r w:rsidR="00424439" w:rsidRPr="006B7609">
        <w:rPr>
          <w:rFonts w:asciiTheme="minorHAnsi" w:hAnsiTheme="minorHAnsi" w:cstheme="minorHAnsi"/>
          <w:i/>
        </w:rPr>
        <w:t>o</w:t>
      </w:r>
      <w:r w:rsidRPr="006B7609">
        <w:rPr>
          <w:rFonts w:asciiTheme="minorHAnsi" w:hAnsiTheme="minorHAnsi" w:cstheme="minorHAnsi"/>
          <w:i/>
        </w:rPr>
        <w:t>met</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Sudionik: </w:t>
      </w:r>
      <w:r w:rsidRPr="00041AA0">
        <w:rPr>
          <w:rFonts w:asciiTheme="minorHAnsi" w:hAnsiTheme="minorHAnsi" w:cstheme="minorHAnsi"/>
        </w:rPr>
        <w:t>Direktor</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Uvid u dnevni, mjesečni i godišnji promet.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Preduvjeti: </w:t>
      </w:r>
      <w:r w:rsidRPr="00041AA0">
        <w:rPr>
          <w:rFonts w:asciiTheme="minorHAnsi" w:hAnsiTheme="minorHAnsi" w:cstheme="minorHAnsi"/>
        </w:rPr>
        <w:t>Nema.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Pr="00041AA0">
        <w:rPr>
          <w:rFonts w:asciiTheme="minorHAnsi" w:hAnsiTheme="minorHAnsi" w:cstheme="minorHAnsi"/>
        </w:rPr>
        <w:t>Direktor dobiva sve informacije o bilanci servisa.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Željeni scenarij:</w:t>
      </w:r>
    </w:p>
    <w:p w:rsidR="00041AA0" w:rsidRPr="00041AA0" w:rsidRDefault="00041AA0" w:rsidP="00041AA0">
      <w:pPr>
        <w:pStyle w:val="ListParagraph"/>
        <w:numPr>
          <w:ilvl w:val="2"/>
          <w:numId w:val="5"/>
        </w:numPr>
        <w:jc w:val="both"/>
        <w:rPr>
          <w:rFonts w:asciiTheme="minorHAnsi" w:hAnsiTheme="minorHAnsi" w:cstheme="minorHAnsi"/>
        </w:rPr>
      </w:pPr>
      <w:r w:rsidRPr="00041AA0">
        <w:rPr>
          <w:rFonts w:asciiTheme="minorHAnsi" w:hAnsiTheme="minorHAnsi" w:cstheme="minorHAnsi"/>
        </w:rPr>
        <w:t>Direktor šalje upit sustavu za željene informacije.</w:t>
      </w:r>
    </w:p>
    <w:p w:rsidR="00041AA0" w:rsidRPr="00041AA0" w:rsidRDefault="00041AA0" w:rsidP="00041AA0">
      <w:pPr>
        <w:pStyle w:val="ListParagraph"/>
        <w:numPr>
          <w:ilvl w:val="2"/>
          <w:numId w:val="4"/>
        </w:numPr>
        <w:rPr>
          <w:rFonts w:asciiTheme="minorHAnsi" w:hAnsiTheme="minorHAnsi" w:cstheme="minorHAnsi"/>
        </w:rPr>
      </w:pPr>
      <w:r w:rsidRPr="00041AA0">
        <w:rPr>
          <w:rFonts w:asciiTheme="minorHAnsi" w:hAnsiTheme="minorHAnsi" w:cstheme="minorHAnsi"/>
        </w:rPr>
        <w:t>Sustav pretražuje bazu podataka i daje direktoru informacije o bilanci servisa.</w:t>
      </w:r>
    </w:p>
    <w:p w:rsidR="009B7ED4" w:rsidRDefault="009B7ED4" w:rsidP="009B7ED4">
      <w:pPr>
        <w:pStyle w:val="ListParagraph"/>
        <w:jc w:val="both"/>
        <w:rPr>
          <w:rFonts w:asciiTheme="minorHAnsi" w:hAnsiTheme="minorHAnsi" w:cstheme="minorHAnsi"/>
        </w:rPr>
      </w:pPr>
    </w:p>
    <w:p w:rsidR="00041AA0" w:rsidRPr="00041AA0" w:rsidRDefault="00041AA0" w:rsidP="00041AA0">
      <w:pPr>
        <w:pStyle w:val="ListParagraph"/>
        <w:numPr>
          <w:ilvl w:val="0"/>
          <w:numId w:val="4"/>
        </w:numPr>
        <w:jc w:val="both"/>
        <w:rPr>
          <w:rFonts w:asciiTheme="minorHAnsi" w:hAnsiTheme="minorHAnsi" w:cstheme="minorHAnsi"/>
        </w:rPr>
      </w:pPr>
      <w:r w:rsidRPr="00041AA0">
        <w:rPr>
          <w:rFonts w:asciiTheme="minorHAnsi" w:hAnsiTheme="minorHAnsi" w:cstheme="minorHAnsi"/>
        </w:rPr>
        <w:t xml:space="preserve">UC10 – </w:t>
      </w:r>
      <w:r w:rsidRPr="006B7609">
        <w:rPr>
          <w:rFonts w:asciiTheme="minorHAnsi" w:hAnsiTheme="minorHAnsi" w:cstheme="minorHAnsi"/>
          <w:i/>
        </w:rPr>
        <w:t>ObaviObračun</w:t>
      </w:r>
      <w:r w:rsidRPr="00041AA0">
        <w:rPr>
          <w:rFonts w:asciiTheme="minorHAnsi" w:hAnsiTheme="minorHAnsi" w:cstheme="minorHAnsi"/>
        </w:rPr>
        <w:t>:</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Glavni Sudionik: </w:t>
      </w:r>
      <w:r w:rsidRPr="00041AA0">
        <w:rPr>
          <w:rFonts w:asciiTheme="minorHAnsi" w:hAnsiTheme="minorHAnsi" w:cstheme="minorHAnsi"/>
        </w:rPr>
        <w:t>Brojilo vremena.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Cilj: </w:t>
      </w:r>
      <w:r w:rsidRPr="00041AA0">
        <w:rPr>
          <w:rFonts w:asciiTheme="minorHAnsi" w:hAnsiTheme="minorHAnsi" w:cstheme="minorHAnsi"/>
        </w:rPr>
        <w:t>Obaviti obračun.</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Sudionici: </w:t>
      </w:r>
      <w:r w:rsidRPr="00041AA0">
        <w:rPr>
          <w:rFonts w:asciiTheme="minorHAnsi" w:hAnsiTheme="minorHAnsi" w:cstheme="minorHAnsi"/>
        </w:rPr>
        <w:t>Baza podataka.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Preduvjeti: </w:t>
      </w:r>
      <w:r w:rsidRPr="00041AA0">
        <w:rPr>
          <w:rFonts w:asciiTheme="minorHAnsi" w:hAnsiTheme="minorHAnsi" w:cstheme="minorHAnsi"/>
        </w:rPr>
        <w:t>Kraj radnog vremena.</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 xml:space="preserve">Rezultat: </w:t>
      </w:r>
      <w:r w:rsidRPr="00041AA0">
        <w:rPr>
          <w:rFonts w:asciiTheme="minorHAnsi" w:hAnsiTheme="minorHAnsi" w:cstheme="minorHAnsi"/>
        </w:rPr>
        <w:t>Obavljen je obr</w:t>
      </w:r>
      <w:r w:rsidR="00424439">
        <w:rPr>
          <w:rFonts w:asciiTheme="minorHAnsi" w:hAnsiTheme="minorHAnsi" w:cstheme="minorHAnsi"/>
        </w:rPr>
        <w:t>a</w:t>
      </w:r>
      <w:r w:rsidRPr="00041AA0">
        <w:rPr>
          <w:rFonts w:asciiTheme="minorHAnsi" w:hAnsiTheme="minorHAnsi" w:cstheme="minorHAnsi"/>
        </w:rPr>
        <w:t>čun.</w:t>
      </w:r>
    </w:p>
    <w:p w:rsidR="00041AA0" w:rsidRPr="00041AA0" w:rsidRDefault="00041AA0" w:rsidP="00041AA0">
      <w:pPr>
        <w:pStyle w:val="ListParagraph"/>
        <w:numPr>
          <w:ilvl w:val="1"/>
          <w:numId w:val="4"/>
        </w:numPr>
        <w:jc w:val="both"/>
        <w:rPr>
          <w:rFonts w:asciiTheme="minorHAnsi" w:hAnsiTheme="minorHAnsi" w:cstheme="minorHAnsi"/>
          <w:b/>
        </w:rPr>
      </w:pPr>
      <w:r w:rsidRPr="00041AA0">
        <w:rPr>
          <w:rFonts w:asciiTheme="minorHAnsi" w:hAnsiTheme="minorHAnsi" w:cstheme="minorHAnsi"/>
          <w:b/>
        </w:rPr>
        <w:t>Željeni scenarij:</w:t>
      </w:r>
    </w:p>
    <w:p w:rsidR="00041AA0" w:rsidRPr="00041AA0" w:rsidRDefault="00041AA0" w:rsidP="00041AA0">
      <w:pPr>
        <w:pStyle w:val="ListParagraph"/>
        <w:numPr>
          <w:ilvl w:val="2"/>
          <w:numId w:val="5"/>
        </w:numPr>
        <w:jc w:val="both"/>
        <w:rPr>
          <w:rFonts w:asciiTheme="minorHAnsi" w:hAnsiTheme="minorHAnsi" w:cstheme="minorHAnsi"/>
        </w:rPr>
      </w:pPr>
      <w:r w:rsidRPr="00041AA0">
        <w:rPr>
          <w:rFonts w:asciiTheme="minorHAnsi" w:hAnsiTheme="minorHAnsi" w:cstheme="minorHAnsi"/>
        </w:rPr>
        <w:t>Bro</w:t>
      </w:r>
      <w:r w:rsidR="009B7ED4">
        <w:rPr>
          <w:rFonts w:asciiTheme="minorHAnsi" w:hAnsiTheme="minorHAnsi" w:cstheme="minorHAnsi"/>
        </w:rPr>
        <w:t>j</w:t>
      </w:r>
      <w:r w:rsidRPr="00041AA0">
        <w:rPr>
          <w:rFonts w:asciiTheme="minorHAnsi" w:hAnsiTheme="minorHAnsi" w:cstheme="minorHAnsi"/>
        </w:rPr>
        <w:t>ilo vremena aktivira automats</w:t>
      </w:r>
      <w:r w:rsidR="00232BF2">
        <w:rPr>
          <w:rFonts w:asciiTheme="minorHAnsi" w:hAnsiTheme="minorHAnsi" w:cstheme="minorHAnsi"/>
        </w:rPr>
        <w:t>k</w:t>
      </w:r>
      <w:r w:rsidRPr="00041AA0">
        <w:rPr>
          <w:rFonts w:asciiTheme="minorHAnsi" w:hAnsiTheme="minorHAnsi" w:cstheme="minorHAnsi"/>
        </w:rPr>
        <w:t>i izračun dnevnog obračuna.</w:t>
      </w:r>
    </w:p>
    <w:p w:rsidR="00041AA0" w:rsidRPr="00041AA0" w:rsidRDefault="00041AA0" w:rsidP="00041AA0">
      <w:pPr>
        <w:pStyle w:val="ListParagraph"/>
        <w:numPr>
          <w:ilvl w:val="2"/>
          <w:numId w:val="5"/>
        </w:numPr>
        <w:jc w:val="both"/>
        <w:rPr>
          <w:rFonts w:asciiTheme="minorHAnsi" w:hAnsiTheme="minorHAnsi" w:cstheme="minorHAnsi"/>
        </w:rPr>
      </w:pPr>
      <w:r w:rsidRPr="00041AA0">
        <w:rPr>
          <w:rFonts w:asciiTheme="minorHAnsi" w:hAnsiTheme="minorHAnsi" w:cstheme="minorHAnsi"/>
        </w:rPr>
        <w:lastRenderedPageBreak/>
        <w:t>Po potrebi se aktivira mjesečni i godišnji obračun.</w:t>
      </w:r>
    </w:p>
    <w:p w:rsidR="00041AA0" w:rsidRPr="00041AA0" w:rsidRDefault="00041AA0" w:rsidP="00041AA0">
      <w:pPr>
        <w:jc w:val="both"/>
        <w:rPr>
          <w:rFonts w:asciiTheme="minorHAnsi" w:hAnsiTheme="minorHAnsi" w:cstheme="minorHAnsi"/>
          <w:sz w:val="22"/>
          <w:szCs w:val="22"/>
        </w:rPr>
      </w:pPr>
    </w:p>
    <w:p w:rsidR="00041AA0" w:rsidRPr="00041AA0" w:rsidRDefault="00041AA0" w:rsidP="00041AA0">
      <w:pPr>
        <w:jc w:val="both"/>
        <w:rPr>
          <w:rFonts w:asciiTheme="minorHAnsi" w:hAnsiTheme="minorHAnsi" w:cstheme="minorHAnsi"/>
          <w:sz w:val="22"/>
          <w:szCs w:val="22"/>
        </w:rPr>
      </w:pPr>
    </w:p>
    <w:p w:rsidR="00041AA0" w:rsidRPr="00041AA0" w:rsidRDefault="00041AA0" w:rsidP="00041AA0">
      <w:pPr>
        <w:jc w:val="both"/>
        <w:rPr>
          <w:rFonts w:asciiTheme="minorHAnsi" w:hAnsiTheme="minorHAnsi" w:cstheme="minorHAnsi"/>
          <w:sz w:val="22"/>
          <w:szCs w:val="22"/>
        </w:rPr>
      </w:pPr>
    </w:p>
    <w:p w:rsidR="00041AA0" w:rsidRPr="00041AA0" w:rsidRDefault="00041AA0" w:rsidP="00041AA0">
      <w:pPr>
        <w:jc w:val="both"/>
        <w:rPr>
          <w:rFonts w:asciiTheme="minorHAnsi" w:hAnsiTheme="minorHAnsi" w:cstheme="minorHAnsi"/>
          <w:sz w:val="22"/>
          <w:szCs w:val="22"/>
        </w:rPr>
      </w:pPr>
    </w:p>
    <w:p w:rsidR="00041AA0" w:rsidRDefault="00041AA0" w:rsidP="00041AA0">
      <w:pPr>
        <w:rPr>
          <w:rFonts w:asciiTheme="minorHAnsi" w:hAnsiTheme="minorHAnsi" w:cstheme="minorHAnsi"/>
          <w:sz w:val="22"/>
          <w:szCs w:val="22"/>
        </w:rPr>
      </w:pPr>
    </w:p>
    <w:p w:rsidR="0022202C" w:rsidRDefault="0022202C" w:rsidP="00041AA0">
      <w:pPr>
        <w:rPr>
          <w:rFonts w:asciiTheme="minorHAnsi" w:hAnsiTheme="minorHAnsi" w:cstheme="minorHAnsi"/>
          <w:sz w:val="22"/>
          <w:szCs w:val="22"/>
        </w:rPr>
      </w:pPr>
    </w:p>
    <w:p w:rsidR="0022202C" w:rsidRDefault="0022202C" w:rsidP="00041AA0">
      <w:pPr>
        <w:rPr>
          <w:rFonts w:asciiTheme="minorHAnsi" w:hAnsiTheme="minorHAnsi" w:cstheme="minorHAnsi"/>
          <w:sz w:val="22"/>
          <w:szCs w:val="22"/>
        </w:rPr>
      </w:pPr>
    </w:p>
    <w:p w:rsidR="0022202C" w:rsidRDefault="0022202C" w:rsidP="00041AA0">
      <w:pPr>
        <w:rPr>
          <w:rFonts w:asciiTheme="minorHAnsi" w:hAnsiTheme="minorHAnsi" w:cstheme="minorHAnsi"/>
          <w:sz w:val="22"/>
          <w:szCs w:val="22"/>
        </w:rPr>
      </w:pPr>
    </w:p>
    <w:p w:rsidR="0022202C" w:rsidRPr="00041AA0" w:rsidRDefault="0022202C" w:rsidP="00041AA0">
      <w:pPr>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14:anchorId="60808370" wp14:editId="3D3F4152">
            <wp:extent cx="6454080" cy="6019800"/>
            <wp:effectExtent l="0" t="0" r="0" b="0"/>
            <wp:docPr id="6" name="Picture 6" descr="C:\Users\Zree\Desktop\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ree\Desktop\UseCaseDiagram2.png"/>
                    <pic:cNvPicPr>
                      <a:picLocks noChangeAspect="1" noChangeArrowheads="1"/>
                    </pic:cNvPicPr>
                  </pic:nvPicPr>
                  <pic:blipFill>
                    <a:blip r:embed="rId6" cstate="print"/>
                    <a:srcRect/>
                    <a:stretch>
                      <a:fillRect/>
                    </a:stretch>
                  </pic:blipFill>
                  <pic:spPr bwMode="auto">
                    <a:xfrm>
                      <a:off x="0" y="0"/>
                      <a:ext cx="6455274" cy="6020914"/>
                    </a:xfrm>
                    <a:prstGeom prst="rect">
                      <a:avLst/>
                    </a:prstGeom>
                    <a:noFill/>
                    <a:ln w="9525">
                      <a:noFill/>
                      <a:miter lim="800000"/>
                      <a:headEnd/>
                      <a:tailEnd/>
                    </a:ln>
                  </pic:spPr>
                </pic:pic>
              </a:graphicData>
            </a:graphic>
          </wp:inline>
        </w:drawing>
      </w:r>
    </w:p>
    <w:p w:rsidR="002611C9" w:rsidRDefault="00363C9C" w:rsidP="0022202C">
      <w:pPr>
        <w:jc w:val="center"/>
        <w:rPr>
          <w:rFonts w:asciiTheme="minorHAnsi" w:hAnsiTheme="minorHAnsi" w:cstheme="minorHAnsi"/>
          <w:sz w:val="22"/>
          <w:szCs w:val="22"/>
        </w:rPr>
      </w:pPr>
      <w:r>
        <w:rPr>
          <w:rFonts w:asciiTheme="minorHAnsi" w:hAnsiTheme="minorHAnsi" w:cstheme="minorHAnsi"/>
          <w:sz w:val="22"/>
          <w:szCs w:val="22"/>
        </w:rPr>
        <w:t>Slika 4</w:t>
      </w:r>
      <w:r w:rsidR="0022202C">
        <w:rPr>
          <w:rFonts w:asciiTheme="minorHAnsi" w:hAnsiTheme="minorHAnsi" w:cstheme="minorHAnsi"/>
          <w:sz w:val="22"/>
          <w:szCs w:val="22"/>
        </w:rPr>
        <w:t>.1 Obrazac upotrebe za UC1 do UC10</w:t>
      </w:r>
    </w:p>
    <w:p w:rsidR="0022202C" w:rsidRDefault="0022202C" w:rsidP="0022202C">
      <w:pPr>
        <w:jc w:val="center"/>
        <w:rPr>
          <w:rFonts w:asciiTheme="minorHAnsi" w:hAnsiTheme="minorHAnsi" w:cstheme="minorHAnsi"/>
          <w:sz w:val="22"/>
          <w:szCs w:val="22"/>
        </w:rPr>
      </w:pPr>
    </w:p>
    <w:p w:rsidR="0022202C" w:rsidRDefault="0022202C" w:rsidP="0022202C">
      <w:pPr>
        <w:jc w:val="center"/>
        <w:rPr>
          <w:rFonts w:asciiTheme="minorHAnsi" w:hAnsiTheme="minorHAnsi" w:cstheme="minorHAnsi"/>
          <w:sz w:val="22"/>
          <w:szCs w:val="22"/>
        </w:rPr>
      </w:pPr>
    </w:p>
    <w:p w:rsidR="0022202C" w:rsidRDefault="0022202C" w:rsidP="0022202C">
      <w:pPr>
        <w:rPr>
          <w:rFonts w:asciiTheme="minorHAnsi" w:hAnsiTheme="minorHAnsi" w:cstheme="minorHAnsi"/>
          <w:sz w:val="22"/>
          <w:szCs w:val="22"/>
        </w:rPr>
      </w:pPr>
    </w:p>
    <w:p w:rsidR="0022202C" w:rsidRPr="0022202C" w:rsidRDefault="0022202C" w:rsidP="0022202C">
      <w:pPr>
        <w:rPr>
          <w:rFonts w:asciiTheme="minorHAnsi" w:hAnsiTheme="minorHAnsi" w:cstheme="minorHAnsi"/>
          <w:b/>
          <w:sz w:val="28"/>
          <w:szCs w:val="28"/>
        </w:rPr>
      </w:pPr>
      <w:r w:rsidRPr="0022202C">
        <w:rPr>
          <w:rFonts w:asciiTheme="minorHAnsi" w:hAnsiTheme="minorHAnsi" w:cstheme="minorHAnsi"/>
          <w:b/>
          <w:sz w:val="28"/>
          <w:szCs w:val="28"/>
        </w:rPr>
        <w:t>Sekvencijski dijagrami:</w:t>
      </w:r>
    </w:p>
    <w:p w:rsidR="0022202C" w:rsidRDefault="0022202C" w:rsidP="0022202C">
      <w:pPr>
        <w:rPr>
          <w:rFonts w:asciiTheme="minorHAnsi" w:hAnsiTheme="minorHAnsi" w:cstheme="minorHAnsi"/>
          <w:b/>
          <w:sz w:val="22"/>
          <w:szCs w:val="22"/>
        </w:rPr>
      </w:pPr>
      <w:r>
        <w:rPr>
          <w:rFonts w:asciiTheme="minorHAnsi" w:hAnsiTheme="minorHAnsi" w:cstheme="minorHAnsi"/>
          <w:b/>
          <w:sz w:val="22"/>
          <w:szCs w:val="22"/>
        </w:rPr>
        <w:tab/>
      </w:r>
    </w:p>
    <w:p w:rsidR="00636B15" w:rsidRDefault="00636B15" w:rsidP="0022202C">
      <w:pPr>
        <w:rPr>
          <w:rFonts w:asciiTheme="minorHAnsi" w:hAnsiTheme="minorHAnsi" w:cstheme="minorHAnsi"/>
          <w:sz w:val="22"/>
          <w:szCs w:val="22"/>
        </w:rPr>
      </w:pPr>
      <w:r>
        <w:rPr>
          <w:rFonts w:asciiTheme="minorHAnsi" w:hAnsiTheme="minorHAnsi" w:cstheme="minorHAnsi"/>
          <w:sz w:val="22"/>
          <w:szCs w:val="22"/>
        </w:rPr>
        <w:lastRenderedPageBreak/>
        <w:tab/>
        <w:t>Obrazac uporabe UC1:  (</w:t>
      </w:r>
      <w:r w:rsidRPr="00636B15">
        <w:rPr>
          <w:rFonts w:asciiTheme="minorHAnsi" w:hAnsiTheme="minorHAnsi" w:cstheme="minorHAnsi"/>
          <w:i/>
          <w:sz w:val="22"/>
          <w:szCs w:val="22"/>
        </w:rPr>
        <w:t>PrijaviSe</w:t>
      </w:r>
      <w:r>
        <w:rPr>
          <w:rFonts w:asciiTheme="minorHAnsi" w:hAnsiTheme="minorHAnsi" w:cstheme="minorHAnsi"/>
          <w:sz w:val="22"/>
          <w:szCs w:val="22"/>
        </w:rPr>
        <w:t>)</w:t>
      </w:r>
    </w:p>
    <w:p w:rsidR="00636B15" w:rsidRDefault="00636B15" w:rsidP="0022202C">
      <w:pPr>
        <w:rPr>
          <w:rFonts w:asciiTheme="minorHAnsi" w:hAnsiTheme="minorHAnsi" w:cstheme="minorHAnsi"/>
          <w:sz w:val="22"/>
          <w:szCs w:val="22"/>
        </w:rPr>
      </w:pPr>
    </w:p>
    <w:p w:rsidR="00636B15" w:rsidRDefault="00636B15" w:rsidP="00636B15">
      <w:pPr>
        <w:rPr>
          <w:rFonts w:asciiTheme="minorHAnsi" w:hAnsiTheme="minorHAnsi" w:cstheme="minorHAnsi"/>
          <w:sz w:val="22"/>
          <w:szCs w:val="22"/>
        </w:rPr>
      </w:pPr>
      <w:r>
        <w:rPr>
          <w:rFonts w:asciiTheme="minorHAnsi" w:hAnsiTheme="minorHAnsi" w:cstheme="minorHAnsi"/>
          <w:sz w:val="22"/>
          <w:szCs w:val="22"/>
        </w:rPr>
        <w:t>Neprijavljeni korisnik se prijavljuje u sustav svojim korisničkim imenom i lozinkom. Sustav provjerava podatke u bazi, prijavljuje korisnika te on dobiva određena prava ovisno o razini ovlasti koju ima. Ukoliko je neki od unesenih podataka neispravan, sustav će obavijestiti korisnika da su podaci za prijavu netočni</w:t>
      </w:r>
      <w:r w:rsidR="00294586">
        <w:rPr>
          <w:rFonts w:asciiTheme="minorHAnsi" w:hAnsiTheme="minorHAnsi" w:cstheme="minorHAnsi"/>
          <w:sz w:val="22"/>
          <w:szCs w:val="22"/>
        </w:rPr>
        <w:t xml:space="preserve"> te će ponovno tražiti podatke</w:t>
      </w:r>
      <w:r>
        <w:rPr>
          <w:rFonts w:asciiTheme="minorHAnsi" w:hAnsiTheme="minorHAnsi" w:cstheme="minorHAnsi"/>
          <w:sz w:val="22"/>
          <w:szCs w:val="22"/>
        </w:rPr>
        <w:t>.</w:t>
      </w:r>
    </w:p>
    <w:p w:rsidR="00BB3C8B" w:rsidRDefault="00BB3C8B" w:rsidP="00636B15">
      <w:pPr>
        <w:rPr>
          <w:rFonts w:asciiTheme="minorHAnsi" w:hAnsiTheme="minorHAnsi" w:cstheme="minorHAnsi"/>
          <w:sz w:val="22"/>
          <w:szCs w:val="22"/>
        </w:rPr>
      </w:pPr>
    </w:p>
    <w:p w:rsidR="00BB3C8B" w:rsidRDefault="00363C9C" w:rsidP="00636B15">
      <w:pPr>
        <w:rPr>
          <w:rFonts w:asciiTheme="minorHAnsi" w:hAnsiTheme="minorHAnsi" w:cstheme="minorHAnsi"/>
          <w:sz w:val="22"/>
          <w:szCs w:val="22"/>
        </w:rPr>
      </w:pPr>
      <w:r>
        <w:object w:dxaOrig="7745" w:dyaOrig="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240.75pt" o:ole="">
            <v:imagedata r:id="rId7" o:title=""/>
          </v:shape>
          <o:OLEObject Type="Embed" ProgID="Visio.Drawing.11" ShapeID="_x0000_i1025" DrawAspect="Content" ObjectID="_1444904993" r:id="rId8"/>
        </w:object>
      </w:r>
    </w:p>
    <w:p w:rsidR="00BB3C8B" w:rsidRDefault="00363C9C" w:rsidP="00363C9C">
      <w:pPr>
        <w:jc w:val="center"/>
        <w:rPr>
          <w:rFonts w:asciiTheme="minorHAnsi" w:hAnsiTheme="minorHAnsi" w:cstheme="minorHAnsi"/>
          <w:sz w:val="22"/>
          <w:szCs w:val="22"/>
        </w:rPr>
      </w:pPr>
      <w:r>
        <w:rPr>
          <w:rFonts w:asciiTheme="minorHAnsi" w:hAnsiTheme="minorHAnsi" w:cstheme="minorHAnsi"/>
          <w:sz w:val="22"/>
          <w:szCs w:val="22"/>
        </w:rPr>
        <w:t>Slika 4.2. Sekvencijski dijagram za UC1</w:t>
      </w:r>
      <w:r w:rsidR="007947BE">
        <w:rPr>
          <w:rFonts w:asciiTheme="minorHAnsi" w:hAnsiTheme="minorHAnsi" w:cstheme="minorHAnsi"/>
          <w:sz w:val="22"/>
          <w:szCs w:val="22"/>
        </w:rPr>
        <w:t xml:space="preserve"> (</w:t>
      </w:r>
      <w:r w:rsidR="007947BE" w:rsidRPr="00636B15">
        <w:rPr>
          <w:rFonts w:asciiTheme="minorHAnsi" w:hAnsiTheme="minorHAnsi" w:cstheme="minorHAnsi"/>
          <w:i/>
          <w:sz w:val="22"/>
          <w:szCs w:val="22"/>
        </w:rPr>
        <w:t>PrijaviSe</w:t>
      </w:r>
      <w:r w:rsidR="007947BE">
        <w:rPr>
          <w:rFonts w:asciiTheme="minorHAnsi" w:hAnsiTheme="minorHAnsi" w:cstheme="minorHAnsi"/>
          <w:sz w:val="22"/>
          <w:szCs w:val="22"/>
        </w:rPr>
        <w:t>)</w:t>
      </w:r>
    </w:p>
    <w:p w:rsidR="007947BE" w:rsidRDefault="007947BE" w:rsidP="00636B15">
      <w:pPr>
        <w:rPr>
          <w:rFonts w:asciiTheme="minorHAnsi" w:hAnsiTheme="minorHAnsi" w:cstheme="minorHAnsi"/>
          <w:sz w:val="22"/>
          <w:szCs w:val="22"/>
        </w:rPr>
      </w:pPr>
    </w:p>
    <w:p w:rsidR="007947BE" w:rsidRDefault="007947BE" w:rsidP="00636B15">
      <w:pPr>
        <w:rPr>
          <w:rFonts w:asciiTheme="minorHAnsi" w:hAnsiTheme="minorHAnsi" w:cstheme="minorHAnsi"/>
          <w:sz w:val="22"/>
          <w:szCs w:val="22"/>
        </w:rPr>
      </w:pPr>
    </w:p>
    <w:p w:rsidR="007947BE" w:rsidRDefault="007947BE" w:rsidP="00636B15">
      <w:pPr>
        <w:rPr>
          <w:rFonts w:asciiTheme="minorHAnsi" w:hAnsiTheme="minorHAnsi" w:cstheme="minorHAnsi"/>
          <w:sz w:val="22"/>
          <w:szCs w:val="22"/>
        </w:rPr>
      </w:pPr>
    </w:p>
    <w:p w:rsidR="00BB3C8B" w:rsidRDefault="00294586" w:rsidP="00636B15">
      <w:pPr>
        <w:rPr>
          <w:rFonts w:asciiTheme="minorHAnsi" w:hAnsiTheme="minorHAnsi" w:cstheme="minorHAnsi"/>
          <w:noProof/>
          <w:sz w:val="22"/>
          <w:szCs w:val="22"/>
          <w:lang w:eastAsia="hr-HR"/>
        </w:rPr>
      </w:pPr>
      <w:r>
        <w:rPr>
          <w:rFonts w:asciiTheme="minorHAnsi" w:hAnsiTheme="minorHAnsi" w:cstheme="minorHAnsi"/>
          <w:noProof/>
          <w:sz w:val="22"/>
          <w:szCs w:val="22"/>
          <w:lang w:eastAsia="hr-HR"/>
        </w:rPr>
        <w:tab/>
        <w:t>Obrazac uporabe UC2: (</w:t>
      </w:r>
      <w:r w:rsidRPr="00BA12B8">
        <w:rPr>
          <w:rFonts w:asciiTheme="minorHAnsi" w:hAnsiTheme="minorHAnsi" w:cstheme="minorHAnsi"/>
          <w:i/>
          <w:noProof/>
          <w:sz w:val="22"/>
          <w:szCs w:val="22"/>
          <w:lang w:eastAsia="hr-HR"/>
        </w:rPr>
        <w:t>StanjeSkladišta</w:t>
      </w:r>
      <w:r>
        <w:rPr>
          <w:rFonts w:asciiTheme="minorHAnsi" w:hAnsiTheme="minorHAnsi" w:cstheme="minorHAnsi"/>
          <w:noProof/>
          <w:sz w:val="22"/>
          <w:szCs w:val="22"/>
          <w:lang w:eastAsia="hr-HR"/>
        </w:rPr>
        <w:t>)</w:t>
      </w:r>
    </w:p>
    <w:p w:rsidR="00294586" w:rsidRDefault="00294586" w:rsidP="00636B15">
      <w:pPr>
        <w:rPr>
          <w:rFonts w:asciiTheme="minorHAnsi" w:hAnsiTheme="minorHAnsi" w:cstheme="minorHAnsi"/>
          <w:noProof/>
          <w:sz w:val="22"/>
          <w:szCs w:val="22"/>
          <w:lang w:eastAsia="hr-HR"/>
        </w:rPr>
      </w:pPr>
    </w:p>
    <w:p w:rsidR="00294586" w:rsidRDefault="00294586" w:rsidP="00636B15">
      <w:pPr>
        <w:rPr>
          <w:rFonts w:asciiTheme="minorHAnsi" w:hAnsiTheme="minorHAnsi" w:cstheme="minorHAnsi"/>
          <w:noProof/>
          <w:sz w:val="22"/>
          <w:szCs w:val="22"/>
          <w:lang w:eastAsia="hr-HR"/>
        </w:rPr>
      </w:pPr>
      <w:r>
        <w:rPr>
          <w:rFonts w:asciiTheme="minorHAnsi" w:hAnsiTheme="minorHAnsi" w:cstheme="minorHAnsi"/>
          <w:noProof/>
          <w:sz w:val="22"/>
          <w:szCs w:val="22"/>
          <w:lang w:eastAsia="hr-HR"/>
        </w:rPr>
        <w:t>Prijavljeni korisnik odabire opciju provjere stanja skladišta. Sustav iz baze dohvaća podatke o stanju te ih prikazuje korisniku.</w:t>
      </w:r>
    </w:p>
    <w:p w:rsidR="00294586" w:rsidRDefault="00294586" w:rsidP="00636B15">
      <w:pPr>
        <w:rPr>
          <w:rFonts w:asciiTheme="minorHAnsi" w:hAnsiTheme="minorHAnsi" w:cstheme="minorHAnsi"/>
          <w:noProof/>
          <w:sz w:val="22"/>
          <w:szCs w:val="22"/>
          <w:lang w:eastAsia="hr-HR"/>
        </w:rPr>
      </w:pPr>
    </w:p>
    <w:p w:rsidR="00294586" w:rsidRDefault="00B65A9E" w:rsidP="00636B15">
      <w:r>
        <w:object w:dxaOrig="7722" w:dyaOrig="4842">
          <v:shape id="_x0000_i1026" type="#_x0000_t75" style="width:408.75pt;height:256.5pt" o:ole="">
            <v:imagedata r:id="rId9" o:title=""/>
          </v:shape>
          <o:OLEObject Type="Embed" ProgID="Visio.Drawing.11" ShapeID="_x0000_i1026" DrawAspect="Content" ObjectID="_1444904994" r:id="rId10"/>
        </w:object>
      </w:r>
    </w:p>
    <w:p w:rsidR="00363C9C" w:rsidRDefault="00363C9C" w:rsidP="00363C9C">
      <w:pPr>
        <w:jc w:val="center"/>
        <w:rPr>
          <w:rFonts w:asciiTheme="minorHAnsi" w:hAnsiTheme="minorHAnsi" w:cstheme="minorHAnsi"/>
          <w:sz w:val="22"/>
          <w:szCs w:val="22"/>
        </w:rPr>
      </w:pPr>
      <w:r>
        <w:rPr>
          <w:rFonts w:asciiTheme="minorHAnsi" w:hAnsiTheme="minorHAnsi" w:cstheme="minorHAnsi"/>
          <w:sz w:val="22"/>
          <w:szCs w:val="22"/>
        </w:rPr>
        <w:t>Slika 4.3. Sekvencijski dijagram za UC</w:t>
      </w:r>
      <w:r w:rsidR="007947BE">
        <w:rPr>
          <w:rFonts w:asciiTheme="minorHAnsi" w:hAnsiTheme="minorHAnsi" w:cstheme="minorHAnsi"/>
          <w:sz w:val="22"/>
          <w:szCs w:val="22"/>
        </w:rPr>
        <w:t xml:space="preserve">2 </w:t>
      </w:r>
      <w:r w:rsidR="007947BE">
        <w:rPr>
          <w:rFonts w:asciiTheme="minorHAnsi" w:hAnsiTheme="minorHAnsi" w:cstheme="minorHAnsi"/>
          <w:noProof/>
          <w:sz w:val="22"/>
          <w:szCs w:val="22"/>
          <w:lang w:eastAsia="hr-HR"/>
        </w:rPr>
        <w:t>(</w:t>
      </w:r>
      <w:r w:rsidR="007947BE" w:rsidRPr="00BA12B8">
        <w:rPr>
          <w:rFonts w:asciiTheme="minorHAnsi" w:hAnsiTheme="minorHAnsi" w:cstheme="minorHAnsi"/>
          <w:i/>
          <w:noProof/>
          <w:sz w:val="22"/>
          <w:szCs w:val="22"/>
          <w:lang w:eastAsia="hr-HR"/>
        </w:rPr>
        <w:t>StanjeSkladišta</w:t>
      </w:r>
      <w:r w:rsidR="007947BE">
        <w:rPr>
          <w:rFonts w:asciiTheme="minorHAnsi" w:hAnsiTheme="minorHAnsi" w:cstheme="minorHAnsi"/>
          <w:noProof/>
          <w:sz w:val="22"/>
          <w:szCs w:val="22"/>
          <w:lang w:eastAsia="hr-HR"/>
        </w:rPr>
        <w:t>)</w:t>
      </w:r>
    </w:p>
    <w:p w:rsidR="00363C9C" w:rsidRDefault="00363C9C" w:rsidP="00363C9C">
      <w:pPr>
        <w:jc w:val="center"/>
        <w:rPr>
          <w:rFonts w:asciiTheme="minorHAnsi" w:hAnsiTheme="minorHAnsi" w:cstheme="minorHAnsi"/>
          <w:noProof/>
          <w:sz w:val="22"/>
          <w:szCs w:val="22"/>
          <w:lang w:eastAsia="hr-HR"/>
        </w:rPr>
      </w:pPr>
    </w:p>
    <w:p w:rsidR="007947BE" w:rsidRDefault="007947BE" w:rsidP="00363C9C">
      <w:pPr>
        <w:jc w:val="center"/>
        <w:rPr>
          <w:rFonts w:asciiTheme="minorHAnsi" w:hAnsiTheme="minorHAnsi" w:cstheme="minorHAnsi"/>
          <w:noProof/>
          <w:sz w:val="22"/>
          <w:szCs w:val="22"/>
          <w:lang w:eastAsia="hr-HR"/>
        </w:rPr>
      </w:pPr>
    </w:p>
    <w:p w:rsidR="007947BE" w:rsidRDefault="007947BE" w:rsidP="00363C9C">
      <w:pPr>
        <w:jc w:val="center"/>
        <w:rPr>
          <w:rFonts w:asciiTheme="minorHAnsi" w:hAnsiTheme="minorHAnsi" w:cstheme="minorHAnsi"/>
          <w:noProof/>
          <w:sz w:val="22"/>
          <w:szCs w:val="22"/>
          <w:lang w:eastAsia="hr-HR"/>
        </w:rPr>
      </w:pPr>
    </w:p>
    <w:p w:rsidR="007947BE" w:rsidRDefault="007947BE" w:rsidP="00363C9C">
      <w:pPr>
        <w:jc w:val="center"/>
        <w:rPr>
          <w:rFonts w:asciiTheme="minorHAnsi" w:hAnsiTheme="minorHAnsi" w:cstheme="minorHAnsi"/>
          <w:noProof/>
          <w:sz w:val="22"/>
          <w:szCs w:val="22"/>
          <w:lang w:eastAsia="hr-HR"/>
        </w:rPr>
      </w:pPr>
    </w:p>
    <w:p w:rsidR="00363C9C" w:rsidRDefault="00363C9C" w:rsidP="00363C9C">
      <w:pPr>
        <w:jc w:val="center"/>
        <w:rPr>
          <w:rFonts w:asciiTheme="minorHAnsi" w:hAnsiTheme="minorHAnsi" w:cstheme="minorHAnsi"/>
          <w:noProof/>
          <w:sz w:val="22"/>
          <w:szCs w:val="22"/>
          <w:lang w:eastAsia="hr-HR"/>
        </w:rPr>
      </w:pPr>
    </w:p>
    <w:p w:rsidR="00294586" w:rsidRDefault="00294586" w:rsidP="00294586">
      <w:pPr>
        <w:ind w:firstLine="708"/>
        <w:rPr>
          <w:rFonts w:asciiTheme="minorHAnsi" w:hAnsiTheme="minorHAnsi" w:cstheme="minorHAnsi"/>
          <w:noProof/>
          <w:sz w:val="22"/>
          <w:szCs w:val="22"/>
          <w:lang w:eastAsia="hr-HR"/>
        </w:rPr>
      </w:pPr>
      <w:r>
        <w:rPr>
          <w:rFonts w:asciiTheme="minorHAnsi" w:hAnsiTheme="minorHAnsi" w:cstheme="minorHAnsi"/>
          <w:noProof/>
          <w:sz w:val="22"/>
          <w:szCs w:val="22"/>
          <w:lang w:eastAsia="hr-HR"/>
        </w:rPr>
        <w:t>Obrazac uporabe UC3: (</w:t>
      </w:r>
      <w:r w:rsidRPr="00BA12B8">
        <w:rPr>
          <w:rFonts w:asciiTheme="minorHAnsi" w:hAnsiTheme="minorHAnsi" w:cstheme="minorHAnsi"/>
          <w:i/>
          <w:noProof/>
          <w:sz w:val="22"/>
          <w:szCs w:val="22"/>
          <w:lang w:eastAsia="hr-HR"/>
        </w:rPr>
        <w:t>PodaciRezervniDijelovi</w:t>
      </w:r>
      <w:r>
        <w:rPr>
          <w:rFonts w:asciiTheme="minorHAnsi" w:hAnsiTheme="minorHAnsi" w:cstheme="minorHAnsi"/>
          <w:noProof/>
          <w:sz w:val="22"/>
          <w:szCs w:val="22"/>
          <w:lang w:eastAsia="hr-HR"/>
        </w:rPr>
        <w:t>)</w:t>
      </w:r>
    </w:p>
    <w:p w:rsidR="00294586" w:rsidRDefault="00294586" w:rsidP="00636B15">
      <w:pPr>
        <w:rPr>
          <w:rFonts w:asciiTheme="minorHAnsi" w:hAnsiTheme="minorHAnsi" w:cstheme="minorHAnsi"/>
          <w:noProof/>
          <w:sz w:val="22"/>
          <w:szCs w:val="22"/>
          <w:lang w:eastAsia="hr-HR"/>
        </w:rPr>
      </w:pPr>
    </w:p>
    <w:p w:rsidR="00294586" w:rsidRDefault="00294586" w:rsidP="00636B15">
      <w:pPr>
        <w:rPr>
          <w:rFonts w:asciiTheme="minorHAnsi" w:hAnsiTheme="minorHAnsi" w:cstheme="minorHAnsi"/>
          <w:noProof/>
          <w:sz w:val="22"/>
          <w:szCs w:val="22"/>
          <w:lang w:eastAsia="hr-HR"/>
        </w:rPr>
      </w:pPr>
      <w:r>
        <w:rPr>
          <w:rFonts w:asciiTheme="minorHAnsi" w:hAnsiTheme="minorHAnsi" w:cstheme="minorHAnsi"/>
          <w:noProof/>
          <w:sz w:val="22"/>
          <w:szCs w:val="22"/>
          <w:lang w:eastAsia="hr-HR"/>
        </w:rPr>
        <w:t>Prijavljeni korisnik odabire opciju provjere stanja rezervnih dijelova. Sustav iz baze dohvaća tražene podatke o dijelovima te ih prikazuje korisniku.</w:t>
      </w:r>
    </w:p>
    <w:p w:rsidR="00294586" w:rsidRDefault="00294586" w:rsidP="00636B15">
      <w:pPr>
        <w:rPr>
          <w:rFonts w:asciiTheme="minorHAnsi" w:hAnsiTheme="minorHAnsi" w:cstheme="minorHAnsi"/>
          <w:noProof/>
          <w:sz w:val="22"/>
          <w:szCs w:val="22"/>
          <w:lang w:eastAsia="hr-HR"/>
        </w:rPr>
      </w:pPr>
    </w:p>
    <w:p w:rsidR="00B65A9E" w:rsidRDefault="00363C9C" w:rsidP="00636B15">
      <w:r>
        <w:object w:dxaOrig="7802" w:dyaOrig="4842">
          <v:shape id="_x0000_i1027" type="#_x0000_t75" style="width:427.5pt;height:265.5pt" o:ole="">
            <v:imagedata r:id="rId11" o:title=""/>
          </v:shape>
          <o:OLEObject Type="Embed" ProgID="Visio.Drawing.11" ShapeID="_x0000_i1027" DrawAspect="Content" ObjectID="_1444904995" r:id="rId12"/>
        </w:object>
      </w:r>
    </w:p>
    <w:p w:rsidR="00363C9C" w:rsidRDefault="00363C9C" w:rsidP="00363C9C">
      <w:pPr>
        <w:jc w:val="center"/>
        <w:rPr>
          <w:rFonts w:asciiTheme="minorHAnsi" w:hAnsiTheme="minorHAnsi" w:cstheme="minorHAnsi"/>
          <w:sz w:val="22"/>
          <w:szCs w:val="22"/>
        </w:rPr>
      </w:pPr>
      <w:r>
        <w:rPr>
          <w:rFonts w:asciiTheme="minorHAnsi" w:hAnsiTheme="minorHAnsi" w:cstheme="minorHAnsi"/>
          <w:sz w:val="22"/>
          <w:szCs w:val="22"/>
        </w:rPr>
        <w:t>Slika 4.4. Sekvencijski dijagram za UC</w:t>
      </w:r>
      <w:r w:rsidR="00075A9B">
        <w:rPr>
          <w:rFonts w:asciiTheme="minorHAnsi" w:hAnsiTheme="minorHAnsi" w:cstheme="minorHAnsi"/>
          <w:noProof/>
          <w:sz w:val="22"/>
          <w:szCs w:val="22"/>
          <w:lang w:eastAsia="hr-HR"/>
        </w:rPr>
        <w:t>3 (</w:t>
      </w:r>
      <w:r w:rsidR="00075A9B" w:rsidRPr="00BA12B8">
        <w:rPr>
          <w:rFonts w:asciiTheme="minorHAnsi" w:hAnsiTheme="minorHAnsi" w:cstheme="minorHAnsi"/>
          <w:i/>
          <w:noProof/>
          <w:sz w:val="22"/>
          <w:szCs w:val="22"/>
          <w:lang w:eastAsia="hr-HR"/>
        </w:rPr>
        <w:t>PodaciRezervniDijelovi</w:t>
      </w:r>
      <w:r w:rsidR="00075A9B">
        <w:rPr>
          <w:rFonts w:asciiTheme="minorHAnsi" w:hAnsiTheme="minorHAnsi" w:cstheme="minorHAnsi"/>
          <w:noProof/>
          <w:sz w:val="22"/>
          <w:szCs w:val="22"/>
          <w:lang w:eastAsia="hr-HR"/>
        </w:rPr>
        <w:t>)</w:t>
      </w:r>
    </w:p>
    <w:p w:rsidR="00363C9C" w:rsidRDefault="00363C9C" w:rsidP="00363C9C">
      <w:pPr>
        <w:jc w:val="center"/>
      </w:pPr>
    </w:p>
    <w:p w:rsidR="00363C9C" w:rsidRDefault="00363C9C" w:rsidP="00636B15"/>
    <w:p w:rsidR="00075A9B" w:rsidRDefault="00075A9B" w:rsidP="00636B15"/>
    <w:p w:rsidR="00075A9B" w:rsidRDefault="00075A9B" w:rsidP="00636B15"/>
    <w:p w:rsidR="00075A9B" w:rsidRDefault="00075A9B" w:rsidP="00636B15"/>
    <w:p w:rsidR="00363C9C" w:rsidRDefault="00363C9C" w:rsidP="00636B15">
      <w:pPr>
        <w:rPr>
          <w:rFonts w:asciiTheme="minorHAnsi" w:hAnsiTheme="minorHAnsi" w:cstheme="minorHAnsi"/>
          <w:noProof/>
          <w:sz w:val="22"/>
          <w:szCs w:val="22"/>
          <w:lang w:eastAsia="hr-HR"/>
        </w:rPr>
      </w:pPr>
    </w:p>
    <w:p w:rsidR="00294586" w:rsidRDefault="00294586" w:rsidP="00294586">
      <w:pPr>
        <w:ind w:firstLine="708"/>
        <w:rPr>
          <w:rFonts w:asciiTheme="minorHAnsi" w:hAnsiTheme="minorHAnsi" w:cstheme="minorHAnsi"/>
          <w:noProof/>
          <w:sz w:val="22"/>
          <w:szCs w:val="22"/>
          <w:lang w:eastAsia="hr-HR"/>
        </w:rPr>
      </w:pPr>
      <w:r>
        <w:rPr>
          <w:rFonts w:asciiTheme="minorHAnsi" w:hAnsiTheme="minorHAnsi" w:cstheme="minorHAnsi"/>
          <w:noProof/>
          <w:sz w:val="22"/>
          <w:szCs w:val="22"/>
          <w:lang w:eastAsia="hr-HR"/>
        </w:rPr>
        <w:t>Obrazac uporabe UC4: (</w:t>
      </w:r>
      <w:r w:rsidRPr="00BA12B8">
        <w:rPr>
          <w:rFonts w:asciiTheme="minorHAnsi" w:hAnsiTheme="minorHAnsi" w:cstheme="minorHAnsi"/>
          <w:i/>
          <w:noProof/>
          <w:sz w:val="22"/>
          <w:szCs w:val="22"/>
          <w:lang w:eastAsia="hr-HR"/>
        </w:rPr>
        <w:t>EditirajRezervneDijelove</w:t>
      </w:r>
      <w:r>
        <w:rPr>
          <w:rFonts w:asciiTheme="minorHAnsi" w:hAnsiTheme="minorHAnsi" w:cstheme="minorHAnsi"/>
          <w:noProof/>
          <w:sz w:val="22"/>
          <w:szCs w:val="22"/>
          <w:lang w:eastAsia="hr-HR"/>
        </w:rPr>
        <w:t>)</w:t>
      </w:r>
    </w:p>
    <w:p w:rsidR="00294586" w:rsidRDefault="00294586" w:rsidP="00636B15">
      <w:pPr>
        <w:rPr>
          <w:rFonts w:asciiTheme="minorHAnsi" w:hAnsiTheme="minorHAnsi" w:cstheme="minorHAnsi"/>
          <w:noProof/>
          <w:sz w:val="22"/>
          <w:szCs w:val="22"/>
          <w:lang w:eastAsia="hr-HR"/>
        </w:rPr>
      </w:pPr>
    </w:p>
    <w:p w:rsidR="00294586" w:rsidRDefault="00294586" w:rsidP="00636B15">
      <w:pPr>
        <w:rPr>
          <w:rFonts w:asciiTheme="minorHAnsi" w:hAnsiTheme="minorHAnsi" w:cstheme="minorHAnsi"/>
          <w:noProof/>
          <w:sz w:val="22"/>
          <w:szCs w:val="22"/>
          <w:lang w:eastAsia="hr-HR"/>
        </w:rPr>
      </w:pPr>
      <w:r>
        <w:rPr>
          <w:rFonts w:asciiTheme="minorHAnsi" w:hAnsiTheme="minorHAnsi" w:cstheme="minorHAnsi"/>
          <w:noProof/>
          <w:sz w:val="22"/>
          <w:szCs w:val="22"/>
          <w:lang w:eastAsia="hr-HR"/>
        </w:rPr>
        <w:t>Voditelj odabere opciju mijenjanja postojećih rezervnih dijelova te zatraži obrazac. Sustav iz baze dohvaća traženi oblik obrasca te ga prikazuje voditelju. Voditelj zatim ispunjava obrazac, te odabere spremanje podataka. Sustav upisuje unesene podatke o rezervnim dijelovima u bazu</w:t>
      </w:r>
      <w:r w:rsidR="00E5625B">
        <w:rPr>
          <w:rFonts w:asciiTheme="minorHAnsi" w:hAnsiTheme="minorHAnsi" w:cstheme="minorHAnsi"/>
          <w:noProof/>
          <w:sz w:val="22"/>
          <w:szCs w:val="22"/>
          <w:lang w:eastAsia="hr-HR"/>
        </w:rPr>
        <w:t xml:space="preserve"> podataka te po spremanju dobiva potvrdu o uspješnosti koja se prikaže voditelju.</w:t>
      </w:r>
    </w:p>
    <w:p w:rsidR="00294586" w:rsidRDefault="00294586" w:rsidP="00636B15">
      <w:pPr>
        <w:rPr>
          <w:rFonts w:asciiTheme="minorHAnsi" w:hAnsiTheme="minorHAnsi" w:cstheme="minorHAnsi"/>
          <w:noProof/>
          <w:sz w:val="22"/>
          <w:szCs w:val="22"/>
          <w:lang w:eastAsia="hr-HR"/>
        </w:rPr>
      </w:pPr>
    </w:p>
    <w:p w:rsidR="00B65A9E" w:rsidRDefault="00363C9C" w:rsidP="00636B15">
      <w:r>
        <w:object w:dxaOrig="7722" w:dyaOrig="5975">
          <v:shape id="_x0000_i1028" type="#_x0000_t75" style="width:437.25pt;height:337.5pt" o:ole="">
            <v:imagedata r:id="rId13" o:title=""/>
          </v:shape>
          <o:OLEObject Type="Embed" ProgID="Visio.Drawing.11" ShapeID="_x0000_i1028" DrawAspect="Content" ObjectID="_1444904996" r:id="rId14"/>
        </w:object>
      </w:r>
    </w:p>
    <w:p w:rsidR="00363C9C" w:rsidRDefault="00363C9C" w:rsidP="00363C9C">
      <w:pPr>
        <w:jc w:val="center"/>
        <w:rPr>
          <w:rFonts w:asciiTheme="minorHAnsi" w:hAnsiTheme="minorHAnsi" w:cstheme="minorHAnsi"/>
          <w:sz w:val="22"/>
          <w:szCs w:val="22"/>
        </w:rPr>
      </w:pPr>
      <w:r>
        <w:rPr>
          <w:rFonts w:asciiTheme="minorHAnsi" w:hAnsiTheme="minorHAnsi" w:cstheme="minorHAnsi"/>
          <w:sz w:val="22"/>
          <w:szCs w:val="22"/>
        </w:rPr>
        <w:t>Slika 4.5. Sekvencijski dijagram za UC</w:t>
      </w:r>
      <w:r w:rsidR="00075A9B">
        <w:rPr>
          <w:rFonts w:asciiTheme="minorHAnsi" w:hAnsiTheme="minorHAnsi" w:cstheme="minorHAnsi"/>
          <w:sz w:val="22"/>
          <w:szCs w:val="22"/>
        </w:rPr>
        <w:t>4</w:t>
      </w:r>
      <w:r w:rsidR="00075A9B">
        <w:rPr>
          <w:rFonts w:asciiTheme="minorHAnsi" w:hAnsiTheme="minorHAnsi" w:cstheme="minorHAnsi"/>
          <w:noProof/>
          <w:sz w:val="22"/>
          <w:szCs w:val="22"/>
          <w:lang w:eastAsia="hr-HR"/>
        </w:rPr>
        <w:t xml:space="preserve"> (</w:t>
      </w:r>
      <w:r w:rsidR="00075A9B" w:rsidRPr="00BA12B8">
        <w:rPr>
          <w:rFonts w:asciiTheme="minorHAnsi" w:hAnsiTheme="minorHAnsi" w:cstheme="minorHAnsi"/>
          <w:i/>
          <w:noProof/>
          <w:sz w:val="22"/>
          <w:szCs w:val="22"/>
          <w:lang w:eastAsia="hr-HR"/>
        </w:rPr>
        <w:t>EditirajRezervneDijelove</w:t>
      </w:r>
      <w:r w:rsidR="00075A9B">
        <w:rPr>
          <w:rFonts w:asciiTheme="minorHAnsi" w:hAnsiTheme="minorHAnsi" w:cstheme="minorHAnsi"/>
          <w:i/>
          <w:noProof/>
          <w:sz w:val="22"/>
          <w:szCs w:val="22"/>
          <w:lang w:eastAsia="hr-HR"/>
        </w:rPr>
        <w:t>)</w:t>
      </w:r>
    </w:p>
    <w:p w:rsidR="00363C9C" w:rsidRDefault="00363C9C"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294586" w:rsidRDefault="00294586" w:rsidP="00E5625B">
      <w:pPr>
        <w:ind w:firstLine="708"/>
        <w:rPr>
          <w:rFonts w:asciiTheme="minorHAnsi" w:hAnsiTheme="minorHAnsi" w:cstheme="minorHAnsi"/>
          <w:noProof/>
          <w:sz w:val="22"/>
          <w:szCs w:val="22"/>
          <w:lang w:eastAsia="hr-HR"/>
        </w:rPr>
      </w:pPr>
      <w:r>
        <w:rPr>
          <w:rFonts w:asciiTheme="minorHAnsi" w:hAnsiTheme="minorHAnsi" w:cstheme="minorHAnsi"/>
          <w:noProof/>
          <w:sz w:val="22"/>
          <w:szCs w:val="22"/>
          <w:lang w:eastAsia="hr-HR"/>
        </w:rPr>
        <w:t>Obrazac uporabe UC5: (</w:t>
      </w:r>
      <w:r w:rsidRPr="00BA12B8">
        <w:rPr>
          <w:rFonts w:asciiTheme="minorHAnsi" w:hAnsiTheme="minorHAnsi" w:cstheme="minorHAnsi"/>
          <w:i/>
          <w:noProof/>
          <w:sz w:val="22"/>
          <w:szCs w:val="22"/>
          <w:lang w:eastAsia="hr-HR"/>
        </w:rPr>
        <w:t>OtvaraRadniNalog</w:t>
      </w:r>
      <w:r>
        <w:rPr>
          <w:rFonts w:asciiTheme="minorHAnsi" w:hAnsiTheme="minorHAnsi" w:cstheme="minorHAnsi"/>
          <w:noProof/>
          <w:sz w:val="22"/>
          <w:szCs w:val="22"/>
          <w:lang w:eastAsia="hr-HR"/>
        </w:rPr>
        <w:t>)</w:t>
      </w:r>
    </w:p>
    <w:p w:rsidR="00E5625B" w:rsidRDefault="00E5625B" w:rsidP="00E5625B">
      <w:pPr>
        <w:rPr>
          <w:rFonts w:asciiTheme="minorHAnsi" w:hAnsiTheme="minorHAnsi" w:cstheme="minorHAnsi"/>
          <w:noProof/>
          <w:sz w:val="22"/>
          <w:szCs w:val="22"/>
          <w:lang w:eastAsia="hr-HR"/>
        </w:rPr>
      </w:pPr>
    </w:p>
    <w:p w:rsidR="00E5625B" w:rsidRDefault="00E5625B" w:rsidP="00E5625B">
      <w:pPr>
        <w:rPr>
          <w:rFonts w:asciiTheme="minorHAnsi" w:hAnsiTheme="minorHAnsi" w:cstheme="minorHAnsi"/>
          <w:noProof/>
          <w:sz w:val="22"/>
          <w:szCs w:val="22"/>
          <w:lang w:eastAsia="hr-HR"/>
        </w:rPr>
      </w:pPr>
      <w:r>
        <w:rPr>
          <w:rFonts w:asciiTheme="minorHAnsi" w:hAnsiTheme="minorHAnsi" w:cstheme="minorHAnsi"/>
          <w:noProof/>
          <w:sz w:val="22"/>
          <w:szCs w:val="22"/>
          <w:lang w:eastAsia="hr-HR"/>
        </w:rPr>
        <w:t xml:space="preserve">Voditelj servisa prilikom otvaranja radnog naloga prvo provjerava da li je stranka već upisana tj. da li je već bila u servisu. Sustav dohvaća traženi podatak iz baze te, ukoliko stranka nije pronađena u bazi, dostavlja obrazac za upis stranke, a ukoliko postoji, prikazuje podatke o stranci. Ukoliko stranka nije pronađena u bazi, voditelj ispunjava obrazac o stranci te sustav upisuje podatke u bazu. Po spremanju podataka, voditelj dobiva potvrdu o uspješnosti. Zatim voditelj provjerava postoje li već u bazi upisani podaci o vozilu stranke. Ukoliko ih nema, sustav šalje obrazac za upis vozila u bazu, a inače prikazuje već upisane podatke o vozilu iz baze. Nakon što voditelj ispuni obrazac za upis vozila </w:t>
      </w:r>
      <w:r>
        <w:rPr>
          <w:rFonts w:asciiTheme="minorHAnsi" w:hAnsiTheme="minorHAnsi" w:cstheme="minorHAnsi"/>
          <w:noProof/>
          <w:sz w:val="22"/>
          <w:szCs w:val="22"/>
          <w:lang w:eastAsia="hr-HR"/>
        </w:rPr>
        <w:lastRenderedPageBreak/>
        <w:t xml:space="preserve">koje je po prvi put u servisu, šalje ga sustavu koji upisuje navedene podatke u bazu i po završetku prikazuje voditelju potvrdu o uspješnosti. Nadalje, voditelj treba odabrati odgovornog servisnog savjetnika za taj radni nalog, te šalje zahtjev sustavu koji mu </w:t>
      </w:r>
      <w:r w:rsidR="0044175A">
        <w:rPr>
          <w:rFonts w:asciiTheme="minorHAnsi" w:hAnsiTheme="minorHAnsi" w:cstheme="minorHAnsi"/>
          <w:noProof/>
          <w:sz w:val="22"/>
          <w:szCs w:val="22"/>
          <w:lang w:eastAsia="hr-HR"/>
        </w:rPr>
        <w:t>iz baze vraća</w:t>
      </w:r>
      <w:r>
        <w:rPr>
          <w:rFonts w:asciiTheme="minorHAnsi" w:hAnsiTheme="minorHAnsi" w:cstheme="minorHAnsi"/>
          <w:noProof/>
          <w:sz w:val="22"/>
          <w:szCs w:val="22"/>
          <w:lang w:eastAsia="hr-HR"/>
        </w:rPr>
        <w:t xml:space="preserve"> podatke</w:t>
      </w:r>
      <w:r w:rsidR="0044175A">
        <w:rPr>
          <w:rFonts w:asciiTheme="minorHAnsi" w:hAnsiTheme="minorHAnsi" w:cstheme="minorHAnsi"/>
          <w:noProof/>
          <w:sz w:val="22"/>
          <w:szCs w:val="22"/>
          <w:lang w:eastAsia="hr-HR"/>
        </w:rPr>
        <w:t xml:space="preserve"> o trenutnim servisnim savjetnicima</w:t>
      </w:r>
      <w:r>
        <w:rPr>
          <w:rFonts w:asciiTheme="minorHAnsi" w:hAnsiTheme="minorHAnsi" w:cstheme="minorHAnsi"/>
          <w:noProof/>
          <w:sz w:val="22"/>
          <w:szCs w:val="22"/>
          <w:lang w:eastAsia="hr-HR"/>
        </w:rPr>
        <w:t>.</w:t>
      </w:r>
      <w:r w:rsidR="0044175A">
        <w:rPr>
          <w:rFonts w:asciiTheme="minorHAnsi" w:hAnsiTheme="minorHAnsi" w:cstheme="minorHAnsi"/>
          <w:noProof/>
          <w:sz w:val="22"/>
          <w:szCs w:val="22"/>
          <w:lang w:eastAsia="hr-HR"/>
        </w:rPr>
        <w:t xml:space="preserve"> Voditelj iz popisa odabere servisnog savjetnika te prema dogovoru sa strankom dodaje postupke koji će se činiti na vozilu te rezervne dijelove koji će se iskoristiti u radnom nalogu te šalje na pohranu sustavu. Sustav dohvaća podatke o rezervnim dijelovima i provjerava ima li ih dovoljno. Ako dijelova ima dovoljno, sprema se njihova promjena (smanjuje im se broj na skladištu) te se radni nalog sprema u bazu kao „otvoren“ i prikazuje se obavijest o uspješno otvorenom radnom nalogu. Ukoliko dijelova nema dovoljno, nalog se u bazu upisuje kao „storniran“ te se  prikazuje obavijest o tome, te kojih dijelova nedostaje na skladištu. Baza podataka također potvrđuje voditelju da je sve uspješno spremljeno.</w:t>
      </w:r>
    </w:p>
    <w:p w:rsidR="00363C9C" w:rsidRDefault="00363C9C" w:rsidP="00E5625B">
      <w:r>
        <w:object w:dxaOrig="9575" w:dyaOrig="17315">
          <v:shape id="_x0000_i1029" type="#_x0000_t75" style="width:419.25pt;height:721.5pt" o:ole="">
            <v:imagedata r:id="rId15" o:title=""/>
          </v:shape>
          <o:OLEObject Type="Embed" ProgID="Visio.Drawing.11" ShapeID="_x0000_i1029" DrawAspect="Content" ObjectID="_1444904997" r:id="rId16"/>
        </w:object>
      </w:r>
    </w:p>
    <w:p w:rsidR="00363C9C" w:rsidRDefault="00363C9C" w:rsidP="00363C9C">
      <w:pPr>
        <w:jc w:val="center"/>
        <w:rPr>
          <w:rFonts w:asciiTheme="minorHAnsi" w:hAnsiTheme="minorHAnsi" w:cstheme="minorHAnsi"/>
          <w:sz w:val="22"/>
          <w:szCs w:val="22"/>
        </w:rPr>
      </w:pPr>
      <w:r>
        <w:rPr>
          <w:rFonts w:asciiTheme="minorHAnsi" w:hAnsiTheme="minorHAnsi" w:cstheme="minorHAnsi"/>
          <w:sz w:val="22"/>
          <w:szCs w:val="22"/>
        </w:rPr>
        <w:lastRenderedPageBreak/>
        <w:t>Slika 4.6. Sekvencijski dijagram za UC</w:t>
      </w:r>
      <w:r w:rsidR="00075A9B">
        <w:rPr>
          <w:rFonts w:asciiTheme="minorHAnsi" w:hAnsiTheme="minorHAnsi" w:cstheme="minorHAnsi"/>
          <w:sz w:val="22"/>
          <w:szCs w:val="22"/>
        </w:rPr>
        <w:t>5 (</w:t>
      </w:r>
      <w:r w:rsidR="00075A9B" w:rsidRPr="00BA12B8">
        <w:rPr>
          <w:rFonts w:asciiTheme="minorHAnsi" w:hAnsiTheme="minorHAnsi" w:cstheme="minorHAnsi"/>
          <w:i/>
          <w:noProof/>
          <w:sz w:val="22"/>
          <w:szCs w:val="22"/>
          <w:lang w:eastAsia="hr-HR"/>
        </w:rPr>
        <w:t>OtvaraRadniNalog</w:t>
      </w:r>
      <w:r w:rsidR="00075A9B">
        <w:rPr>
          <w:rFonts w:asciiTheme="minorHAnsi" w:hAnsiTheme="minorHAnsi" w:cstheme="minorHAnsi"/>
          <w:i/>
          <w:noProof/>
          <w:sz w:val="22"/>
          <w:szCs w:val="22"/>
          <w:lang w:eastAsia="hr-HR"/>
        </w:rPr>
        <w:t>)</w:t>
      </w:r>
    </w:p>
    <w:p w:rsidR="00363C9C" w:rsidRPr="00363C9C" w:rsidRDefault="00363C9C" w:rsidP="00363C9C">
      <w:pPr>
        <w:jc w:val="center"/>
      </w:pPr>
    </w:p>
    <w:p w:rsidR="00B65A9E" w:rsidRDefault="00B65A9E" w:rsidP="00E5625B">
      <w:pPr>
        <w:rPr>
          <w:rFonts w:asciiTheme="minorHAnsi" w:hAnsiTheme="minorHAnsi" w:cstheme="minorHAnsi"/>
          <w:noProof/>
          <w:sz w:val="22"/>
          <w:szCs w:val="22"/>
          <w:lang w:eastAsia="hr-HR"/>
        </w:rPr>
      </w:pPr>
    </w:p>
    <w:p w:rsidR="00075A9B" w:rsidRDefault="00075A9B" w:rsidP="00E5625B">
      <w:pPr>
        <w:rPr>
          <w:rFonts w:asciiTheme="minorHAnsi" w:hAnsiTheme="minorHAnsi" w:cstheme="minorHAnsi"/>
          <w:noProof/>
          <w:sz w:val="22"/>
          <w:szCs w:val="22"/>
          <w:lang w:eastAsia="hr-HR"/>
        </w:rPr>
      </w:pPr>
    </w:p>
    <w:p w:rsidR="00075A9B" w:rsidRDefault="00075A9B" w:rsidP="00E5625B">
      <w:pPr>
        <w:rPr>
          <w:rFonts w:asciiTheme="minorHAnsi" w:hAnsiTheme="minorHAnsi" w:cstheme="minorHAnsi"/>
          <w:noProof/>
          <w:sz w:val="22"/>
          <w:szCs w:val="22"/>
          <w:lang w:eastAsia="hr-HR"/>
        </w:rPr>
      </w:pPr>
    </w:p>
    <w:p w:rsidR="00075A9B" w:rsidRDefault="00075A9B" w:rsidP="00E5625B">
      <w:pPr>
        <w:rPr>
          <w:rFonts w:asciiTheme="minorHAnsi" w:hAnsiTheme="minorHAnsi" w:cstheme="minorHAnsi"/>
          <w:noProof/>
          <w:sz w:val="22"/>
          <w:szCs w:val="22"/>
          <w:lang w:eastAsia="hr-HR"/>
        </w:rPr>
      </w:pPr>
    </w:p>
    <w:p w:rsidR="00294586" w:rsidRDefault="00294586" w:rsidP="0044175A">
      <w:pPr>
        <w:ind w:firstLine="708"/>
        <w:rPr>
          <w:rFonts w:asciiTheme="minorHAnsi" w:hAnsiTheme="minorHAnsi" w:cstheme="minorHAnsi"/>
          <w:noProof/>
          <w:sz w:val="22"/>
          <w:szCs w:val="22"/>
          <w:lang w:eastAsia="hr-HR"/>
        </w:rPr>
      </w:pPr>
      <w:r>
        <w:rPr>
          <w:rFonts w:asciiTheme="minorHAnsi" w:hAnsiTheme="minorHAnsi" w:cstheme="minorHAnsi"/>
          <w:noProof/>
          <w:sz w:val="22"/>
          <w:szCs w:val="22"/>
          <w:lang w:eastAsia="hr-HR"/>
        </w:rPr>
        <w:t>Obrazac uporabe UC6: (</w:t>
      </w:r>
      <w:r w:rsidRPr="00BA12B8">
        <w:rPr>
          <w:rFonts w:asciiTheme="minorHAnsi" w:hAnsiTheme="minorHAnsi" w:cstheme="minorHAnsi"/>
          <w:i/>
          <w:noProof/>
          <w:sz w:val="22"/>
          <w:szCs w:val="22"/>
          <w:lang w:eastAsia="hr-HR"/>
        </w:rPr>
        <w:t>PogledajRadneNaloge</w:t>
      </w:r>
      <w:r>
        <w:rPr>
          <w:rFonts w:asciiTheme="minorHAnsi" w:hAnsiTheme="minorHAnsi" w:cstheme="minorHAnsi"/>
          <w:noProof/>
          <w:sz w:val="22"/>
          <w:szCs w:val="22"/>
          <w:lang w:eastAsia="hr-HR"/>
        </w:rPr>
        <w:t>)</w:t>
      </w:r>
    </w:p>
    <w:p w:rsidR="0044175A" w:rsidRDefault="0044175A" w:rsidP="00636B15">
      <w:pPr>
        <w:rPr>
          <w:rFonts w:asciiTheme="minorHAnsi" w:hAnsiTheme="minorHAnsi" w:cstheme="minorHAnsi"/>
          <w:noProof/>
          <w:sz w:val="22"/>
          <w:szCs w:val="22"/>
          <w:lang w:eastAsia="hr-HR"/>
        </w:rPr>
      </w:pPr>
    </w:p>
    <w:p w:rsidR="0044175A" w:rsidRDefault="0044175A" w:rsidP="00636B15">
      <w:pPr>
        <w:rPr>
          <w:rFonts w:asciiTheme="minorHAnsi" w:hAnsiTheme="minorHAnsi" w:cstheme="minorHAnsi"/>
          <w:noProof/>
          <w:sz w:val="22"/>
          <w:szCs w:val="22"/>
          <w:lang w:eastAsia="hr-HR"/>
        </w:rPr>
      </w:pPr>
      <w:r>
        <w:rPr>
          <w:rFonts w:asciiTheme="minorHAnsi" w:hAnsiTheme="minorHAnsi" w:cstheme="minorHAnsi"/>
          <w:noProof/>
          <w:sz w:val="22"/>
          <w:szCs w:val="22"/>
          <w:lang w:eastAsia="hr-HR"/>
        </w:rPr>
        <w:t>Korisnik šalje sustavu zahtjev za informacijama o radnim nalozima. Sustav, u ovisnosti o razini korisnika (servisni savjetnik ili voditelj), dohvaća odgovarajuće podatke – za voditelja su to svi radni nalozi, a za servisne savjetnike samo oni kojima su pridruženi.</w:t>
      </w:r>
    </w:p>
    <w:p w:rsidR="0044175A" w:rsidRDefault="0044175A" w:rsidP="00636B15">
      <w:pPr>
        <w:rPr>
          <w:rFonts w:asciiTheme="minorHAnsi" w:hAnsiTheme="minorHAnsi" w:cstheme="minorHAnsi"/>
          <w:noProof/>
          <w:sz w:val="22"/>
          <w:szCs w:val="22"/>
          <w:lang w:eastAsia="hr-HR"/>
        </w:rPr>
      </w:pPr>
    </w:p>
    <w:p w:rsidR="00B65A9E" w:rsidRDefault="00075A9B" w:rsidP="00636B15">
      <w:r>
        <w:object w:dxaOrig="9394" w:dyaOrig="6259">
          <v:shape id="_x0000_i1030" type="#_x0000_t75" style="width:494.25pt;height:330pt" o:ole="">
            <v:imagedata r:id="rId17" o:title=""/>
          </v:shape>
          <o:OLEObject Type="Embed" ProgID="Visio.Drawing.11" ShapeID="_x0000_i1030" DrawAspect="Content" ObjectID="_1444904998" r:id="rId18"/>
        </w:object>
      </w:r>
    </w:p>
    <w:p w:rsidR="00363C9C" w:rsidRDefault="00363C9C" w:rsidP="00363C9C">
      <w:pPr>
        <w:jc w:val="center"/>
        <w:rPr>
          <w:rFonts w:asciiTheme="minorHAnsi" w:hAnsiTheme="minorHAnsi" w:cstheme="minorHAnsi"/>
          <w:sz w:val="22"/>
          <w:szCs w:val="22"/>
        </w:rPr>
      </w:pPr>
      <w:r>
        <w:rPr>
          <w:rFonts w:asciiTheme="minorHAnsi" w:hAnsiTheme="minorHAnsi" w:cstheme="minorHAnsi"/>
          <w:sz w:val="22"/>
          <w:szCs w:val="22"/>
        </w:rPr>
        <w:t>Slika 4.7. Sekvencijski dijagram za UC</w:t>
      </w:r>
      <w:r w:rsidR="00075A9B">
        <w:rPr>
          <w:rFonts w:asciiTheme="minorHAnsi" w:hAnsiTheme="minorHAnsi" w:cstheme="minorHAnsi"/>
          <w:sz w:val="22"/>
          <w:szCs w:val="22"/>
        </w:rPr>
        <w:t>6 (</w:t>
      </w:r>
      <w:r w:rsidR="00075A9B" w:rsidRPr="00BA12B8">
        <w:rPr>
          <w:rFonts w:asciiTheme="minorHAnsi" w:hAnsiTheme="minorHAnsi" w:cstheme="minorHAnsi"/>
          <w:i/>
          <w:noProof/>
          <w:sz w:val="22"/>
          <w:szCs w:val="22"/>
          <w:lang w:eastAsia="hr-HR"/>
        </w:rPr>
        <w:t>PogledajRadneNaloge</w:t>
      </w:r>
      <w:r w:rsidR="00075A9B">
        <w:rPr>
          <w:rFonts w:asciiTheme="minorHAnsi" w:hAnsiTheme="minorHAnsi" w:cstheme="minorHAnsi"/>
          <w:i/>
          <w:noProof/>
          <w:sz w:val="22"/>
          <w:szCs w:val="22"/>
          <w:lang w:eastAsia="hr-HR"/>
        </w:rPr>
        <w:t>)</w:t>
      </w:r>
    </w:p>
    <w:p w:rsidR="00363C9C" w:rsidRDefault="00363C9C" w:rsidP="00363C9C">
      <w:pPr>
        <w:rPr>
          <w:rFonts w:asciiTheme="minorHAnsi" w:hAnsiTheme="minorHAnsi" w:cstheme="minorHAnsi"/>
          <w:noProof/>
          <w:sz w:val="22"/>
          <w:szCs w:val="22"/>
          <w:lang w:eastAsia="hr-HR"/>
        </w:rPr>
      </w:pPr>
    </w:p>
    <w:p w:rsidR="00075A9B" w:rsidRDefault="00075A9B" w:rsidP="00363C9C">
      <w:pPr>
        <w:rPr>
          <w:rFonts w:asciiTheme="minorHAnsi" w:hAnsiTheme="minorHAnsi" w:cstheme="minorHAnsi"/>
          <w:noProof/>
          <w:sz w:val="22"/>
          <w:szCs w:val="22"/>
          <w:lang w:eastAsia="hr-HR"/>
        </w:rPr>
      </w:pPr>
    </w:p>
    <w:p w:rsidR="00075A9B" w:rsidRDefault="00075A9B" w:rsidP="00363C9C">
      <w:pPr>
        <w:rPr>
          <w:rFonts w:asciiTheme="minorHAnsi" w:hAnsiTheme="minorHAnsi" w:cstheme="minorHAnsi"/>
          <w:noProof/>
          <w:sz w:val="22"/>
          <w:szCs w:val="22"/>
          <w:lang w:eastAsia="hr-HR"/>
        </w:rPr>
      </w:pPr>
    </w:p>
    <w:p w:rsidR="00294586" w:rsidRDefault="00294586" w:rsidP="0044175A">
      <w:pPr>
        <w:ind w:firstLine="708"/>
        <w:rPr>
          <w:rFonts w:asciiTheme="minorHAnsi" w:hAnsiTheme="minorHAnsi" w:cstheme="minorHAnsi"/>
          <w:noProof/>
          <w:sz w:val="22"/>
          <w:szCs w:val="22"/>
          <w:lang w:eastAsia="hr-HR"/>
        </w:rPr>
      </w:pPr>
      <w:r>
        <w:rPr>
          <w:rFonts w:asciiTheme="minorHAnsi" w:hAnsiTheme="minorHAnsi" w:cstheme="minorHAnsi"/>
          <w:noProof/>
          <w:sz w:val="22"/>
          <w:szCs w:val="22"/>
          <w:lang w:eastAsia="hr-HR"/>
        </w:rPr>
        <w:t>Obrazac uporabe UC7: (</w:t>
      </w:r>
      <w:r w:rsidRPr="00BA12B8">
        <w:rPr>
          <w:rFonts w:asciiTheme="minorHAnsi" w:hAnsiTheme="minorHAnsi" w:cstheme="minorHAnsi"/>
          <w:i/>
          <w:noProof/>
          <w:sz w:val="22"/>
          <w:szCs w:val="22"/>
          <w:lang w:eastAsia="hr-HR"/>
        </w:rPr>
        <w:t>EditirajRadniNalog</w:t>
      </w:r>
      <w:r>
        <w:rPr>
          <w:rFonts w:asciiTheme="minorHAnsi" w:hAnsiTheme="minorHAnsi" w:cstheme="minorHAnsi"/>
          <w:noProof/>
          <w:sz w:val="22"/>
          <w:szCs w:val="22"/>
          <w:lang w:eastAsia="hr-HR"/>
        </w:rPr>
        <w:t>)</w:t>
      </w:r>
    </w:p>
    <w:p w:rsidR="0044175A" w:rsidRDefault="0044175A" w:rsidP="0044175A">
      <w:pPr>
        <w:rPr>
          <w:rFonts w:asciiTheme="minorHAnsi" w:hAnsiTheme="minorHAnsi" w:cstheme="minorHAnsi"/>
          <w:noProof/>
          <w:sz w:val="22"/>
          <w:szCs w:val="22"/>
          <w:lang w:eastAsia="hr-HR"/>
        </w:rPr>
      </w:pPr>
    </w:p>
    <w:p w:rsidR="00EB3C8F" w:rsidRDefault="0044175A" w:rsidP="009B7ED4">
      <w:pPr>
        <w:jc w:val="both"/>
        <w:rPr>
          <w:rFonts w:asciiTheme="minorHAnsi" w:hAnsiTheme="minorHAnsi" w:cstheme="minorHAnsi"/>
          <w:noProof/>
          <w:sz w:val="22"/>
          <w:szCs w:val="22"/>
          <w:lang w:eastAsia="hr-HR"/>
        </w:rPr>
      </w:pPr>
      <w:r>
        <w:rPr>
          <w:rFonts w:asciiTheme="minorHAnsi" w:hAnsiTheme="minorHAnsi" w:cstheme="minorHAnsi"/>
          <w:noProof/>
          <w:sz w:val="22"/>
          <w:szCs w:val="22"/>
          <w:lang w:eastAsia="hr-HR"/>
        </w:rPr>
        <w:t xml:space="preserve">Voditelj šalje sustavu zahtjev za editiranje otvorenog ili storniranog radnog naloga, sustav iz baze dohvaća podatke o traženom nalogu te ih prikazuje voditelju. Voditelj zatim mijenja nalog i šalje sustavu na pohranu. Sustav iz baze dohvaća podatke o rezervnim dijelovima unijetim u mijenjani radni nalog </w:t>
      </w:r>
      <w:r w:rsidR="00EB3C8F">
        <w:rPr>
          <w:rFonts w:asciiTheme="minorHAnsi" w:hAnsiTheme="minorHAnsi" w:cstheme="minorHAnsi"/>
          <w:noProof/>
          <w:sz w:val="22"/>
          <w:szCs w:val="22"/>
          <w:lang w:eastAsia="hr-HR"/>
        </w:rPr>
        <w:t>te provjerava ima li dovoljno traženih rezervnih dijelova. Ako ima, nalog se sprema kao „otvoren“ , sprema se u bazu i promjenjen broj dijelova te se voditelja obavijesti o učinjenom. Ukoliko nema dovoljno rezervnih dijelova na skladištu, radni nalog se sprema kao „storniran“ te sustav obavijesti voditelja o tome, i koji rezervni dijelovi nedostaju. Na kraju, baza podataka sustavu šalje potvrdu da je sve spremljeno, što sustav dostavlja i voditelju.</w:t>
      </w:r>
    </w:p>
    <w:p w:rsidR="00363C9C" w:rsidRDefault="00505475" w:rsidP="00363C9C">
      <w:pPr>
        <w:jc w:val="center"/>
        <w:rPr>
          <w:rFonts w:asciiTheme="minorHAnsi" w:hAnsiTheme="minorHAnsi" w:cstheme="minorHAnsi"/>
          <w:sz w:val="22"/>
          <w:szCs w:val="22"/>
        </w:rPr>
      </w:pPr>
      <w:r>
        <w:object w:dxaOrig="9603" w:dyaOrig="8074">
          <v:shape id="_x0000_i1031" type="#_x0000_t75" style="width:500.25pt;height:420pt" o:ole="">
            <v:imagedata r:id="rId19" o:title=""/>
          </v:shape>
          <o:OLEObject Type="Embed" ProgID="Visio.Drawing.11" ShapeID="_x0000_i1031" DrawAspect="Content" ObjectID="_1444904999" r:id="rId20"/>
        </w:object>
      </w:r>
      <w:r w:rsidR="00363C9C" w:rsidRPr="00363C9C">
        <w:rPr>
          <w:rFonts w:asciiTheme="minorHAnsi" w:hAnsiTheme="minorHAnsi" w:cstheme="minorHAnsi"/>
          <w:sz w:val="22"/>
          <w:szCs w:val="22"/>
        </w:rPr>
        <w:t xml:space="preserve"> </w:t>
      </w:r>
      <w:r w:rsidR="00363C9C">
        <w:rPr>
          <w:rFonts w:asciiTheme="minorHAnsi" w:hAnsiTheme="minorHAnsi" w:cstheme="minorHAnsi"/>
          <w:sz w:val="22"/>
          <w:szCs w:val="22"/>
        </w:rPr>
        <w:t>Slika 4.8. Sekvencijski dijagram za UC</w:t>
      </w:r>
      <w:r w:rsidR="00075A9B">
        <w:rPr>
          <w:rFonts w:asciiTheme="minorHAnsi" w:hAnsiTheme="minorHAnsi" w:cstheme="minorHAnsi"/>
          <w:sz w:val="22"/>
          <w:szCs w:val="22"/>
        </w:rPr>
        <w:t>7 (</w:t>
      </w:r>
      <w:r w:rsidR="00075A9B" w:rsidRPr="00BA12B8">
        <w:rPr>
          <w:rFonts w:asciiTheme="minorHAnsi" w:hAnsiTheme="minorHAnsi" w:cstheme="minorHAnsi"/>
          <w:i/>
          <w:noProof/>
          <w:sz w:val="22"/>
          <w:szCs w:val="22"/>
          <w:lang w:eastAsia="hr-HR"/>
        </w:rPr>
        <w:t>EditirajRadniNalog</w:t>
      </w:r>
      <w:r w:rsidR="00075A9B">
        <w:rPr>
          <w:rFonts w:asciiTheme="minorHAnsi" w:hAnsiTheme="minorHAnsi" w:cstheme="minorHAnsi"/>
          <w:i/>
          <w:noProof/>
          <w:sz w:val="22"/>
          <w:szCs w:val="22"/>
          <w:lang w:eastAsia="hr-HR"/>
        </w:rPr>
        <w:t>)</w:t>
      </w:r>
    </w:p>
    <w:p w:rsidR="0044175A" w:rsidRDefault="0044175A"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294586" w:rsidRDefault="00294586" w:rsidP="00EB3C8F">
      <w:pPr>
        <w:ind w:firstLine="708"/>
        <w:rPr>
          <w:rFonts w:asciiTheme="minorHAnsi" w:hAnsiTheme="minorHAnsi" w:cstheme="minorHAnsi"/>
          <w:noProof/>
          <w:sz w:val="22"/>
          <w:szCs w:val="22"/>
          <w:lang w:eastAsia="hr-HR"/>
        </w:rPr>
      </w:pPr>
      <w:r>
        <w:rPr>
          <w:rFonts w:asciiTheme="minorHAnsi" w:hAnsiTheme="minorHAnsi" w:cstheme="minorHAnsi"/>
          <w:noProof/>
          <w:sz w:val="22"/>
          <w:szCs w:val="22"/>
          <w:lang w:eastAsia="hr-HR"/>
        </w:rPr>
        <w:t>Obrazac uporabe UC8: (</w:t>
      </w:r>
      <w:r w:rsidRPr="00BA12B8">
        <w:rPr>
          <w:rFonts w:asciiTheme="minorHAnsi" w:hAnsiTheme="minorHAnsi" w:cstheme="minorHAnsi"/>
          <w:i/>
          <w:noProof/>
          <w:sz w:val="22"/>
          <w:szCs w:val="22"/>
          <w:lang w:eastAsia="hr-HR"/>
        </w:rPr>
        <w:t>ZatvaraRadniNalog</w:t>
      </w:r>
      <w:r>
        <w:rPr>
          <w:rFonts w:asciiTheme="minorHAnsi" w:hAnsiTheme="minorHAnsi" w:cstheme="minorHAnsi"/>
          <w:noProof/>
          <w:sz w:val="22"/>
          <w:szCs w:val="22"/>
          <w:lang w:eastAsia="hr-HR"/>
        </w:rPr>
        <w:t>)</w:t>
      </w:r>
    </w:p>
    <w:p w:rsidR="00EB3C8F" w:rsidRDefault="00EB3C8F" w:rsidP="00EB3C8F">
      <w:pPr>
        <w:rPr>
          <w:rFonts w:asciiTheme="minorHAnsi" w:hAnsiTheme="minorHAnsi" w:cstheme="minorHAnsi"/>
          <w:noProof/>
          <w:sz w:val="22"/>
          <w:szCs w:val="22"/>
          <w:lang w:eastAsia="hr-HR"/>
        </w:rPr>
      </w:pPr>
    </w:p>
    <w:p w:rsidR="00EB3C8F" w:rsidRDefault="00EB3C8F" w:rsidP="00EB3C8F">
      <w:pPr>
        <w:rPr>
          <w:rFonts w:asciiTheme="minorHAnsi" w:hAnsiTheme="minorHAnsi" w:cstheme="minorHAnsi"/>
          <w:noProof/>
          <w:sz w:val="22"/>
          <w:szCs w:val="22"/>
          <w:lang w:eastAsia="hr-HR"/>
        </w:rPr>
      </w:pPr>
      <w:r>
        <w:rPr>
          <w:rFonts w:asciiTheme="minorHAnsi" w:hAnsiTheme="minorHAnsi" w:cstheme="minorHAnsi"/>
          <w:noProof/>
          <w:sz w:val="22"/>
          <w:szCs w:val="22"/>
          <w:lang w:eastAsia="hr-HR"/>
        </w:rPr>
        <w:t>Voditelj prilikom zatvaranja radnog naloga šalje upit za izračun cijene. Sustav iz baze dohvaća podatke o postupcima, dijelovima, čovjek-satima na navedenom radnom nalogu, izračunava krajnju cijenu te ju ispisuje voditelju. Ukoliko je iznos plaćen, zatvara radni nalog čime se on sprema u bazu kao takav te baza šalje potvrdu o navedenoj promjeni. Ako iznos nije plaćen, radni nalog ostaje otvoren.</w:t>
      </w:r>
    </w:p>
    <w:p w:rsidR="00EB3C8F" w:rsidRDefault="00075A9B" w:rsidP="00EB3C8F">
      <w:r>
        <w:object w:dxaOrig="9422" w:dyaOrig="7677">
          <v:shape id="_x0000_i1032" type="#_x0000_t75" style="width:480.75pt;height:391.5pt" o:ole="">
            <v:imagedata r:id="rId21" o:title=""/>
          </v:shape>
          <o:OLEObject Type="Embed" ProgID="Visio.Drawing.11" ShapeID="_x0000_i1032" DrawAspect="Content" ObjectID="_1444905000" r:id="rId22"/>
        </w:object>
      </w:r>
    </w:p>
    <w:p w:rsidR="00363C9C" w:rsidRDefault="00363C9C" w:rsidP="00363C9C">
      <w:pPr>
        <w:jc w:val="center"/>
        <w:rPr>
          <w:rFonts w:asciiTheme="minorHAnsi" w:hAnsiTheme="minorHAnsi" w:cstheme="minorHAnsi"/>
          <w:sz w:val="22"/>
          <w:szCs w:val="22"/>
        </w:rPr>
      </w:pPr>
      <w:r>
        <w:rPr>
          <w:rFonts w:asciiTheme="minorHAnsi" w:hAnsiTheme="minorHAnsi" w:cstheme="minorHAnsi"/>
          <w:sz w:val="22"/>
          <w:szCs w:val="22"/>
        </w:rPr>
        <w:t>Slika 4.9. Sekvencijski dijagram za UC</w:t>
      </w:r>
      <w:r w:rsidR="00075A9B">
        <w:rPr>
          <w:rFonts w:asciiTheme="minorHAnsi" w:hAnsiTheme="minorHAnsi" w:cstheme="minorHAnsi"/>
          <w:sz w:val="22"/>
          <w:szCs w:val="22"/>
        </w:rPr>
        <w:t>8 (</w:t>
      </w:r>
      <w:r w:rsidR="00075A9B" w:rsidRPr="00BA12B8">
        <w:rPr>
          <w:rFonts w:asciiTheme="minorHAnsi" w:hAnsiTheme="minorHAnsi" w:cstheme="minorHAnsi"/>
          <w:i/>
          <w:noProof/>
          <w:sz w:val="22"/>
          <w:szCs w:val="22"/>
          <w:lang w:eastAsia="hr-HR"/>
        </w:rPr>
        <w:t>ZatvaraRadniNalog</w:t>
      </w:r>
      <w:r w:rsidR="00075A9B">
        <w:rPr>
          <w:rFonts w:asciiTheme="minorHAnsi" w:hAnsiTheme="minorHAnsi" w:cstheme="minorHAnsi"/>
          <w:i/>
          <w:noProof/>
          <w:sz w:val="22"/>
          <w:szCs w:val="22"/>
          <w:lang w:eastAsia="hr-HR"/>
        </w:rPr>
        <w:t>)</w:t>
      </w:r>
    </w:p>
    <w:p w:rsidR="00363C9C" w:rsidRDefault="00363C9C"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294586" w:rsidRDefault="00294586" w:rsidP="00EB3C8F">
      <w:pPr>
        <w:ind w:firstLine="708"/>
        <w:rPr>
          <w:rFonts w:asciiTheme="minorHAnsi" w:hAnsiTheme="minorHAnsi" w:cstheme="minorHAnsi"/>
          <w:noProof/>
          <w:sz w:val="22"/>
          <w:szCs w:val="22"/>
          <w:lang w:eastAsia="hr-HR"/>
        </w:rPr>
      </w:pPr>
      <w:r>
        <w:rPr>
          <w:rFonts w:asciiTheme="minorHAnsi" w:hAnsiTheme="minorHAnsi" w:cstheme="minorHAnsi"/>
          <w:noProof/>
          <w:sz w:val="22"/>
          <w:szCs w:val="22"/>
          <w:lang w:eastAsia="hr-HR"/>
        </w:rPr>
        <w:t>Obrazac uporabe UC9: (</w:t>
      </w:r>
      <w:r w:rsidRPr="00BA12B8">
        <w:rPr>
          <w:rFonts w:asciiTheme="minorHAnsi" w:hAnsiTheme="minorHAnsi" w:cstheme="minorHAnsi"/>
          <w:i/>
          <w:noProof/>
          <w:sz w:val="22"/>
          <w:szCs w:val="22"/>
          <w:lang w:eastAsia="hr-HR"/>
        </w:rPr>
        <w:t>UvidUPromet</w:t>
      </w:r>
      <w:r>
        <w:rPr>
          <w:rFonts w:asciiTheme="minorHAnsi" w:hAnsiTheme="minorHAnsi" w:cstheme="minorHAnsi"/>
          <w:noProof/>
          <w:sz w:val="22"/>
          <w:szCs w:val="22"/>
          <w:lang w:eastAsia="hr-HR"/>
        </w:rPr>
        <w:t>)</w:t>
      </w:r>
    </w:p>
    <w:p w:rsidR="00EB3C8F" w:rsidRDefault="00EB3C8F" w:rsidP="00EB3C8F">
      <w:pPr>
        <w:rPr>
          <w:rFonts w:asciiTheme="minorHAnsi" w:hAnsiTheme="minorHAnsi" w:cstheme="minorHAnsi"/>
          <w:noProof/>
          <w:sz w:val="22"/>
          <w:szCs w:val="22"/>
          <w:lang w:eastAsia="hr-HR"/>
        </w:rPr>
      </w:pPr>
    </w:p>
    <w:p w:rsidR="00EB3C8F" w:rsidRDefault="00EB3C8F" w:rsidP="00EB3C8F">
      <w:pPr>
        <w:rPr>
          <w:rFonts w:asciiTheme="minorHAnsi" w:hAnsiTheme="minorHAnsi" w:cstheme="minorHAnsi"/>
          <w:noProof/>
          <w:sz w:val="22"/>
          <w:szCs w:val="22"/>
          <w:lang w:eastAsia="hr-HR"/>
        </w:rPr>
      </w:pPr>
      <w:r>
        <w:rPr>
          <w:rFonts w:asciiTheme="minorHAnsi" w:hAnsiTheme="minorHAnsi" w:cstheme="minorHAnsi"/>
          <w:noProof/>
          <w:sz w:val="22"/>
          <w:szCs w:val="22"/>
          <w:lang w:eastAsia="hr-HR"/>
        </w:rPr>
        <w:t>Direktor šalje sustavu zahtjev o uvidu u bilancu servisa, sustav dohvaća tražene podatke iz baze te prikazuje direktoru dnevni, mjesečni i godišnji promet.</w:t>
      </w:r>
    </w:p>
    <w:p w:rsidR="00EB3C8F" w:rsidRDefault="00075A9B" w:rsidP="00EB3C8F">
      <w:r>
        <w:object w:dxaOrig="9394" w:dyaOrig="5466">
          <v:shape id="_x0000_i1033" type="#_x0000_t75" style="width:492pt;height:286.5pt" o:ole="">
            <v:imagedata r:id="rId23" o:title=""/>
          </v:shape>
          <o:OLEObject Type="Embed" ProgID="Visio.Drawing.11" ShapeID="_x0000_i1033" DrawAspect="Content" ObjectID="_1444905001" r:id="rId24"/>
        </w:object>
      </w:r>
      <w:bookmarkStart w:id="3" w:name="_GoBack"/>
      <w:bookmarkEnd w:id="3"/>
    </w:p>
    <w:p w:rsidR="00363C9C" w:rsidRDefault="00363C9C" w:rsidP="00363C9C">
      <w:pPr>
        <w:jc w:val="center"/>
        <w:rPr>
          <w:rFonts w:asciiTheme="minorHAnsi" w:hAnsiTheme="minorHAnsi" w:cstheme="minorHAnsi"/>
          <w:sz w:val="22"/>
          <w:szCs w:val="22"/>
        </w:rPr>
      </w:pPr>
      <w:r>
        <w:rPr>
          <w:rFonts w:asciiTheme="minorHAnsi" w:hAnsiTheme="minorHAnsi" w:cstheme="minorHAnsi"/>
          <w:sz w:val="22"/>
          <w:szCs w:val="22"/>
        </w:rPr>
        <w:t>Slika 4.10. Sekvencijski dijagram za UC</w:t>
      </w:r>
      <w:r w:rsidR="00075A9B">
        <w:rPr>
          <w:rFonts w:asciiTheme="minorHAnsi" w:hAnsiTheme="minorHAnsi" w:cstheme="minorHAnsi"/>
          <w:sz w:val="22"/>
          <w:szCs w:val="22"/>
        </w:rPr>
        <w:t>9 (</w:t>
      </w:r>
      <w:r w:rsidR="00075A9B" w:rsidRPr="00BA12B8">
        <w:rPr>
          <w:rFonts w:asciiTheme="minorHAnsi" w:hAnsiTheme="minorHAnsi" w:cstheme="minorHAnsi"/>
          <w:i/>
          <w:noProof/>
          <w:sz w:val="22"/>
          <w:szCs w:val="22"/>
          <w:lang w:eastAsia="hr-HR"/>
        </w:rPr>
        <w:t>UvidUPromet</w:t>
      </w:r>
      <w:r w:rsidR="00075A9B">
        <w:rPr>
          <w:rFonts w:asciiTheme="minorHAnsi" w:hAnsiTheme="minorHAnsi" w:cstheme="minorHAnsi"/>
          <w:i/>
          <w:noProof/>
          <w:sz w:val="22"/>
          <w:szCs w:val="22"/>
          <w:lang w:eastAsia="hr-HR"/>
        </w:rPr>
        <w:t>)</w:t>
      </w:r>
    </w:p>
    <w:p w:rsidR="00363C9C" w:rsidRDefault="00363C9C"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075A9B" w:rsidRDefault="00075A9B" w:rsidP="00363C9C">
      <w:pPr>
        <w:jc w:val="center"/>
        <w:rPr>
          <w:rFonts w:asciiTheme="minorHAnsi" w:hAnsiTheme="minorHAnsi" w:cstheme="minorHAnsi"/>
          <w:noProof/>
          <w:sz w:val="22"/>
          <w:szCs w:val="22"/>
          <w:lang w:eastAsia="hr-HR"/>
        </w:rPr>
      </w:pPr>
    </w:p>
    <w:p w:rsidR="00505475" w:rsidRDefault="00505475" w:rsidP="00363C9C">
      <w:pPr>
        <w:jc w:val="center"/>
        <w:rPr>
          <w:rFonts w:asciiTheme="minorHAnsi" w:hAnsiTheme="minorHAnsi" w:cstheme="minorHAnsi"/>
          <w:noProof/>
          <w:sz w:val="22"/>
          <w:szCs w:val="22"/>
          <w:lang w:eastAsia="hr-HR"/>
        </w:rPr>
      </w:pPr>
    </w:p>
    <w:p w:rsidR="00294586" w:rsidRDefault="00294586" w:rsidP="00EB3C8F">
      <w:pPr>
        <w:ind w:firstLine="708"/>
        <w:rPr>
          <w:rFonts w:asciiTheme="minorHAnsi" w:hAnsiTheme="minorHAnsi" w:cstheme="minorHAnsi"/>
          <w:noProof/>
          <w:sz w:val="22"/>
          <w:szCs w:val="22"/>
          <w:lang w:eastAsia="hr-HR"/>
        </w:rPr>
      </w:pPr>
      <w:r>
        <w:rPr>
          <w:rFonts w:asciiTheme="minorHAnsi" w:hAnsiTheme="minorHAnsi" w:cstheme="minorHAnsi"/>
          <w:noProof/>
          <w:sz w:val="22"/>
          <w:szCs w:val="22"/>
          <w:lang w:eastAsia="hr-HR"/>
        </w:rPr>
        <w:t>Obrazac uporabe UC10: (</w:t>
      </w:r>
      <w:r w:rsidRPr="00BA12B8">
        <w:rPr>
          <w:rFonts w:asciiTheme="minorHAnsi" w:hAnsiTheme="minorHAnsi" w:cstheme="minorHAnsi"/>
          <w:i/>
          <w:noProof/>
          <w:sz w:val="22"/>
          <w:szCs w:val="22"/>
          <w:lang w:eastAsia="hr-HR"/>
        </w:rPr>
        <w:t>ObaviObračun</w:t>
      </w:r>
      <w:r>
        <w:rPr>
          <w:rFonts w:asciiTheme="minorHAnsi" w:hAnsiTheme="minorHAnsi" w:cstheme="minorHAnsi"/>
          <w:noProof/>
          <w:sz w:val="22"/>
          <w:szCs w:val="22"/>
          <w:lang w:eastAsia="hr-HR"/>
        </w:rPr>
        <w:t>)</w:t>
      </w:r>
    </w:p>
    <w:p w:rsidR="00EB3C8F" w:rsidRDefault="00EB3C8F" w:rsidP="00EB3C8F">
      <w:pPr>
        <w:rPr>
          <w:rFonts w:asciiTheme="minorHAnsi" w:hAnsiTheme="minorHAnsi" w:cstheme="minorHAnsi"/>
          <w:noProof/>
          <w:sz w:val="22"/>
          <w:szCs w:val="22"/>
          <w:lang w:eastAsia="hr-HR"/>
        </w:rPr>
      </w:pPr>
    </w:p>
    <w:p w:rsidR="00EB3C8F" w:rsidRDefault="00EB3C8F" w:rsidP="00EB3C8F">
      <w:pPr>
        <w:rPr>
          <w:rFonts w:asciiTheme="minorHAnsi" w:hAnsiTheme="minorHAnsi" w:cstheme="minorHAnsi"/>
          <w:noProof/>
          <w:sz w:val="22"/>
          <w:szCs w:val="22"/>
          <w:lang w:eastAsia="hr-HR"/>
        </w:rPr>
      </w:pPr>
      <w:r>
        <w:rPr>
          <w:rFonts w:asciiTheme="minorHAnsi" w:hAnsiTheme="minorHAnsi" w:cstheme="minorHAnsi"/>
          <w:noProof/>
          <w:sz w:val="22"/>
          <w:szCs w:val="22"/>
          <w:lang w:eastAsia="hr-HR"/>
        </w:rPr>
        <w:t xml:space="preserve">Sustav na kraju radnog vremena automatski (pomoću vremenskog brojila koje pokrene postupak) iz baze dohvati podatke </w:t>
      </w:r>
      <w:r w:rsidR="00BA12B8">
        <w:rPr>
          <w:rFonts w:asciiTheme="minorHAnsi" w:hAnsiTheme="minorHAnsi" w:cstheme="minorHAnsi"/>
          <w:noProof/>
          <w:sz w:val="22"/>
          <w:szCs w:val="22"/>
          <w:lang w:eastAsia="hr-HR"/>
        </w:rPr>
        <w:t>o zatvorenim radnim nalozima te izračuna ukupnu dnevnu dobit. Taj podatak spremi u bazu i po završetku spremanja dobiva potvrdu o uspješnosti pohrane podatka.</w:t>
      </w:r>
    </w:p>
    <w:p w:rsidR="00B65A9E" w:rsidRDefault="00363C9C" w:rsidP="007947BE">
      <w:pPr>
        <w:jc w:val="center"/>
      </w:pPr>
      <w:r>
        <w:object w:dxaOrig="4920" w:dyaOrig="5692">
          <v:shape id="_x0000_i1034" type="#_x0000_t75" style="width:276.75pt;height:320.25pt" o:ole="">
            <v:imagedata r:id="rId25" o:title=""/>
          </v:shape>
          <o:OLEObject Type="Embed" ProgID="Visio.Drawing.11" ShapeID="_x0000_i1034" DrawAspect="Content" ObjectID="_1444905002" r:id="rId26"/>
        </w:object>
      </w:r>
    </w:p>
    <w:p w:rsidR="00363C9C" w:rsidRDefault="00363C9C" w:rsidP="00363C9C">
      <w:pPr>
        <w:jc w:val="center"/>
        <w:rPr>
          <w:rFonts w:asciiTheme="minorHAnsi" w:hAnsiTheme="minorHAnsi" w:cstheme="minorHAnsi"/>
          <w:sz w:val="22"/>
          <w:szCs w:val="22"/>
        </w:rPr>
      </w:pPr>
      <w:r>
        <w:rPr>
          <w:rFonts w:asciiTheme="minorHAnsi" w:hAnsiTheme="minorHAnsi" w:cstheme="minorHAnsi"/>
          <w:sz w:val="22"/>
          <w:szCs w:val="22"/>
        </w:rPr>
        <w:t>Slika 4.11. Sekvencijski dijagram za UC</w:t>
      </w:r>
      <w:r w:rsidR="00075A9B">
        <w:rPr>
          <w:rFonts w:asciiTheme="minorHAnsi" w:hAnsiTheme="minorHAnsi" w:cstheme="minorHAnsi"/>
          <w:sz w:val="22"/>
          <w:szCs w:val="22"/>
        </w:rPr>
        <w:t>10 (</w:t>
      </w:r>
      <w:r w:rsidR="00075A9B" w:rsidRPr="00BA12B8">
        <w:rPr>
          <w:rFonts w:asciiTheme="minorHAnsi" w:hAnsiTheme="minorHAnsi" w:cstheme="minorHAnsi"/>
          <w:i/>
          <w:noProof/>
          <w:sz w:val="22"/>
          <w:szCs w:val="22"/>
          <w:lang w:eastAsia="hr-HR"/>
        </w:rPr>
        <w:t>ObaviObračun</w:t>
      </w:r>
      <w:r w:rsidR="00075A9B">
        <w:rPr>
          <w:rFonts w:asciiTheme="minorHAnsi" w:hAnsiTheme="minorHAnsi" w:cstheme="minorHAnsi"/>
          <w:i/>
          <w:noProof/>
          <w:sz w:val="22"/>
          <w:szCs w:val="22"/>
          <w:lang w:eastAsia="hr-HR"/>
        </w:rPr>
        <w:t>)</w:t>
      </w:r>
    </w:p>
    <w:p w:rsidR="00363C9C" w:rsidRPr="00636B15" w:rsidRDefault="00363C9C" w:rsidP="00363C9C">
      <w:pPr>
        <w:jc w:val="center"/>
        <w:rPr>
          <w:rFonts w:asciiTheme="minorHAnsi" w:hAnsiTheme="minorHAnsi" w:cstheme="minorHAnsi"/>
          <w:sz w:val="22"/>
          <w:szCs w:val="22"/>
        </w:rPr>
      </w:pPr>
    </w:p>
    <w:sectPr w:rsidR="00363C9C" w:rsidRPr="00636B15" w:rsidSect="00822E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000000A"/>
    <w:multiLevelType w:val="singleLevel"/>
    <w:tmpl w:val="0000000A"/>
    <w:name w:val="WW8Num10"/>
    <w:lvl w:ilvl="0">
      <w:start w:val="1"/>
      <w:numFmt w:val="bullet"/>
      <w:lvlText w:val=""/>
      <w:lvlJc w:val="left"/>
      <w:pPr>
        <w:tabs>
          <w:tab w:val="num" w:pos="720"/>
        </w:tabs>
        <w:ind w:left="720" w:hanging="360"/>
      </w:pPr>
      <w:rPr>
        <w:rFonts w:ascii="Wingdings" w:hAnsi="Wingdings"/>
      </w:rPr>
    </w:lvl>
  </w:abstractNum>
  <w:abstractNum w:abstractNumId="2">
    <w:nsid w:val="0000000B"/>
    <w:multiLevelType w:val="multilevel"/>
    <w:tmpl w:val="0000000B"/>
    <w:name w:val="WW8Num11"/>
    <w:lvl w:ilvl="0">
      <w:start w:val="1"/>
      <w:numFmt w:val="bullet"/>
      <w:lvlText w:val=""/>
      <w:lvlJc w:val="left"/>
      <w:pPr>
        <w:tabs>
          <w:tab w:val="num" w:pos="720"/>
        </w:tabs>
        <w:ind w:left="720" w:hanging="360"/>
      </w:pPr>
      <w:rPr>
        <w:rFonts w:ascii="Wingdings" w:hAnsi="Wingdings"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3">
    <w:nsid w:val="00BA028D"/>
    <w:multiLevelType w:val="hybridMultilevel"/>
    <w:tmpl w:val="26E8FA9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2DC65CB"/>
    <w:multiLevelType w:val="hybridMultilevel"/>
    <w:tmpl w:val="C484A37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FB4A5E"/>
    <w:multiLevelType w:val="hybridMultilevel"/>
    <w:tmpl w:val="546E8E74"/>
    <w:lvl w:ilvl="0" w:tplc="041A0005">
      <w:start w:val="1"/>
      <w:numFmt w:val="bullet"/>
      <w:lvlText w:val=""/>
      <w:lvlJc w:val="left"/>
      <w:pPr>
        <w:ind w:left="720" w:hanging="360"/>
      </w:pPr>
      <w:rPr>
        <w:rFonts w:ascii="Wingdings" w:hAnsi="Wingdings"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2002EF4"/>
    <w:multiLevelType w:val="hybridMultilevel"/>
    <w:tmpl w:val="F12E0C44"/>
    <w:lvl w:ilvl="0" w:tplc="7B04A584">
      <w:start w:val="3"/>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1536E"/>
    <w:multiLevelType w:val="hybridMultilevel"/>
    <w:tmpl w:val="4A32D47E"/>
    <w:lvl w:ilvl="0" w:tplc="041A0005">
      <w:start w:val="1"/>
      <w:numFmt w:val="bullet"/>
      <w:lvlText w:val=""/>
      <w:lvlJc w:val="left"/>
      <w:pPr>
        <w:ind w:left="720" w:hanging="360"/>
      </w:pPr>
      <w:rPr>
        <w:rFonts w:ascii="Wingdings" w:hAnsi="Wingdings"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1AA96960"/>
    <w:multiLevelType w:val="hybridMultilevel"/>
    <w:tmpl w:val="150E2B22"/>
    <w:lvl w:ilvl="0" w:tplc="73CCEDF2">
      <w:start w:val="5"/>
      <w:numFmt w:val="decimal"/>
      <w:lvlText w:val="%1."/>
      <w:lvlJc w:val="left"/>
      <w:pPr>
        <w:ind w:left="25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CA3E39"/>
    <w:multiLevelType w:val="hybridMultilevel"/>
    <w:tmpl w:val="867E163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A148D"/>
    <w:multiLevelType w:val="hybridMultilevel"/>
    <w:tmpl w:val="90A44B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4137"/>
    <w:multiLevelType w:val="hybridMultilevel"/>
    <w:tmpl w:val="49F48504"/>
    <w:lvl w:ilvl="0" w:tplc="0409000F">
      <w:start w:val="1"/>
      <w:numFmt w:val="decimal"/>
      <w:lvlText w:val="%1."/>
      <w:lvlJc w:val="left"/>
      <w:pPr>
        <w:ind w:left="3195"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1D45C7"/>
    <w:multiLevelType w:val="hybridMultilevel"/>
    <w:tmpl w:val="46CE9D08"/>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AF2113"/>
    <w:multiLevelType w:val="hybridMultilevel"/>
    <w:tmpl w:val="0E540F92"/>
    <w:lvl w:ilvl="0" w:tplc="4B1E1C0E">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F13A1"/>
    <w:multiLevelType w:val="hybridMultilevel"/>
    <w:tmpl w:val="93883BD4"/>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7064262"/>
    <w:multiLevelType w:val="hybridMultilevel"/>
    <w:tmpl w:val="26E8FA9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3E11A3"/>
    <w:multiLevelType w:val="hybridMultilevel"/>
    <w:tmpl w:val="49F48504"/>
    <w:lvl w:ilvl="0" w:tplc="0409000F">
      <w:start w:val="1"/>
      <w:numFmt w:val="decimal"/>
      <w:lvlText w:val="%1."/>
      <w:lvlJc w:val="left"/>
      <w:pPr>
        <w:ind w:left="3195"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72575E"/>
    <w:multiLevelType w:val="hybridMultilevel"/>
    <w:tmpl w:val="FE583E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DCE8712">
      <w:start w:val="4"/>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60EEB"/>
    <w:multiLevelType w:val="hybridMultilevel"/>
    <w:tmpl w:val="25A0B21A"/>
    <w:lvl w:ilvl="0" w:tplc="041A0005">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9">
    <w:nsid w:val="7ADD4AAC"/>
    <w:multiLevelType w:val="hybridMultilevel"/>
    <w:tmpl w:val="2D6013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146E0A16">
      <w:start w:val="4"/>
      <w:numFmt w:val="decimal"/>
      <w:lvlText w:val="%3."/>
      <w:lvlJc w:val="left"/>
      <w:pPr>
        <w:ind w:left="2160" w:hanging="360"/>
      </w:pPr>
      <w:rPr>
        <w:rFonts w:hint="default"/>
        <w:b w:val="0"/>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6C4458"/>
    <w:multiLevelType w:val="hybridMultilevel"/>
    <w:tmpl w:val="316A2572"/>
    <w:lvl w:ilvl="0" w:tplc="50EE3942">
      <w:start w:val="4"/>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9"/>
  </w:num>
  <w:num w:numId="5">
    <w:abstractNumId w:val="10"/>
  </w:num>
  <w:num w:numId="6">
    <w:abstractNumId w:val="17"/>
  </w:num>
  <w:num w:numId="7">
    <w:abstractNumId w:val="13"/>
  </w:num>
  <w:num w:numId="8">
    <w:abstractNumId w:val="9"/>
  </w:num>
  <w:num w:numId="9">
    <w:abstractNumId w:val="14"/>
  </w:num>
  <w:num w:numId="10">
    <w:abstractNumId w:val="4"/>
  </w:num>
  <w:num w:numId="11">
    <w:abstractNumId w:val="3"/>
  </w:num>
  <w:num w:numId="12">
    <w:abstractNumId w:val="8"/>
  </w:num>
  <w:num w:numId="13">
    <w:abstractNumId w:val="12"/>
  </w:num>
  <w:num w:numId="14">
    <w:abstractNumId w:val="11"/>
  </w:num>
  <w:num w:numId="15">
    <w:abstractNumId w:val="15"/>
  </w:num>
  <w:num w:numId="16">
    <w:abstractNumId w:val="6"/>
  </w:num>
  <w:num w:numId="17">
    <w:abstractNumId w:val="16"/>
  </w:num>
  <w:num w:numId="18">
    <w:abstractNumId w:val="20"/>
  </w:num>
  <w:num w:numId="19">
    <w:abstractNumId w:val="18"/>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615"/>
    <w:rsid w:val="00041AA0"/>
    <w:rsid w:val="00075A9B"/>
    <w:rsid w:val="001E4615"/>
    <w:rsid w:val="0022202C"/>
    <w:rsid w:val="00232BF2"/>
    <w:rsid w:val="00294586"/>
    <w:rsid w:val="002A1C34"/>
    <w:rsid w:val="00363C9C"/>
    <w:rsid w:val="00424439"/>
    <w:rsid w:val="0044175A"/>
    <w:rsid w:val="00505475"/>
    <w:rsid w:val="00636B15"/>
    <w:rsid w:val="006B7609"/>
    <w:rsid w:val="00786DD0"/>
    <w:rsid w:val="007947BE"/>
    <w:rsid w:val="00822EF8"/>
    <w:rsid w:val="00900F62"/>
    <w:rsid w:val="009B7ED4"/>
    <w:rsid w:val="00AA3318"/>
    <w:rsid w:val="00B33408"/>
    <w:rsid w:val="00B65A9E"/>
    <w:rsid w:val="00BA12B8"/>
    <w:rsid w:val="00BB3C8B"/>
    <w:rsid w:val="00DA4DEA"/>
    <w:rsid w:val="00E5625B"/>
    <w:rsid w:val="00EB3C8F"/>
    <w:rsid w:val="00F00D27"/>
    <w:rsid w:val="00F401E9"/>
    <w:rsid w:val="00F6582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615"/>
    <w:pPr>
      <w:suppressAutoHyphens/>
      <w:spacing w:after="0" w:line="240" w:lineRule="auto"/>
    </w:pPr>
    <w:rPr>
      <w:rFonts w:ascii="Times New Roman" w:eastAsia="SimSun" w:hAnsi="Times New Roman" w:cs="Times New Roman"/>
      <w:sz w:val="24"/>
      <w:szCs w:val="24"/>
      <w:lang w:eastAsia="ar-SA"/>
    </w:rPr>
  </w:style>
  <w:style w:type="paragraph" w:styleId="Heading1">
    <w:name w:val="heading 1"/>
    <w:next w:val="Normal"/>
    <w:link w:val="Heading1Char"/>
    <w:qFormat/>
    <w:rsid w:val="001E4615"/>
    <w:pPr>
      <w:keepNext/>
      <w:pageBreakBefore/>
      <w:numPr>
        <w:numId w:val="1"/>
      </w:numPr>
      <w:suppressAutoHyphens/>
      <w:spacing w:before="240" w:after="60" w:line="240" w:lineRule="auto"/>
      <w:ind w:left="357" w:hanging="357"/>
      <w:outlineLvl w:val="0"/>
    </w:pPr>
    <w:rPr>
      <w:rFonts w:ascii="Arial" w:eastAsia="SimSun" w:hAnsi="Arial" w:cs="Times New Roman"/>
      <w:b/>
      <w:bCs/>
      <w:kern w:val="1"/>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615"/>
    <w:rPr>
      <w:rFonts w:ascii="Arial" w:eastAsia="SimSun" w:hAnsi="Arial" w:cs="Times New Roman"/>
      <w:b/>
      <w:bCs/>
      <w:kern w:val="1"/>
      <w:sz w:val="32"/>
      <w:szCs w:val="32"/>
      <w:lang w:eastAsia="ar-SA"/>
    </w:rPr>
  </w:style>
  <w:style w:type="paragraph" w:styleId="ListParagraph">
    <w:name w:val="List Paragraph"/>
    <w:basedOn w:val="Normal"/>
    <w:uiPriority w:val="34"/>
    <w:qFormat/>
    <w:rsid w:val="00041AA0"/>
    <w:pPr>
      <w:suppressAutoHyphens w:val="0"/>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22202C"/>
    <w:rPr>
      <w:rFonts w:ascii="Tahoma" w:hAnsi="Tahoma" w:cs="Tahoma"/>
      <w:sz w:val="16"/>
      <w:szCs w:val="16"/>
    </w:rPr>
  </w:style>
  <w:style w:type="character" w:customStyle="1" w:styleId="BalloonTextChar">
    <w:name w:val="Balloon Text Char"/>
    <w:basedOn w:val="DefaultParagraphFont"/>
    <w:link w:val="BalloonText"/>
    <w:uiPriority w:val="99"/>
    <w:semiHidden/>
    <w:rsid w:val="0022202C"/>
    <w:rPr>
      <w:rFonts w:ascii="Tahoma" w:eastAsia="SimSu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615"/>
    <w:pPr>
      <w:suppressAutoHyphens/>
      <w:spacing w:after="0" w:line="240" w:lineRule="auto"/>
    </w:pPr>
    <w:rPr>
      <w:rFonts w:ascii="Times New Roman" w:eastAsia="SimSun" w:hAnsi="Times New Roman" w:cs="Times New Roman"/>
      <w:sz w:val="24"/>
      <w:szCs w:val="24"/>
      <w:lang w:eastAsia="ar-SA"/>
    </w:rPr>
  </w:style>
  <w:style w:type="paragraph" w:styleId="Heading1">
    <w:name w:val="heading 1"/>
    <w:next w:val="Normal"/>
    <w:link w:val="Heading1Char"/>
    <w:qFormat/>
    <w:rsid w:val="001E4615"/>
    <w:pPr>
      <w:keepNext/>
      <w:pageBreakBefore/>
      <w:numPr>
        <w:numId w:val="1"/>
      </w:numPr>
      <w:suppressAutoHyphens/>
      <w:spacing w:before="240" w:after="60" w:line="240" w:lineRule="auto"/>
      <w:ind w:left="357" w:hanging="357"/>
      <w:outlineLvl w:val="0"/>
    </w:pPr>
    <w:rPr>
      <w:rFonts w:ascii="Arial" w:eastAsia="SimSun" w:hAnsi="Arial" w:cs="Times New Roman"/>
      <w:b/>
      <w:bCs/>
      <w:kern w:val="1"/>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615"/>
    <w:rPr>
      <w:rFonts w:ascii="Arial" w:eastAsia="SimSun" w:hAnsi="Arial" w:cs="Times New Roman"/>
      <w:b/>
      <w:bCs/>
      <w:kern w:val="1"/>
      <w:sz w:val="32"/>
      <w:szCs w:val="32"/>
      <w:lang w:eastAsia="ar-SA"/>
    </w:rPr>
  </w:style>
  <w:style w:type="paragraph" w:styleId="ListParagraph">
    <w:name w:val="List Paragraph"/>
    <w:basedOn w:val="Normal"/>
    <w:uiPriority w:val="34"/>
    <w:qFormat/>
    <w:rsid w:val="00041AA0"/>
    <w:pPr>
      <w:suppressAutoHyphens w:val="0"/>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22202C"/>
    <w:rPr>
      <w:rFonts w:ascii="Tahoma" w:hAnsi="Tahoma" w:cs="Tahoma"/>
      <w:sz w:val="16"/>
      <w:szCs w:val="16"/>
    </w:rPr>
  </w:style>
  <w:style w:type="character" w:customStyle="1" w:styleId="BalloonTextChar">
    <w:name w:val="Balloon Text Char"/>
    <w:basedOn w:val="DefaultParagraphFont"/>
    <w:link w:val="BalloonText"/>
    <w:uiPriority w:val="99"/>
    <w:semiHidden/>
    <w:rsid w:val="0022202C"/>
    <w:rPr>
      <w:rFonts w:ascii="Tahoma" w:eastAsia="SimSu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996653">
      <w:bodyDiv w:val="1"/>
      <w:marLeft w:val="0"/>
      <w:marRight w:val="0"/>
      <w:marTop w:val="0"/>
      <w:marBottom w:val="0"/>
      <w:divBdr>
        <w:top w:val="none" w:sz="0" w:space="0" w:color="auto"/>
        <w:left w:val="none" w:sz="0" w:space="0" w:color="auto"/>
        <w:bottom w:val="none" w:sz="0" w:space="0" w:color="auto"/>
        <w:right w:val="none" w:sz="0" w:space="0" w:color="auto"/>
      </w:divBdr>
      <w:divsChild>
        <w:div w:id="1960526139">
          <w:marLeft w:val="0"/>
          <w:marRight w:val="0"/>
          <w:marTop w:val="0"/>
          <w:marBottom w:val="0"/>
          <w:divBdr>
            <w:top w:val="none" w:sz="0" w:space="0" w:color="auto"/>
            <w:left w:val="none" w:sz="0" w:space="0" w:color="auto"/>
            <w:bottom w:val="none" w:sz="0" w:space="0" w:color="auto"/>
            <w:right w:val="none" w:sz="0" w:space="0" w:color="auto"/>
          </w:divBdr>
          <w:divsChild>
            <w:div w:id="1758091294">
              <w:marLeft w:val="0"/>
              <w:marRight w:val="0"/>
              <w:marTop w:val="0"/>
              <w:marBottom w:val="0"/>
              <w:divBdr>
                <w:top w:val="none" w:sz="0" w:space="0" w:color="auto"/>
                <w:left w:val="none" w:sz="0" w:space="0" w:color="auto"/>
                <w:bottom w:val="none" w:sz="0" w:space="0" w:color="auto"/>
                <w:right w:val="none" w:sz="0" w:space="0" w:color="auto"/>
              </w:divBdr>
              <w:divsChild>
                <w:div w:id="644047324">
                  <w:marLeft w:val="0"/>
                  <w:marRight w:val="0"/>
                  <w:marTop w:val="0"/>
                  <w:marBottom w:val="0"/>
                  <w:divBdr>
                    <w:top w:val="none" w:sz="0" w:space="0" w:color="auto"/>
                    <w:left w:val="none" w:sz="0" w:space="0" w:color="auto"/>
                    <w:bottom w:val="none" w:sz="0" w:space="0" w:color="auto"/>
                    <w:right w:val="none" w:sz="0" w:space="0" w:color="auto"/>
                  </w:divBdr>
                  <w:divsChild>
                    <w:div w:id="5718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100">
              <w:marLeft w:val="0"/>
              <w:marRight w:val="0"/>
              <w:marTop w:val="0"/>
              <w:marBottom w:val="0"/>
              <w:divBdr>
                <w:top w:val="none" w:sz="0" w:space="0" w:color="auto"/>
                <w:left w:val="none" w:sz="0" w:space="0" w:color="auto"/>
                <w:bottom w:val="none" w:sz="0" w:space="0" w:color="auto"/>
                <w:right w:val="none" w:sz="0" w:space="0" w:color="auto"/>
              </w:divBdr>
              <w:divsChild>
                <w:div w:id="426854828">
                  <w:marLeft w:val="0"/>
                  <w:marRight w:val="0"/>
                  <w:marTop w:val="0"/>
                  <w:marBottom w:val="0"/>
                  <w:divBdr>
                    <w:top w:val="none" w:sz="0" w:space="0" w:color="auto"/>
                    <w:left w:val="none" w:sz="0" w:space="0" w:color="auto"/>
                    <w:bottom w:val="none" w:sz="0" w:space="0" w:color="auto"/>
                    <w:right w:val="none" w:sz="0" w:space="0" w:color="auto"/>
                  </w:divBdr>
                  <w:divsChild>
                    <w:div w:id="988824611">
                      <w:marLeft w:val="0"/>
                      <w:marRight w:val="0"/>
                      <w:marTop w:val="0"/>
                      <w:marBottom w:val="0"/>
                      <w:divBdr>
                        <w:top w:val="none" w:sz="0" w:space="0" w:color="auto"/>
                        <w:left w:val="none" w:sz="0" w:space="0" w:color="auto"/>
                        <w:bottom w:val="none" w:sz="0" w:space="0" w:color="auto"/>
                        <w:right w:val="none" w:sz="0" w:space="0" w:color="auto"/>
                      </w:divBdr>
                      <w:divsChild>
                        <w:div w:id="1799104049">
                          <w:marLeft w:val="0"/>
                          <w:marRight w:val="0"/>
                          <w:marTop w:val="0"/>
                          <w:marBottom w:val="0"/>
                          <w:divBdr>
                            <w:top w:val="none" w:sz="0" w:space="0" w:color="auto"/>
                            <w:left w:val="none" w:sz="0" w:space="0" w:color="auto"/>
                            <w:bottom w:val="none" w:sz="0" w:space="0" w:color="auto"/>
                            <w:right w:val="none" w:sz="0" w:space="0" w:color="auto"/>
                          </w:divBdr>
                          <w:divsChild>
                            <w:div w:id="1475830176">
                              <w:marLeft w:val="0"/>
                              <w:marRight w:val="0"/>
                              <w:marTop w:val="0"/>
                              <w:marBottom w:val="0"/>
                              <w:divBdr>
                                <w:top w:val="none" w:sz="0" w:space="0" w:color="auto"/>
                                <w:left w:val="none" w:sz="0" w:space="0" w:color="auto"/>
                                <w:bottom w:val="none" w:sz="0" w:space="0" w:color="auto"/>
                                <w:right w:val="none" w:sz="0" w:space="0" w:color="auto"/>
                              </w:divBdr>
                              <w:divsChild>
                                <w:div w:id="281350124">
                                  <w:marLeft w:val="0"/>
                                  <w:marRight w:val="0"/>
                                  <w:marTop w:val="0"/>
                                  <w:marBottom w:val="0"/>
                                  <w:divBdr>
                                    <w:top w:val="none" w:sz="0" w:space="0" w:color="auto"/>
                                    <w:left w:val="none" w:sz="0" w:space="0" w:color="auto"/>
                                    <w:bottom w:val="none" w:sz="0" w:space="0" w:color="auto"/>
                                    <w:right w:val="none" w:sz="0" w:space="0" w:color="auto"/>
                                  </w:divBdr>
                                </w:div>
                                <w:div w:id="1779332846">
                                  <w:marLeft w:val="0"/>
                                  <w:marRight w:val="0"/>
                                  <w:marTop w:val="0"/>
                                  <w:marBottom w:val="0"/>
                                  <w:divBdr>
                                    <w:top w:val="none" w:sz="0" w:space="0" w:color="auto"/>
                                    <w:left w:val="none" w:sz="0" w:space="0" w:color="auto"/>
                                    <w:bottom w:val="none" w:sz="0" w:space="0" w:color="auto"/>
                                    <w:right w:val="none" w:sz="0" w:space="0" w:color="auto"/>
                                  </w:divBdr>
                                </w:div>
                                <w:div w:id="958494957">
                                  <w:marLeft w:val="0"/>
                                  <w:marRight w:val="0"/>
                                  <w:marTop w:val="0"/>
                                  <w:marBottom w:val="0"/>
                                  <w:divBdr>
                                    <w:top w:val="none" w:sz="0" w:space="0" w:color="auto"/>
                                    <w:left w:val="none" w:sz="0" w:space="0" w:color="auto"/>
                                    <w:bottom w:val="none" w:sz="0" w:space="0" w:color="auto"/>
                                    <w:right w:val="none" w:sz="0" w:space="0" w:color="auto"/>
                                  </w:divBdr>
                                </w:div>
                                <w:div w:id="1237745256">
                                  <w:marLeft w:val="0"/>
                                  <w:marRight w:val="0"/>
                                  <w:marTop w:val="0"/>
                                  <w:marBottom w:val="0"/>
                                  <w:divBdr>
                                    <w:top w:val="none" w:sz="0" w:space="0" w:color="auto"/>
                                    <w:left w:val="none" w:sz="0" w:space="0" w:color="auto"/>
                                    <w:bottom w:val="none" w:sz="0" w:space="0" w:color="auto"/>
                                    <w:right w:val="none" w:sz="0" w:space="0" w:color="auto"/>
                                  </w:divBdr>
                                </w:div>
                                <w:div w:id="440809060">
                                  <w:marLeft w:val="0"/>
                                  <w:marRight w:val="0"/>
                                  <w:marTop w:val="0"/>
                                  <w:marBottom w:val="0"/>
                                  <w:divBdr>
                                    <w:top w:val="none" w:sz="0" w:space="0" w:color="auto"/>
                                    <w:left w:val="none" w:sz="0" w:space="0" w:color="auto"/>
                                    <w:bottom w:val="none" w:sz="0" w:space="0" w:color="auto"/>
                                    <w:right w:val="none" w:sz="0" w:space="0" w:color="auto"/>
                                  </w:divBdr>
                                </w:div>
                                <w:div w:id="1093354327">
                                  <w:marLeft w:val="0"/>
                                  <w:marRight w:val="0"/>
                                  <w:marTop w:val="0"/>
                                  <w:marBottom w:val="0"/>
                                  <w:divBdr>
                                    <w:top w:val="none" w:sz="0" w:space="0" w:color="auto"/>
                                    <w:left w:val="none" w:sz="0" w:space="0" w:color="auto"/>
                                    <w:bottom w:val="none" w:sz="0" w:space="0" w:color="auto"/>
                                    <w:right w:val="none" w:sz="0" w:space="0" w:color="auto"/>
                                  </w:divBdr>
                                </w:div>
                                <w:div w:id="1771582407">
                                  <w:marLeft w:val="0"/>
                                  <w:marRight w:val="0"/>
                                  <w:marTop w:val="0"/>
                                  <w:marBottom w:val="0"/>
                                  <w:divBdr>
                                    <w:top w:val="none" w:sz="0" w:space="0" w:color="auto"/>
                                    <w:left w:val="none" w:sz="0" w:space="0" w:color="auto"/>
                                    <w:bottom w:val="none" w:sz="0" w:space="0" w:color="auto"/>
                                    <w:right w:val="none" w:sz="0" w:space="0" w:color="auto"/>
                                  </w:divBdr>
                                </w:div>
                                <w:div w:id="1622227746">
                                  <w:marLeft w:val="0"/>
                                  <w:marRight w:val="0"/>
                                  <w:marTop w:val="0"/>
                                  <w:marBottom w:val="0"/>
                                  <w:divBdr>
                                    <w:top w:val="none" w:sz="0" w:space="0" w:color="auto"/>
                                    <w:left w:val="none" w:sz="0" w:space="0" w:color="auto"/>
                                    <w:bottom w:val="none" w:sz="0" w:space="0" w:color="auto"/>
                                    <w:right w:val="none" w:sz="0" w:space="0" w:color="auto"/>
                                  </w:divBdr>
                                </w:div>
                                <w:div w:id="654770651">
                                  <w:marLeft w:val="0"/>
                                  <w:marRight w:val="0"/>
                                  <w:marTop w:val="0"/>
                                  <w:marBottom w:val="0"/>
                                  <w:divBdr>
                                    <w:top w:val="none" w:sz="0" w:space="0" w:color="auto"/>
                                    <w:left w:val="none" w:sz="0" w:space="0" w:color="auto"/>
                                    <w:bottom w:val="none" w:sz="0" w:space="0" w:color="auto"/>
                                    <w:right w:val="none" w:sz="0" w:space="0" w:color="auto"/>
                                  </w:divBdr>
                                </w:div>
                                <w:div w:id="773593001">
                                  <w:marLeft w:val="0"/>
                                  <w:marRight w:val="0"/>
                                  <w:marTop w:val="0"/>
                                  <w:marBottom w:val="0"/>
                                  <w:divBdr>
                                    <w:top w:val="none" w:sz="0" w:space="0" w:color="auto"/>
                                    <w:left w:val="none" w:sz="0" w:space="0" w:color="auto"/>
                                    <w:bottom w:val="none" w:sz="0" w:space="0" w:color="auto"/>
                                    <w:right w:val="none" w:sz="0" w:space="0" w:color="auto"/>
                                  </w:divBdr>
                                </w:div>
                                <w:div w:id="1119835370">
                                  <w:marLeft w:val="0"/>
                                  <w:marRight w:val="0"/>
                                  <w:marTop w:val="0"/>
                                  <w:marBottom w:val="0"/>
                                  <w:divBdr>
                                    <w:top w:val="none" w:sz="0" w:space="0" w:color="auto"/>
                                    <w:left w:val="none" w:sz="0" w:space="0" w:color="auto"/>
                                    <w:bottom w:val="none" w:sz="0" w:space="0" w:color="auto"/>
                                    <w:right w:val="none" w:sz="0" w:space="0" w:color="auto"/>
                                  </w:divBdr>
                                </w:div>
                                <w:div w:id="634877175">
                                  <w:marLeft w:val="0"/>
                                  <w:marRight w:val="0"/>
                                  <w:marTop w:val="0"/>
                                  <w:marBottom w:val="0"/>
                                  <w:divBdr>
                                    <w:top w:val="none" w:sz="0" w:space="0" w:color="auto"/>
                                    <w:left w:val="none" w:sz="0" w:space="0" w:color="auto"/>
                                    <w:bottom w:val="none" w:sz="0" w:space="0" w:color="auto"/>
                                    <w:right w:val="none" w:sz="0" w:space="0" w:color="auto"/>
                                  </w:divBdr>
                                </w:div>
                                <w:div w:id="1680623424">
                                  <w:marLeft w:val="0"/>
                                  <w:marRight w:val="0"/>
                                  <w:marTop w:val="0"/>
                                  <w:marBottom w:val="0"/>
                                  <w:divBdr>
                                    <w:top w:val="none" w:sz="0" w:space="0" w:color="auto"/>
                                    <w:left w:val="none" w:sz="0" w:space="0" w:color="auto"/>
                                    <w:bottom w:val="none" w:sz="0" w:space="0" w:color="auto"/>
                                    <w:right w:val="none" w:sz="0" w:space="0" w:color="auto"/>
                                  </w:divBdr>
                                </w:div>
                                <w:div w:id="2048141949">
                                  <w:marLeft w:val="0"/>
                                  <w:marRight w:val="0"/>
                                  <w:marTop w:val="0"/>
                                  <w:marBottom w:val="0"/>
                                  <w:divBdr>
                                    <w:top w:val="none" w:sz="0" w:space="0" w:color="auto"/>
                                    <w:left w:val="none" w:sz="0" w:space="0" w:color="auto"/>
                                    <w:bottom w:val="none" w:sz="0" w:space="0" w:color="auto"/>
                                    <w:right w:val="none" w:sz="0" w:space="0" w:color="auto"/>
                                  </w:divBdr>
                                </w:div>
                                <w:div w:id="337512653">
                                  <w:marLeft w:val="0"/>
                                  <w:marRight w:val="0"/>
                                  <w:marTop w:val="0"/>
                                  <w:marBottom w:val="0"/>
                                  <w:divBdr>
                                    <w:top w:val="none" w:sz="0" w:space="0" w:color="auto"/>
                                    <w:left w:val="none" w:sz="0" w:space="0" w:color="auto"/>
                                    <w:bottom w:val="none" w:sz="0" w:space="0" w:color="auto"/>
                                    <w:right w:val="none" w:sz="0" w:space="0" w:color="auto"/>
                                  </w:divBdr>
                                </w:div>
                                <w:div w:id="832380829">
                                  <w:marLeft w:val="0"/>
                                  <w:marRight w:val="0"/>
                                  <w:marTop w:val="0"/>
                                  <w:marBottom w:val="0"/>
                                  <w:divBdr>
                                    <w:top w:val="none" w:sz="0" w:space="0" w:color="auto"/>
                                    <w:left w:val="none" w:sz="0" w:space="0" w:color="auto"/>
                                    <w:bottom w:val="none" w:sz="0" w:space="0" w:color="auto"/>
                                    <w:right w:val="none" w:sz="0" w:space="0" w:color="auto"/>
                                  </w:divBdr>
                                </w:div>
                                <w:div w:id="1554151236">
                                  <w:marLeft w:val="0"/>
                                  <w:marRight w:val="0"/>
                                  <w:marTop w:val="0"/>
                                  <w:marBottom w:val="0"/>
                                  <w:divBdr>
                                    <w:top w:val="none" w:sz="0" w:space="0" w:color="auto"/>
                                    <w:left w:val="none" w:sz="0" w:space="0" w:color="auto"/>
                                    <w:bottom w:val="none" w:sz="0" w:space="0" w:color="auto"/>
                                    <w:right w:val="none" w:sz="0" w:space="0" w:color="auto"/>
                                  </w:divBdr>
                                </w:div>
                                <w:div w:id="149179805">
                                  <w:marLeft w:val="0"/>
                                  <w:marRight w:val="0"/>
                                  <w:marTop w:val="0"/>
                                  <w:marBottom w:val="0"/>
                                  <w:divBdr>
                                    <w:top w:val="none" w:sz="0" w:space="0" w:color="auto"/>
                                    <w:left w:val="none" w:sz="0" w:space="0" w:color="auto"/>
                                    <w:bottom w:val="none" w:sz="0" w:space="0" w:color="auto"/>
                                    <w:right w:val="none" w:sz="0" w:space="0" w:color="auto"/>
                                  </w:divBdr>
                                </w:div>
                                <w:div w:id="496849395">
                                  <w:marLeft w:val="0"/>
                                  <w:marRight w:val="0"/>
                                  <w:marTop w:val="0"/>
                                  <w:marBottom w:val="0"/>
                                  <w:divBdr>
                                    <w:top w:val="none" w:sz="0" w:space="0" w:color="auto"/>
                                    <w:left w:val="none" w:sz="0" w:space="0" w:color="auto"/>
                                    <w:bottom w:val="none" w:sz="0" w:space="0" w:color="auto"/>
                                    <w:right w:val="none" w:sz="0" w:space="0" w:color="auto"/>
                                  </w:divBdr>
                                </w:div>
                                <w:div w:id="2092043281">
                                  <w:marLeft w:val="0"/>
                                  <w:marRight w:val="0"/>
                                  <w:marTop w:val="0"/>
                                  <w:marBottom w:val="0"/>
                                  <w:divBdr>
                                    <w:top w:val="none" w:sz="0" w:space="0" w:color="auto"/>
                                    <w:left w:val="none" w:sz="0" w:space="0" w:color="auto"/>
                                    <w:bottom w:val="none" w:sz="0" w:space="0" w:color="auto"/>
                                    <w:right w:val="none" w:sz="0" w:space="0" w:color="auto"/>
                                  </w:divBdr>
                                </w:div>
                                <w:div w:id="1661688001">
                                  <w:marLeft w:val="0"/>
                                  <w:marRight w:val="0"/>
                                  <w:marTop w:val="0"/>
                                  <w:marBottom w:val="0"/>
                                  <w:divBdr>
                                    <w:top w:val="none" w:sz="0" w:space="0" w:color="auto"/>
                                    <w:left w:val="none" w:sz="0" w:space="0" w:color="auto"/>
                                    <w:bottom w:val="none" w:sz="0" w:space="0" w:color="auto"/>
                                    <w:right w:val="none" w:sz="0" w:space="0" w:color="auto"/>
                                  </w:divBdr>
                                </w:div>
                                <w:div w:id="61105013">
                                  <w:marLeft w:val="0"/>
                                  <w:marRight w:val="0"/>
                                  <w:marTop w:val="0"/>
                                  <w:marBottom w:val="0"/>
                                  <w:divBdr>
                                    <w:top w:val="none" w:sz="0" w:space="0" w:color="auto"/>
                                    <w:left w:val="none" w:sz="0" w:space="0" w:color="auto"/>
                                    <w:bottom w:val="none" w:sz="0" w:space="0" w:color="auto"/>
                                    <w:right w:val="none" w:sz="0" w:space="0" w:color="auto"/>
                                  </w:divBdr>
                                </w:div>
                                <w:div w:id="786701659">
                                  <w:marLeft w:val="0"/>
                                  <w:marRight w:val="0"/>
                                  <w:marTop w:val="0"/>
                                  <w:marBottom w:val="0"/>
                                  <w:divBdr>
                                    <w:top w:val="none" w:sz="0" w:space="0" w:color="auto"/>
                                    <w:left w:val="none" w:sz="0" w:space="0" w:color="auto"/>
                                    <w:bottom w:val="none" w:sz="0" w:space="0" w:color="auto"/>
                                    <w:right w:val="none" w:sz="0" w:space="0" w:color="auto"/>
                                  </w:divBdr>
                                </w:div>
                                <w:div w:id="919563251">
                                  <w:marLeft w:val="0"/>
                                  <w:marRight w:val="0"/>
                                  <w:marTop w:val="0"/>
                                  <w:marBottom w:val="0"/>
                                  <w:divBdr>
                                    <w:top w:val="none" w:sz="0" w:space="0" w:color="auto"/>
                                    <w:left w:val="none" w:sz="0" w:space="0" w:color="auto"/>
                                    <w:bottom w:val="none" w:sz="0" w:space="0" w:color="auto"/>
                                    <w:right w:val="none" w:sz="0" w:space="0" w:color="auto"/>
                                  </w:divBdr>
                                </w:div>
                                <w:div w:id="1609383823">
                                  <w:marLeft w:val="0"/>
                                  <w:marRight w:val="0"/>
                                  <w:marTop w:val="0"/>
                                  <w:marBottom w:val="0"/>
                                  <w:divBdr>
                                    <w:top w:val="none" w:sz="0" w:space="0" w:color="auto"/>
                                    <w:left w:val="none" w:sz="0" w:space="0" w:color="auto"/>
                                    <w:bottom w:val="none" w:sz="0" w:space="0" w:color="auto"/>
                                    <w:right w:val="none" w:sz="0" w:space="0" w:color="auto"/>
                                  </w:divBdr>
                                </w:div>
                                <w:div w:id="1803308322">
                                  <w:marLeft w:val="0"/>
                                  <w:marRight w:val="0"/>
                                  <w:marTop w:val="0"/>
                                  <w:marBottom w:val="0"/>
                                  <w:divBdr>
                                    <w:top w:val="none" w:sz="0" w:space="0" w:color="auto"/>
                                    <w:left w:val="none" w:sz="0" w:space="0" w:color="auto"/>
                                    <w:bottom w:val="none" w:sz="0" w:space="0" w:color="auto"/>
                                    <w:right w:val="none" w:sz="0" w:space="0" w:color="auto"/>
                                  </w:divBdr>
                                </w:div>
                                <w:div w:id="923958382">
                                  <w:marLeft w:val="0"/>
                                  <w:marRight w:val="0"/>
                                  <w:marTop w:val="0"/>
                                  <w:marBottom w:val="0"/>
                                  <w:divBdr>
                                    <w:top w:val="none" w:sz="0" w:space="0" w:color="auto"/>
                                    <w:left w:val="none" w:sz="0" w:space="0" w:color="auto"/>
                                    <w:bottom w:val="none" w:sz="0" w:space="0" w:color="auto"/>
                                    <w:right w:val="none" w:sz="0" w:space="0" w:color="auto"/>
                                  </w:divBdr>
                                </w:div>
                                <w:div w:id="1126199759">
                                  <w:marLeft w:val="0"/>
                                  <w:marRight w:val="0"/>
                                  <w:marTop w:val="0"/>
                                  <w:marBottom w:val="0"/>
                                  <w:divBdr>
                                    <w:top w:val="none" w:sz="0" w:space="0" w:color="auto"/>
                                    <w:left w:val="none" w:sz="0" w:space="0" w:color="auto"/>
                                    <w:bottom w:val="none" w:sz="0" w:space="0" w:color="auto"/>
                                    <w:right w:val="none" w:sz="0" w:space="0" w:color="auto"/>
                                  </w:divBdr>
                                </w:div>
                                <w:div w:id="1312640656">
                                  <w:marLeft w:val="0"/>
                                  <w:marRight w:val="0"/>
                                  <w:marTop w:val="0"/>
                                  <w:marBottom w:val="0"/>
                                  <w:divBdr>
                                    <w:top w:val="none" w:sz="0" w:space="0" w:color="auto"/>
                                    <w:left w:val="none" w:sz="0" w:space="0" w:color="auto"/>
                                    <w:bottom w:val="none" w:sz="0" w:space="0" w:color="auto"/>
                                    <w:right w:val="none" w:sz="0" w:space="0" w:color="auto"/>
                                  </w:divBdr>
                                </w:div>
                                <w:div w:id="172184581">
                                  <w:marLeft w:val="0"/>
                                  <w:marRight w:val="0"/>
                                  <w:marTop w:val="0"/>
                                  <w:marBottom w:val="0"/>
                                  <w:divBdr>
                                    <w:top w:val="none" w:sz="0" w:space="0" w:color="auto"/>
                                    <w:left w:val="none" w:sz="0" w:space="0" w:color="auto"/>
                                    <w:bottom w:val="none" w:sz="0" w:space="0" w:color="auto"/>
                                    <w:right w:val="none" w:sz="0" w:space="0" w:color="auto"/>
                                  </w:divBdr>
                                </w:div>
                                <w:div w:id="1766270728">
                                  <w:marLeft w:val="0"/>
                                  <w:marRight w:val="0"/>
                                  <w:marTop w:val="0"/>
                                  <w:marBottom w:val="0"/>
                                  <w:divBdr>
                                    <w:top w:val="none" w:sz="0" w:space="0" w:color="auto"/>
                                    <w:left w:val="none" w:sz="0" w:space="0" w:color="auto"/>
                                    <w:bottom w:val="none" w:sz="0" w:space="0" w:color="auto"/>
                                    <w:right w:val="none" w:sz="0" w:space="0" w:color="auto"/>
                                  </w:divBdr>
                                </w:div>
                                <w:div w:id="2516621">
                                  <w:marLeft w:val="0"/>
                                  <w:marRight w:val="0"/>
                                  <w:marTop w:val="0"/>
                                  <w:marBottom w:val="0"/>
                                  <w:divBdr>
                                    <w:top w:val="none" w:sz="0" w:space="0" w:color="auto"/>
                                    <w:left w:val="none" w:sz="0" w:space="0" w:color="auto"/>
                                    <w:bottom w:val="none" w:sz="0" w:space="0" w:color="auto"/>
                                    <w:right w:val="none" w:sz="0" w:space="0" w:color="auto"/>
                                  </w:divBdr>
                                </w:div>
                                <w:div w:id="1261795901">
                                  <w:marLeft w:val="0"/>
                                  <w:marRight w:val="0"/>
                                  <w:marTop w:val="0"/>
                                  <w:marBottom w:val="0"/>
                                  <w:divBdr>
                                    <w:top w:val="none" w:sz="0" w:space="0" w:color="auto"/>
                                    <w:left w:val="none" w:sz="0" w:space="0" w:color="auto"/>
                                    <w:bottom w:val="none" w:sz="0" w:space="0" w:color="auto"/>
                                    <w:right w:val="none" w:sz="0" w:space="0" w:color="auto"/>
                                  </w:divBdr>
                                </w:div>
                                <w:div w:id="880483192">
                                  <w:marLeft w:val="0"/>
                                  <w:marRight w:val="0"/>
                                  <w:marTop w:val="0"/>
                                  <w:marBottom w:val="0"/>
                                  <w:divBdr>
                                    <w:top w:val="none" w:sz="0" w:space="0" w:color="auto"/>
                                    <w:left w:val="none" w:sz="0" w:space="0" w:color="auto"/>
                                    <w:bottom w:val="none" w:sz="0" w:space="0" w:color="auto"/>
                                    <w:right w:val="none" w:sz="0" w:space="0" w:color="auto"/>
                                  </w:divBdr>
                                </w:div>
                                <w:div w:id="1814129237">
                                  <w:marLeft w:val="0"/>
                                  <w:marRight w:val="0"/>
                                  <w:marTop w:val="0"/>
                                  <w:marBottom w:val="0"/>
                                  <w:divBdr>
                                    <w:top w:val="none" w:sz="0" w:space="0" w:color="auto"/>
                                    <w:left w:val="none" w:sz="0" w:space="0" w:color="auto"/>
                                    <w:bottom w:val="none" w:sz="0" w:space="0" w:color="auto"/>
                                    <w:right w:val="none" w:sz="0" w:space="0" w:color="auto"/>
                                  </w:divBdr>
                                </w:div>
                                <w:div w:id="1565215159">
                                  <w:marLeft w:val="0"/>
                                  <w:marRight w:val="0"/>
                                  <w:marTop w:val="0"/>
                                  <w:marBottom w:val="0"/>
                                  <w:divBdr>
                                    <w:top w:val="none" w:sz="0" w:space="0" w:color="auto"/>
                                    <w:left w:val="none" w:sz="0" w:space="0" w:color="auto"/>
                                    <w:bottom w:val="none" w:sz="0" w:space="0" w:color="auto"/>
                                    <w:right w:val="none" w:sz="0" w:space="0" w:color="auto"/>
                                  </w:divBdr>
                                </w:div>
                                <w:div w:id="507864128">
                                  <w:marLeft w:val="0"/>
                                  <w:marRight w:val="0"/>
                                  <w:marTop w:val="0"/>
                                  <w:marBottom w:val="0"/>
                                  <w:divBdr>
                                    <w:top w:val="none" w:sz="0" w:space="0" w:color="auto"/>
                                    <w:left w:val="none" w:sz="0" w:space="0" w:color="auto"/>
                                    <w:bottom w:val="none" w:sz="0" w:space="0" w:color="auto"/>
                                    <w:right w:val="none" w:sz="0" w:space="0" w:color="auto"/>
                                  </w:divBdr>
                                </w:div>
                                <w:div w:id="2138789645">
                                  <w:marLeft w:val="0"/>
                                  <w:marRight w:val="0"/>
                                  <w:marTop w:val="0"/>
                                  <w:marBottom w:val="0"/>
                                  <w:divBdr>
                                    <w:top w:val="none" w:sz="0" w:space="0" w:color="auto"/>
                                    <w:left w:val="none" w:sz="0" w:space="0" w:color="auto"/>
                                    <w:bottom w:val="none" w:sz="0" w:space="0" w:color="auto"/>
                                    <w:right w:val="none" w:sz="0" w:space="0" w:color="auto"/>
                                  </w:divBdr>
                                </w:div>
                                <w:div w:id="1035928460">
                                  <w:marLeft w:val="0"/>
                                  <w:marRight w:val="0"/>
                                  <w:marTop w:val="0"/>
                                  <w:marBottom w:val="0"/>
                                  <w:divBdr>
                                    <w:top w:val="none" w:sz="0" w:space="0" w:color="auto"/>
                                    <w:left w:val="none" w:sz="0" w:space="0" w:color="auto"/>
                                    <w:bottom w:val="none" w:sz="0" w:space="0" w:color="auto"/>
                                    <w:right w:val="none" w:sz="0" w:space="0" w:color="auto"/>
                                  </w:divBdr>
                                </w:div>
                                <w:div w:id="302586799">
                                  <w:marLeft w:val="0"/>
                                  <w:marRight w:val="0"/>
                                  <w:marTop w:val="0"/>
                                  <w:marBottom w:val="0"/>
                                  <w:divBdr>
                                    <w:top w:val="none" w:sz="0" w:space="0" w:color="auto"/>
                                    <w:left w:val="none" w:sz="0" w:space="0" w:color="auto"/>
                                    <w:bottom w:val="none" w:sz="0" w:space="0" w:color="auto"/>
                                    <w:right w:val="none" w:sz="0" w:space="0" w:color="auto"/>
                                  </w:divBdr>
                                </w:div>
                                <w:div w:id="526603636">
                                  <w:marLeft w:val="0"/>
                                  <w:marRight w:val="0"/>
                                  <w:marTop w:val="0"/>
                                  <w:marBottom w:val="0"/>
                                  <w:divBdr>
                                    <w:top w:val="none" w:sz="0" w:space="0" w:color="auto"/>
                                    <w:left w:val="none" w:sz="0" w:space="0" w:color="auto"/>
                                    <w:bottom w:val="none" w:sz="0" w:space="0" w:color="auto"/>
                                    <w:right w:val="none" w:sz="0" w:space="0" w:color="auto"/>
                                  </w:divBdr>
                                </w:div>
                                <w:div w:id="1781878437">
                                  <w:marLeft w:val="0"/>
                                  <w:marRight w:val="0"/>
                                  <w:marTop w:val="0"/>
                                  <w:marBottom w:val="0"/>
                                  <w:divBdr>
                                    <w:top w:val="none" w:sz="0" w:space="0" w:color="auto"/>
                                    <w:left w:val="none" w:sz="0" w:space="0" w:color="auto"/>
                                    <w:bottom w:val="none" w:sz="0" w:space="0" w:color="auto"/>
                                    <w:right w:val="none" w:sz="0" w:space="0" w:color="auto"/>
                                  </w:divBdr>
                                </w:div>
                                <w:div w:id="596793252">
                                  <w:marLeft w:val="0"/>
                                  <w:marRight w:val="0"/>
                                  <w:marTop w:val="0"/>
                                  <w:marBottom w:val="0"/>
                                  <w:divBdr>
                                    <w:top w:val="none" w:sz="0" w:space="0" w:color="auto"/>
                                    <w:left w:val="none" w:sz="0" w:space="0" w:color="auto"/>
                                    <w:bottom w:val="none" w:sz="0" w:space="0" w:color="auto"/>
                                    <w:right w:val="none" w:sz="0" w:space="0" w:color="auto"/>
                                  </w:divBdr>
                                </w:div>
                                <w:div w:id="1466585423">
                                  <w:marLeft w:val="0"/>
                                  <w:marRight w:val="0"/>
                                  <w:marTop w:val="0"/>
                                  <w:marBottom w:val="0"/>
                                  <w:divBdr>
                                    <w:top w:val="none" w:sz="0" w:space="0" w:color="auto"/>
                                    <w:left w:val="none" w:sz="0" w:space="0" w:color="auto"/>
                                    <w:bottom w:val="none" w:sz="0" w:space="0" w:color="auto"/>
                                    <w:right w:val="none" w:sz="0" w:space="0" w:color="auto"/>
                                  </w:divBdr>
                                </w:div>
                                <w:div w:id="1442992329">
                                  <w:marLeft w:val="0"/>
                                  <w:marRight w:val="0"/>
                                  <w:marTop w:val="0"/>
                                  <w:marBottom w:val="0"/>
                                  <w:divBdr>
                                    <w:top w:val="none" w:sz="0" w:space="0" w:color="auto"/>
                                    <w:left w:val="none" w:sz="0" w:space="0" w:color="auto"/>
                                    <w:bottom w:val="none" w:sz="0" w:space="0" w:color="auto"/>
                                    <w:right w:val="none" w:sz="0" w:space="0" w:color="auto"/>
                                  </w:divBdr>
                                </w:div>
                                <w:div w:id="1213998012">
                                  <w:marLeft w:val="0"/>
                                  <w:marRight w:val="0"/>
                                  <w:marTop w:val="0"/>
                                  <w:marBottom w:val="0"/>
                                  <w:divBdr>
                                    <w:top w:val="none" w:sz="0" w:space="0" w:color="auto"/>
                                    <w:left w:val="none" w:sz="0" w:space="0" w:color="auto"/>
                                    <w:bottom w:val="none" w:sz="0" w:space="0" w:color="auto"/>
                                    <w:right w:val="none" w:sz="0" w:space="0" w:color="auto"/>
                                  </w:divBdr>
                                </w:div>
                                <w:div w:id="1992443420">
                                  <w:marLeft w:val="0"/>
                                  <w:marRight w:val="0"/>
                                  <w:marTop w:val="0"/>
                                  <w:marBottom w:val="0"/>
                                  <w:divBdr>
                                    <w:top w:val="none" w:sz="0" w:space="0" w:color="auto"/>
                                    <w:left w:val="none" w:sz="0" w:space="0" w:color="auto"/>
                                    <w:bottom w:val="none" w:sz="0" w:space="0" w:color="auto"/>
                                    <w:right w:val="none" w:sz="0" w:space="0" w:color="auto"/>
                                  </w:divBdr>
                                </w:div>
                                <w:div w:id="727193624">
                                  <w:marLeft w:val="0"/>
                                  <w:marRight w:val="0"/>
                                  <w:marTop w:val="0"/>
                                  <w:marBottom w:val="0"/>
                                  <w:divBdr>
                                    <w:top w:val="none" w:sz="0" w:space="0" w:color="auto"/>
                                    <w:left w:val="none" w:sz="0" w:space="0" w:color="auto"/>
                                    <w:bottom w:val="none" w:sz="0" w:space="0" w:color="auto"/>
                                    <w:right w:val="none" w:sz="0" w:space="0" w:color="auto"/>
                                  </w:divBdr>
                                </w:div>
                                <w:div w:id="1300260949">
                                  <w:marLeft w:val="0"/>
                                  <w:marRight w:val="0"/>
                                  <w:marTop w:val="0"/>
                                  <w:marBottom w:val="0"/>
                                  <w:divBdr>
                                    <w:top w:val="none" w:sz="0" w:space="0" w:color="auto"/>
                                    <w:left w:val="none" w:sz="0" w:space="0" w:color="auto"/>
                                    <w:bottom w:val="none" w:sz="0" w:space="0" w:color="auto"/>
                                    <w:right w:val="none" w:sz="0" w:space="0" w:color="auto"/>
                                  </w:divBdr>
                                </w:div>
                                <w:div w:id="471796799">
                                  <w:marLeft w:val="0"/>
                                  <w:marRight w:val="0"/>
                                  <w:marTop w:val="0"/>
                                  <w:marBottom w:val="0"/>
                                  <w:divBdr>
                                    <w:top w:val="none" w:sz="0" w:space="0" w:color="auto"/>
                                    <w:left w:val="none" w:sz="0" w:space="0" w:color="auto"/>
                                    <w:bottom w:val="none" w:sz="0" w:space="0" w:color="auto"/>
                                    <w:right w:val="none" w:sz="0" w:space="0" w:color="auto"/>
                                  </w:divBdr>
                                </w:div>
                                <w:div w:id="1757628800">
                                  <w:marLeft w:val="0"/>
                                  <w:marRight w:val="0"/>
                                  <w:marTop w:val="0"/>
                                  <w:marBottom w:val="0"/>
                                  <w:divBdr>
                                    <w:top w:val="none" w:sz="0" w:space="0" w:color="auto"/>
                                    <w:left w:val="none" w:sz="0" w:space="0" w:color="auto"/>
                                    <w:bottom w:val="none" w:sz="0" w:space="0" w:color="auto"/>
                                    <w:right w:val="none" w:sz="0" w:space="0" w:color="auto"/>
                                  </w:divBdr>
                                </w:div>
                                <w:div w:id="1398820143">
                                  <w:marLeft w:val="0"/>
                                  <w:marRight w:val="0"/>
                                  <w:marTop w:val="0"/>
                                  <w:marBottom w:val="0"/>
                                  <w:divBdr>
                                    <w:top w:val="none" w:sz="0" w:space="0" w:color="auto"/>
                                    <w:left w:val="none" w:sz="0" w:space="0" w:color="auto"/>
                                    <w:bottom w:val="none" w:sz="0" w:space="0" w:color="auto"/>
                                    <w:right w:val="none" w:sz="0" w:space="0" w:color="auto"/>
                                  </w:divBdr>
                                </w:div>
                                <w:div w:id="327448117">
                                  <w:marLeft w:val="0"/>
                                  <w:marRight w:val="0"/>
                                  <w:marTop w:val="0"/>
                                  <w:marBottom w:val="0"/>
                                  <w:divBdr>
                                    <w:top w:val="none" w:sz="0" w:space="0" w:color="auto"/>
                                    <w:left w:val="none" w:sz="0" w:space="0" w:color="auto"/>
                                    <w:bottom w:val="none" w:sz="0" w:space="0" w:color="auto"/>
                                    <w:right w:val="none" w:sz="0" w:space="0" w:color="auto"/>
                                  </w:divBdr>
                                </w:div>
                                <w:div w:id="2125954000">
                                  <w:marLeft w:val="0"/>
                                  <w:marRight w:val="0"/>
                                  <w:marTop w:val="0"/>
                                  <w:marBottom w:val="0"/>
                                  <w:divBdr>
                                    <w:top w:val="none" w:sz="0" w:space="0" w:color="auto"/>
                                    <w:left w:val="none" w:sz="0" w:space="0" w:color="auto"/>
                                    <w:bottom w:val="none" w:sz="0" w:space="0" w:color="auto"/>
                                    <w:right w:val="none" w:sz="0" w:space="0" w:color="auto"/>
                                  </w:divBdr>
                                </w:div>
                                <w:div w:id="2105371699">
                                  <w:marLeft w:val="0"/>
                                  <w:marRight w:val="0"/>
                                  <w:marTop w:val="0"/>
                                  <w:marBottom w:val="0"/>
                                  <w:divBdr>
                                    <w:top w:val="none" w:sz="0" w:space="0" w:color="auto"/>
                                    <w:left w:val="none" w:sz="0" w:space="0" w:color="auto"/>
                                    <w:bottom w:val="none" w:sz="0" w:space="0" w:color="auto"/>
                                    <w:right w:val="none" w:sz="0" w:space="0" w:color="auto"/>
                                  </w:divBdr>
                                </w:div>
                                <w:div w:id="2069258021">
                                  <w:marLeft w:val="0"/>
                                  <w:marRight w:val="0"/>
                                  <w:marTop w:val="0"/>
                                  <w:marBottom w:val="0"/>
                                  <w:divBdr>
                                    <w:top w:val="none" w:sz="0" w:space="0" w:color="auto"/>
                                    <w:left w:val="none" w:sz="0" w:space="0" w:color="auto"/>
                                    <w:bottom w:val="none" w:sz="0" w:space="0" w:color="auto"/>
                                    <w:right w:val="none" w:sz="0" w:space="0" w:color="auto"/>
                                  </w:divBdr>
                                </w:div>
                                <w:div w:id="941885969">
                                  <w:marLeft w:val="0"/>
                                  <w:marRight w:val="0"/>
                                  <w:marTop w:val="0"/>
                                  <w:marBottom w:val="0"/>
                                  <w:divBdr>
                                    <w:top w:val="none" w:sz="0" w:space="0" w:color="auto"/>
                                    <w:left w:val="none" w:sz="0" w:space="0" w:color="auto"/>
                                    <w:bottom w:val="none" w:sz="0" w:space="0" w:color="auto"/>
                                    <w:right w:val="none" w:sz="0" w:space="0" w:color="auto"/>
                                  </w:divBdr>
                                </w:div>
                                <w:div w:id="1153645137">
                                  <w:marLeft w:val="0"/>
                                  <w:marRight w:val="0"/>
                                  <w:marTop w:val="0"/>
                                  <w:marBottom w:val="0"/>
                                  <w:divBdr>
                                    <w:top w:val="none" w:sz="0" w:space="0" w:color="auto"/>
                                    <w:left w:val="none" w:sz="0" w:space="0" w:color="auto"/>
                                    <w:bottom w:val="none" w:sz="0" w:space="0" w:color="auto"/>
                                    <w:right w:val="none" w:sz="0" w:space="0" w:color="auto"/>
                                  </w:divBdr>
                                </w:div>
                                <w:div w:id="1290166150">
                                  <w:marLeft w:val="0"/>
                                  <w:marRight w:val="0"/>
                                  <w:marTop w:val="0"/>
                                  <w:marBottom w:val="0"/>
                                  <w:divBdr>
                                    <w:top w:val="none" w:sz="0" w:space="0" w:color="auto"/>
                                    <w:left w:val="none" w:sz="0" w:space="0" w:color="auto"/>
                                    <w:bottom w:val="none" w:sz="0" w:space="0" w:color="auto"/>
                                    <w:right w:val="none" w:sz="0" w:space="0" w:color="auto"/>
                                  </w:divBdr>
                                </w:div>
                                <w:div w:id="801969592">
                                  <w:marLeft w:val="0"/>
                                  <w:marRight w:val="0"/>
                                  <w:marTop w:val="0"/>
                                  <w:marBottom w:val="0"/>
                                  <w:divBdr>
                                    <w:top w:val="none" w:sz="0" w:space="0" w:color="auto"/>
                                    <w:left w:val="none" w:sz="0" w:space="0" w:color="auto"/>
                                    <w:bottom w:val="none" w:sz="0" w:space="0" w:color="auto"/>
                                    <w:right w:val="none" w:sz="0" w:space="0" w:color="auto"/>
                                  </w:divBdr>
                                </w:div>
                                <w:div w:id="831919514">
                                  <w:marLeft w:val="0"/>
                                  <w:marRight w:val="0"/>
                                  <w:marTop w:val="0"/>
                                  <w:marBottom w:val="0"/>
                                  <w:divBdr>
                                    <w:top w:val="none" w:sz="0" w:space="0" w:color="auto"/>
                                    <w:left w:val="none" w:sz="0" w:space="0" w:color="auto"/>
                                    <w:bottom w:val="none" w:sz="0" w:space="0" w:color="auto"/>
                                    <w:right w:val="none" w:sz="0" w:space="0" w:color="auto"/>
                                  </w:divBdr>
                                </w:div>
                                <w:div w:id="993678718">
                                  <w:marLeft w:val="0"/>
                                  <w:marRight w:val="0"/>
                                  <w:marTop w:val="0"/>
                                  <w:marBottom w:val="0"/>
                                  <w:divBdr>
                                    <w:top w:val="none" w:sz="0" w:space="0" w:color="auto"/>
                                    <w:left w:val="none" w:sz="0" w:space="0" w:color="auto"/>
                                    <w:bottom w:val="none" w:sz="0" w:space="0" w:color="auto"/>
                                    <w:right w:val="none" w:sz="0" w:space="0" w:color="auto"/>
                                  </w:divBdr>
                                </w:div>
                                <w:div w:id="1762947248">
                                  <w:marLeft w:val="0"/>
                                  <w:marRight w:val="0"/>
                                  <w:marTop w:val="0"/>
                                  <w:marBottom w:val="0"/>
                                  <w:divBdr>
                                    <w:top w:val="none" w:sz="0" w:space="0" w:color="auto"/>
                                    <w:left w:val="none" w:sz="0" w:space="0" w:color="auto"/>
                                    <w:bottom w:val="none" w:sz="0" w:space="0" w:color="auto"/>
                                    <w:right w:val="none" w:sz="0" w:space="0" w:color="auto"/>
                                  </w:divBdr>
                                </w:div>
                                <w:div w:id="913667582">
                                  <w:marLeft w:val="0"/>
                                  <w:marRight w:val="0"/>
                                  <w:marTop w:val="0"/>
                                  <w:marBottom w:val="0"/>
                                  <w:divBdr>
                                    <w:top w:val="none" w:sz="0" w:space="0" w:color="auto"/>
                                    <w:left w:val="none" w:sz="0" w:space="0" w:color="auto"/>
                                    <w:bottom w:val="none" w:sz="0" w:space="0" w:color="auto"/>
                                    <w:right w:val="none" w:sz="0" w:space="0" w:color="auto"/>
                                  </w:divBdr>
                                </w:div>
                                <w:div w:id="731850268">
                                  <w:marLeft w:val="0"/>
                                  <w:marRight w:val="0"/>
                                  <w:marTop w:val="0"/>
                                  <w:marBottom w:val="0"/>
                                  <w:divBdr>
                                    <w:top w:val="none" w:sz="0" w:space="0" w:color="auto"/>
                                    <w:left w:val="none" w:sz="0" w:space="0" w:color="auto"/>
                                    <w:bottom w:val="none" w:sz="0" w:space="0" w:color="auto"/>
                                    <w:right w:val="none" w:sz="0" w:space="0" w:color="auto"/>
                                  </w:divBdr>
                                </w:div>
                                <w:div w:id="182549203">
                                  <w:marLeft w:val="0"/>
                                  <w:marRight w:val="0"/>
                                  <w:marTop w:val="0"/>
                                  <w:marBottom w:val="0"/>
                                  <w:divBdr>
                                    <w:top w:val="none" w:sz="0" w:space="0" w:color="auto"/>
                                    <w:left w:val="none" w:sz="0" w:space="0" w:color="auto"/>
                                    <w:bottom w:val="none" w:sz="0" w:space="0" w:color="auto"/>
                                    <w:right w:val="none" w:sz="0" w:space="0" w:color="auto"/>
                                  </w:divBdr>
                                </w:div>
                                <w:div w:id="216160971">
                                  <w:marLeft w:val="0"/>
                                  <w:marRight w:val="0"/>
                                  <w:marTop w:val="0"/>
                                  <w:marBottom w:val="0"/>
                                  <w:divBdr>
                                    <w:top w:val="none" w:sz="0" w:space="0" w:color="auto"/>
                                    <w:left w:val="none" w:sz="0" w:space="0" w:color="auto"/>
                                    <w:bottom w:val="none" w:sz="0" w:space="0" w:color="auto"/>
                                    <w:right w:val="none" w:sz="0" w:space="0" w:color="auto"/>
                                  </w:divBdr>
                                </w:div>
                                <w:div w:id="942230009">
                                  <w:marLeft w:val="0"/>
                                  <w:marRight w:val="0"/>
                                  <w:marTop w:val="0"/>
                                  <w:marBottom w:val="0"/>
                                  <w:divBdr>
                                    <w:top w:val="none" w:sz="0" w:space="0" w:color="auto"/>
                                    <w:left w:val="none" w:sz="0" w:space="0" w:color="auto"/>
                                    <w:bottom w:val="none" w:sz="0" w:space="0" w:color="auto"/>
                                    <w:right w:val="none" w:sz="0" w:space="0" w:color="auto"/>
                                  </w:divBdr>
                                </w:div>
                                <w:div w:id="2096238747">
                                  <w:marLeft w:val="0"/>
                                  <w:marRight w:val="0"/>
                                  <w:marTop w:val="0"/>
                                  <w:marBottom w:val="0"/>
                                  <w:divBdr>
                                    <w:top w:val="none" w:sz="0" w:space="0" w:color="auto"/>
                                    <w:left w:val="none" w:sz="0" w:space="0" w:color="auto"/>
                                    <w:bottom w:val="none" w:sz="0" w:space="0" w:color="auto"/>
                                    <w:right w:val="none" w:sz="0" w:space="0" w:color="auto"/>
                                  </w:divBdr>
                                </w:div>
                                <w:div w:id="449980346">
                                  <w:marLeft w:val="0"/>
                                  <w:marRight w:val="0"/>
                                  <w:marTop w:val="0"/>
                                  <w:marBottom w:val="0"/>
                                  <w:divBdr>
                                    <w:top w:val="none" w:sz="0" w:space="0" w:color="auto"/>
                                    <w:left w:val="none" w:sz="0" w:space="0" w:color="auto"/>
                                    <w:bottom w:val="none" w:sz="0" w:space="0" w:color="auto"/>
                                    <w:right w:val="none" w:sz="0" w:space="0" w:color="auto"/>
                                  </w:divBdr>
                                </w:div>
                                <w:div w:id="503205130">
                                  <w:marLeft w:val="0"/>
                                  <w:marRight w:val="0"/>
                                  <w:marTop w:val="0"/>
                                  <w:marBottom w:val="0"/>
                                  <w:divBdr>
                                    <w:top w:val="none" w:sz="0" w:space="0" w:color="auto"/>
                                    <w:left w:val="none" w:sz="0" w:space="0" w:color="auto"/>
                                    <w:bottom w:val="none" w:sz="0" w:space="0" w:color="auto"/>
                                    <w:right w:val="none" w:sz="0" w:space="0" w:color="auto"/>
                                  </w:divBdr>
                                </w:div>
                                <w:div w:id="407307911">
                                  <w:marLeft w:val="0"/>
                                  <w:marRight w:val="0"/>
                                  <w:marTop w:val="0"/>
                                  <w:marBottom w:val="0"/>
                                  <w:divBdr>
                                    <w:top w:val="none" w:sz="0" w:space="0" w:color="auto"/>
                                    <w:left w:val="none" w:sz="0" w:space="0" w:color="auto"/>
                                    <w:bottom w:val="none" w:sz="0" w:space="0" w:color="auto"/>
                                    <w:right w:val="none" w:sz="0" w:space="0" w:color="auto"/>
                                  </w:divBdr>
                                </w:div>
                                <w:div w:id="1982345441">
                                  <w:marLeft w:val="0"/>
                                  <w:marRight w:val="0"/>
                                  <w:marTop w:val="0"/>
                                  <w:marBottom w:val="0"/>
                                  <w:divBdr>
                                    <w:top w:val="none" w:sz="0" w:space="0" w:color="auto"/>
                                    <w:left w:val="none" w:sz="0" w:space="0" w:color="auto"/>
                                    <w:bottom w:val="none" w:sz="0" w:space="0" w:color="auto"/>
                                    <w:right w:val="none" w:sz="0" w:space="0" w:color="auto"/>
                                  </w:divBdr>
                                </w:div>
                                <w:div w:id="886456179">
                                  <w:marLeft w:val="0"/>
                                  <w:marRight w:val="0"/>
                                  <w:marTop w:val="0"/>
                                  <w:marBottom w:val="0"/>
                                  <w:divBdr>
                                    <w:top w:val="none" w:sz="0" w:space="0" w:color="auto"/>
                                    <w:left w:val="none" w:sz="0" w:space="0" w:color="auto"/>
                                    <w:bottom w:val="none" w:sz="0" w:space="0" w:color="auto"/>
                                    <w:right w:val="none" w:sz="0" w:space="0" w:color="auto"/>
                                  </w:divBdr>
                                </w:div>
                                <w:div w:id="821510786">
                                  <w:marLeft w:val="0"/>
                                  <w:marRight w:val="0"/>
                                  <w:marTop w:val="0"/>
                                  <w:marBottom w:val="0"/>
                                  <w:divBdr>
                                    <w:top w:val="none" w:sz="0" w:space="0" w:color="auto"/>
                                    <w:left w:val="none" w:sz="0" w:space="0" w:color="auto"/>
                                    <w:bottom w:val="none" w:sz="0" w:space="0" w:color="auto"/>
                                    <w:right w:val="none" w:sz="0" w:space="0" w:color="auto"/>
                                  </w:divBdr>
                                </w:div>
                                <w:div w:id="478349213">
                                  <w:marLeft w:val="0"/>
                                  <w:marRight w:val="0"/>
                                  <w:marTop w:val="0"/>
                                  <w:marBottom w:val="0"/>
                                  <w:divBdr>
                                    <w:top w:val="none" w:sz="0" w:space="0" w:color="auto"/>
                                    <w:left w:val="none" w:sz="0" w:space="0" w:color="auto"/>
                                    <w:bottom w:val="none" w:sz="0" w:space="0" w:color="auto"/>
                                    <w:right w:val="none" w:sz="0" w:space="0" w:color="auto"/>
                                  </w:divBdr>
                                </w:div>
                                <w:div w:id="693381470">
                                  <w:marLeft w:val="0"/>
                                  <w:marRight w:val="0"/>
                                  <w:marTop w:val="0"/>
                                  <w:marBottom w:val="0"/>
                                  <w:divBdr>
                                    <w:top w:val="none" w:sz="0" w:space="0" w:color="auto"/>
                                    <w:left w:val="none" w:sz="0" w:space="0" w:color="auto"/>
                                    <w:bottom w:val="none" w:sz="0" w:space="0" w:color="auto"/>
                                    <w:right w:val="none" w:sz="0" w:space="0" w:color="auto"/>
                                  </w:divBdr>
                                </w:div>
                                <w:div w:id="2126044">
                                  <w:marLeft w:val="0"/>
                                  <w:marRight w:val="0"/>
                                  <w:marTop w:val="0"/>
                                  <w:marBottom w:val="0"/>
                                  <w:divBdr>
                                    <w:top w:val="none" w:sz="0" w:space="0" w:color="auto"/>
                                    <w:left w:val="none" w:sz="0" w:space="0" w:color="auto"/>
                                    <w:bottom w:val="none" w:sz="0" w:space="0" w:color="auto"/>
                                    <w:right w:val="none" w:sz="0" w:space="0" w:color="auto"/>
                                  </w:divBdr>
                                </w:div>
                                <w:div w:id="1608926769">
                                  <w:marLeft w:val="0"/>
                                  <w:marRight w:val="0"/>
                                  <w:marTop w:val="0"/>
                                  <w:marBottom w:val="0"/>
                                  <w:divBdr>
                                    <w:top w:val="none" w:sz="0" w:space="0" w:color="auto"/>
                                    <w:left w:val="none" w:sz="0" w:space="0" w:color="auto"/>
                                    <w:bottom w:val="none" w:sz="0" w:space="0" w:color="auto"/>
                                    <w:right w:val="none" w:sz="0" w:space="0" w:color="auto"/>
                                  </w:divBdr>
                                </w:div>
                                <w:div w:id="1778063266">
                                  <w:marLeft w:val="0"/>
                                  <w:marRight w:val="0"/>
                                  <w:marTop w:val="0"/>
                                  <w:marBottom w:val="0"/>
                                  <w:divBdr>
                                    <w:top w:val="none" w:sz="0" w:space="0" w:color="auto"/>
                                    <w:left w:val="none" w:sz="0" w:space="0" w:color="auto"/>
                                    <w:bottom w:val="none" w:sz="0" w:space="0" w:color="auto"/>
                                    <w:right w:val="none" w:sz="0" w:space="0" w:color="auto"/>
                                  </w:divBdr>
                                </w:div>
                                <w:div w:id="513031203">
                                  <w:marLeft w:val="0"/>
                                  <w:marRight w:val="0"/>
                                  <w:marTop w:val="0"/>
                                  <w:marBottom w:val="0"/>
                                  <w:divBdr>
                                    <w:top w:val="none" w:sz="0" w:space="0" w:color="auto"/>
                                    <w:left w:val="none" w:sz="0" w:space="0" w:color="auto"/>
                                    <w:bottom w:val="none" w:sz="0" w:space="0" w:color="auto"/>
                                    <w:right w:val="none" w:sz="0" w:space="0" w:color="auto"/>
                                  </w:divBdr>
                                </w:div>
                                <w:div w:id="337732785">
                                  <w:marLeft w:val="0"/>
                                  <w:marRight w:val="0"/>
                                  <w:marTop w:val="0"/>
                                  <w:marBottom w:val="0"/>
                                  <w:divBdr>
                                    <w:top w:val="none" w:sz="0" w:space="0" w:color="auto"/>
                                    <w:left w:val="none" w:sz="0" w:space="0" w:color="auto"/>
                                    <w:bottom w:val="none" w:sz="0" w:space="0" w:color="auto"/>
                                    <w:right w:val="none" w:sz="0" w:space="0" w:color="auto"/>
                                  </w:divBdr>
                                </w:div>
                                <w:div w:id="1951087786">
                                  <w:marLeft w:val="0"/>
                                  <w:marRight w:val="0"/>
                                  <w:marTop w:val="0"/>
                                  <w:marBottom w:val="0"/>
                                  <w:divBdr>
                                    <w:top w:val="none" w:sz="0" w:space="0" w:color="auto"/>
                                    <w:left w:val="none" w:sz="0" w:space="0" w:color="auto"/>
                                    <w:bottom w:val="none" w:sz="0" w:space="0" w:color="auto"/>
                                    <w:right w:val="none" w:sz="0" w:space="0" w:color="auto"/>
                                  </w:divBdr>
                                </w:div>
                                <w:div w:id="1358123953">
                                  <w:marLeft w:val="0"/>
                                  <w:marRight w:val="0"/>
                                  <w:marTop w:val="0"/>
                                  <w:marBottom w:val="0"/>
                                  <w:divBdr>
                                    <w:top w:val="none" w:sz="0" w:space="0" w:color="auto"/>
                                    <w:left w:val="none" w:sz="0" w:space="0" w:color="auto"/>
                                    <w:bottom w:val="none" w:sz="0" w:space="0" w:color="auto"/>
                                    <w:right w:val="none" w:sz="0" w:space="0" w:color="auto"/>
                                  </w:divBdr>
                                </w:div>
                                <w:div w:id="1276910394">
                                  <w:marLeft w:val="0"/>
                                  <w:marRight w:val="0"/>
                                  <w:marTop w:val="0"/>
                                  <w:marBottom w:val="0"/>
                                  <w:divBdr>
                                    <w:top w:val="none" w:sz="0" w:space="0" w:color="auto"/>
                                    <w:left w:val="none" w:sz="0" w:space="0" w:color="auto"/>
                                    <w:bottom w:val="none" w:sz="0" w:space="0" w:color="auto"/>
                                    <w:right w:val="none" w:sz="0" w:space="0" w:color="auto"/>
                                  </w:divBdr>
                                </w:div>
                                <w:div w:id="104733613">
                                  <w:marLeft w:val="0"/>
                                  <w:marRight w:val="0"/>
                                  <w:marTop w:val="0"/>
                                  <w:marBottom w:val="0"/>
                                  <w:divBdr>
                                    <w:top w:val="none" w:sz="0" w:space="0" w:color="auto"/>
                                    <w:left w:val="none" w:sz="0" w:space="0" w:color="auto"/>
                                    <w:bottom w:val="none" w:sz="0" w:space="0" w:color="auto"/>
                                    <w:right w:val="none" w:sz="0" w:space="0" w:color="auto"/>
                                  </w:divBdr>
                                </w:div>
                                <w:div w:id="1421441455">
                                  <w:marLeft w:val="0"/>
                                  <w:marRight w:val="0"/>
                                  <w:marTop w:val="0"/>
                                  <w:marBottom w:val="0"/>
                                  <w:divBdr>
                                    <w:top w:val="none" w:sz="0" w:space="0" w:color="auto"/>
                                    <w:left w:val="none" w:sz="0" w:space="0" w:color="auto"/>
                                    <w:bottom w:val="none" w:sz="0" w:space="0" w:color="auto"/>
                                    <w:right w:val="none" w:sz="0" w:space="0" w:color="auto"/>
                                  </w:divBdr>
                                </w:div>
                                <w:div w:id="1549488770">
                                  <w:marLeft w:val="0"/>
                                  <w:marRight w:val="0"/>
                                  <w:marTop w:val="0"/>
                                  <w:marBottom w:val="0"/>
                                  <w:divBdr>
                                    <w:top w:val="none" w:sz="0" w:space="0" w:color="auto"/>
                                    <w:left w:val="none" w:sz="0" w:space="0" w:color="auto"/>
                                    <w:bottom w:val="none" w:sz="0" w:space="0" w:color="auto"/>
                                    <w:right w:val="none" w:sz="0" w:space="0" w:color="auto"/>
                                  </w:divBdr>
                                </w:div>
                                <w:div w:id="1871406672">
                                  <w:marLeft w:val="0"/>
                                  <w:marRight w:val="0"/>
                                  <w:marTop w:val="0"/>
                                  <w:marBottom w:val="0"/>
                                  <w:divBdr>
                                    <w:top w:val="none" w:sz="0" w:space="0" w:color="auto"/>
                                    <w:left w:val="none" w:sz="0" w:space="0" w:color="auto"/>
                                    <w:bottom w:val="none" w:sz="0" w:space="0" w:color="auto"/>
                                    <w:right w:val="none" w:sz="0" w:space="0" w:color="auto"/>
                                  </w:divBdr>
                                </w:div>
                                <w:div w:id="1082800036">
                                  <w:marLeft w:val="0"/>
                                  <w:marRight w:val="0"/>
                                  <w:marTop w:val="0"/>
                                  <w:marBottom w:val="0"/>
                                  <w:divBdr>
                                    <w:top w:val="none" w:sz="0" w:space="0" w:color="auto"/>
                                    <w:left w:val="none" w:sz="0" w:space="0" w:color="auto"/>
                                    <w:bottom w:val="none" w:sz="0" w:space="0" w:color="auto"/>
                                    <w:right w:val="none" w:sz="0" w:space="0" w:color="auto"/>
                                  </w:divBdr>
                                </w:div>
                                <w:div w:id="482433952">
                                  <w:marLeft w:val="0"/>
                                  <w:marRight w:val="0"/>
                                  <w:marTop w:val="0"/>
                                  <w:marBottom w:val="0"/>
                                  <w:divBdr>
                                    <w:top w:val="none" w:sz="0" w:space="0" w:color="auto"/>
                                    <w:left w:val="none" w:sz="0" w:space="0" w:color="auto"/>
                                    <w:bottom w:val="none" w:sz="0" w:space="0" w:color="auto"/>
                                    <w:right w:val="none" w:sz="0" w:space="0" w:color="auto"/>
                                  </w:divBdr>
                                </w:div>
                                <w:div w:id="557400053">
                                  <w:marLeft w:val="0"/>
                                  <w:marRight w:val="0"/>
                                  <w:marTop w:val="0"/>
                                  <w:marBottom w:val="0"/>
                                  <w:divBdr>
                                    <w:top w:val="none" w:sz="0" w:space="0" w:color="auto"/>
                                    <w:left w:val="none" w:sz="0" w:space="0" w:color="auto"/>
                                    <w:bottom w:val="none" w:sz="0" w:space="0" w:color="auto"/>
                                    <w:right w:val="none" w:sz="0" w:space="0" w:color="auto"/>
                                  </w:divBdr>
                                </w:div>
                                <w:div w:id="987635263">
                                  <w:marLeft w:val="0"/>
                                  <w:marRight w:val="0"/>
                                  <w:marTop w:val="0"/>
                                  <w:marBottom w:val="0"/>
                                  <w:divBdr>
                                    <w:top w:val="none" w:sz="0" w:space="0" w:color="auto"/>
                                    <w:left w:val="none" w:sz="0" w:space="0" w:color="auto"/>
                                    <w:bottom w:val="none" w:sz="0" w:space="0" w:color="auto"/>
                                    <w:right w:val="none" w:sz="0" w:space="0" w:color="auto"/>
                                  </w:divBdr>
                                </w:div>
                                <w:div w:id="1961453364">
                                  <w:marLeft w:val="0"/>
                                  <w:marRight w:val="0"/>
                                  <w:marTop w:val="0"/>
                                  <w:marBottom w:val="0"/>
                                  <w:divBdr>
                                    <w:top w:val="none" w:sz="0" w:space="0" w:color="auto"/>
                                    <w:left w:val="none" w:sz="0" w:space="0" w:color="auto"/>
                                    <w:bottom w:val="none" w:sz="0" w:space="0" w:color="auto"/>
                                    <w:right w:val="none" w:sz="0" w:space="0" w:color="auto"/>
                                  </w:divBdr>
                                </w:div>
                                <w:div w:id="1269854644">
                                  <w:marLeft w:val="0"/>
                                  <w:marRight w:val="0"/>
                                  <w:marTop w:val="0"/>
                                  <w:marBottom w:val="0"/>
                                  <w:divBdr>
                                    <w:top w:val="none" w:sz="0" w:space="0" w:color="auto"/>
                                    <w:left w:val="none" w:sz="0" w:space="0" w:color="auto"/>
                                    <w:bottom w:val="none" w:sz="0" w:space="0" w:color="auto"/>
                                    <w:right w:val="none" w:sz="0" w:space="0" w:color="auto"/>
                                  </w:divBdr>
                                </w:div>
                                <w:div w:id="927739577">
                                  <w:marLeft w:val="0"/>
                                  <w:marRight w:val="0"/>
                                  <w:marTop w:val="0"/>
                                  <w:marBottom w:val="0"/>
                                  <w:divBdr>
                                    <w:top w:val="none" w:sz="0" w:space="0" w:color="auto"/>
                                    <w:left w:val="none" w:sz="0" w:space="0" w:color="auto"/>
                                    <w:bottom w:val="none" w:sz="0" w:space="0" w:color="auto"/>
                                    <w:right w:val="none" w:sz="0" w:space="0" w:color="auto"/>
                                  </w:divBdr>
                                </w:div>
                                <w:div w:id="192696610">
                                  <w:marLeft w:val="0"/>
                                  <w:marRight w:val="0"/>
                                  <w:marTop w:val="0"/>
                                  <w:marBottom w:val="0"/>
                                  <w:divBdr>
                                    <w:top w:val="none" w:sz="0" w:space="0" w:color="auto"/>
                                    <w:left w:val="none" w:sz="0" w:space="0" w:color="auto"/>
                                    <w:bottom w:val="none" w:sz="0" w:space="0" w:color="auto"/>
                                    <w:right w:val="none" w:sz="0" w:space="0" w:color="auto"/>
                                  </w:divBdr>
                                </w:div>
                                <w:div w:id="539785828">
                                  <w:marLeft w:val="0"/>
                                  <w:marRight w:val="0"/>
                                  <w:marTop w:val="0"/>
                                  <w:marBottom w:val="0"/>
                                  <w:divBdr>
                                    <w:top w:val="none" w:sz="0" w:space="0" w:color="auto"/>
                                    <w:left w:val="none" w:sz="0" w:space="0" w:color="auto"/>
                                    <w:bottom w:val="none" w:sz="0" w:space="0" w:color="auto"/>
                                    <w:right w:val="none" w:sz="0" w:space="0" w:color="auto"/>
                                  </w:divBdr>
                                </w:div>
                                <w:div w:id="1961569713">
                                  <w:marLeft w:val="0"/>
                                  <w:marRight w:val="0"/>
                                  <w:marTop w:val="0"/>
                                  <w:marBottom w:val="0"/>
                                  <w:divBdr>
                                    <w:top w:val="none" w:sz="0" w:space="0" w:color="auto"/>
                                    <w:left w:val="none" w:sz="0" w:space="0" w:color="auto"/>
                                    <w:bottom w:val="none" w:sz="0" w:space="0" w:color="auto"/>
                                    <w:right w:val="none" w:sz="0" w:space="0" w:color="auto"/>
                                  </w:divBdr>
                                </w:div>
                                <w:div w:id="1995447474">
                                  <w:marLeft w:val="0"/>
                                  <w:marRight w:val="0"/>
                                  <w:marTop w:val="0"/>
                                  <w:marBottom w:val="0"/>
                                  <w:divBdr>
                                    <w:top w:val="none" w:sz="0" w:space="0" w:color="auto"/>
                                    <w:left w:val="none" w:sz="0" w:space="0" w:color="auto"/>
                                    <w:bottom w:val="none" w:sz="0" w:space="0" w:color="auto"/>
                                    <w:right w:val="none" w:sz="0" w:space="0" w:color="auto"/>
                                  </w:divBdr>
                                </w:div>
                                <w:div w:id="2026667277">
                                  <w:marLeft w:val="0"/>
                                  <w:marRight w:val="0"/>
                                  <w:marTop w:val="0"/>
                                  <w:marBottom w:val="0"/>
                                  <w:divBdr>
                                    <w:top w:val="none" w:sz="0" w:space="0" w:color="auto"/>
                                    <w:left w:val="none" w:sz="0" w:space="0" w:color="auto"/>
                                    <w:bottom w:val="none" w:sz="0" w:space="0" w:color="auto"/>
                                    <w:right w:val="none" w:sz="0" w:space="0" w:color="auto"/>
                                  </w:divBdr>
                                </w:div>
                                <w:div w:id="2043087640">
                                  <w:marLeft w:val="0"/>
                                  <w:marRight w:val="0"/>
                                  <w:marTop w:val="0"/>
                                  <w:marBottom w:val="0"/>
                                  <w:divBdr>
                                    <w:top w:val="none" w:sz="0" w:space="0" w:color="auto"/>
                                    <w:left w:val="none" w:sz="0" w:space="0" w:color="auto"/>
                                    <w:bottom w:val="none" w:sz="0" w:space="0" w:color="auto"/>
                                    <w:right w:val="none" w:sz="0" w:space="0" w:color="auto"/>
                                  </w:divBdr>
                                </w:div>
                                <w:div w:id="523204838">
                                  <w:marLeft w:val="0"/>
                                  <w:marRight w:val="0"/>
                                  <w:marTop w:val="0"/>
                                  <w:marBottom w:val="0"/>
                                  <w:divBdr>
                                    <w:top w:val="none" w:sz="0" w:space="0" w:color="auto"/>
                                    <w:left w:val="none" w:sz="0" w:space="0" w:color="auto"/>
                                    <w:bottom w:val="none" w:sz="0" w:space="0" w:color="auto"/>
                                    <w:right w:val="none" w:sz="0" w:space="0" w:color="auto"/>
                                  </w:divBdr>
                                </w:div>
                                <w:div w:id="742946807">
                                  <w:marLeft w:val="0"/>
                                  <w:marRight w:val="0"/>
                                  <w:marTop w:val="0"/>
                                  <w:marBottom w:val="0"/>
                                  <w:divBdr>
                                    <w:top w:val="none" w:sz="0" w:space="0" w:color="auto"/>
                                    <w:left w:val="none" w:sz="0" w:space="0" w:color="auto"/>
                                    <w:bottom w:val="none" w:sz="0" w:space="0" w:color="auto"/>
                                    <w:right w:val="none" w:sz="0" w:space="0" w:color="auto"/>
                                  </w:divBdr>
                                </w:div>
                                <w:div w:id="2077167569">
                                  <w:marLeft w:val="0"/>
                                  <w:marRight w:val="0"/>
                                  <w:marTop w:val="0"/>
                                  <w:marBottom w:val="0"/>
                                  <w:divBdr>
                                    <w:top w:val="none" w:sz="0" w:space="0" w:color="auto"/>
                                    <w:left w:val="none" w:sz="0" w:space="0" w:color="auto"/>
                                    <w:bottom w:val="none" w:sz="0" w:space="0" w:color="auto"/>
                                    <w:right w:val="none" w:sz="0" w:space="0" w:color="auto"/>
                                  </w:divBdr>
                                </w:div>
                                <w:div w:id="12484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6682">
                          <w:marLeft w:val="0"/>
                          <w:marRight w:val="0"/>
                          <w:marTop w:val="0"/>
                          <w:marBottom w:val="0"/>
                          <w:divBdr>
                            <w:top w:val="none" w:sz="0" w:space="0" w:color="auto"/>
                            <w:left w:val="none" w:sz="0" w:space="0" w:color="auto"/>
                            <w:bottom w:val="none" w:sz="0" w:space="0" w:color="auto"/>
                            <w:right w:val="none" w:sz="0" w:space="0" w:color="auto"/>
                          </w:divBdr>
                          <w:divsChild>
                            <w:div w:id="308285250">
                              <w:marLeft w:val="0"/>
                              <w:marRight w:val="0"/>
                              <w:marTop w:val="0"/>
                              <w:marBottom w:val="0"/>
                              <w:divBdr>
                                <w:top w:val="none" w:sz="0" w:space="0" w:color="auto"/>
                                <w:left w:val="none" w:sz="0" w:space="0" w:color="auto"/>
                                <w:bottom w:val="none" w:sz="0" w:space="0" w:color="auto"/>
                                <w:right w:val="none" w:sz="0" w:space="0" w:color="auto"/>
                              </w:divBdr>
                              <w:divsChild>
                                <w:div w:id="1260338037">
                                  <w:marLeft w:val="0"/>
                                  <w:marRight w:val="0"/>
                                  <w:marTop w:val="0"/>
                                  <w:marBottom w:val="0"/>
                                  <w:divBdr>
                                    <w:top w:val="none" w:sz="0" w:space="0" w:color="auto"/>
                                    <w:left w:val="none" w:sz="0" w:space="0" w:color="auto"/>
                                    <w:bottom w:val="none" w:sz="0" w:space="0" w:color="auto"/>
                                    <w:right w:val="none" w:sz="0" w:space="0" w:color="auto"/>
                                  </w:divBdr>
                                </w:div>
                                <w:div w:id="160170243">
                                  <w:marLeft w:val="0"/>
                                  <w:marRight w:val="0"/>
                                  <w:marTop w:val="0"/>
                                  <w:marBottom w:val="0"/>
                                  <w:divBdr>
                                    <w:top w:val="none" w:sz="0" w:space="0" w:color="auto"/>
                                    <w:left w:val="none" w:sz="0" w:space="0" w:color="auto"/>
                                    <w:bottom w:val="none" w:sz="0" w:space="0" w:color="auto"/>
                                    <w:right w:val="none" w:sz="0" w:space="0" w:color="auto"/>
                                  </w:divBdr>
                                </w:div>
                                <w:div w:id="1343050110">
                                  <w:marLeft w:val="0"/>
                                  <w:marRight w:val="0"/>
                                  <w:marTop w:val="0"/>
                                  <w:marBottom w:val="0"/>
                                  <w:divBdr>
                                    <w:top w:val="none" w:sz="0" w:space="0" w:color="auto"/>
                                    <w:left w:val="none" w:sz="0" w:space="0" w:color="auto"/>
                                    <w:bottom w:val="none" w:sz="0" w:space="0" w:color="auto"/>
                                    <w:right w:val="none" w:sz="0" w:space="0" w:color="auto"/>
                                  </w:divBdr>
                                </w:div>
                                <w:div w:id="1816289587">
                                  <w:marLeft w:val="0"/>
                                  <w:marRight w:val="0"/>
                                  <w:marTop w:val="0"/>
                                  <w:marBottom w:val="0"/>
                                  <w:divBdr>
                                    <w:top w:val="none" w:sz="0" w:space="0" w:color="auto"/>
                                    <w:left w:val="none" w:sz="0" w:space="0" w:color="auto"/>
                                    <w:bottom w:val="none" w:sz="0" w:space="0" w:color="auto"/>
                                    <w:right w:val="none" w:sz="0" w:space="0" w:color="auto"/>
                                  </w:divBdr>
                                </w:div>
                                <w:div w:id="87624648">
                                  <w:marLeft w:val="0"/>
                                  <w:marRight w:val="0"/>
                                  <w:marTop w:val="0"/>
                                  <w:marBottom w:val="0"/>
                                  <w:divBdr>
                                    <w:top w:val="none" w:sz="0" w:space="0" w:color="auto"/>
                                    <w:left w:val="none" w:sz="0" w:space="0" w:color="auto"/>
                                    <w:bottom w:val="none" w:sz="0" w:space="0" w:color="auto"/>
                                    <w:right w:val="none" w:sz="0" w:space="0" w:color="auto"/>
                                  </w:divBdr>
                                </w:div>
                                <w:div w:id="2003968373">
                                  <w:marLeft w:val="0"/>
                                  <w:marRight w:val="0"/>
                                  <w:marTop w:val="0"/>
                                  <w:marBottom w:val="0"/>
                                  <w:divBdr>
                                    <w:top w:val="none" w:sz="0" w:space="0" w:color="auto"/>
                                    <w:left w:val="none" w:sz="0" w:space="0" w:color="auto"/>
                                    <w:bottom w:val="none" w:sz="0" w:space="0" w:color="auto"/>
                                    <w:right w:val="none" w:sz="0" w:space="0" w:color="auto"/>
                                  </w:divBdr>
                                </w:div>
                                <w:div w:id="485051484">
                                  <w:marLeft w:val="0"/>
                                  <w:marRight w:val="0"/>
                                  <w:marTop w:val="0"/>
                                  <w:marBottom w:val="0"/>
                                  <w:divBdr>
                                    <w:top w:val="none" w:sz="0" w:space="0" w:color="auto"/>
                                    <w:left w:val="none" w:sz="0" w:space="0" w:color="auto"/>
                                    <w:bottom w:val="none" w:sz="0" w:space="0" w:color="auto"/>
                                    <w:right w:val="none" w:sz="0" w:space="0" w:color="auto"/>
                                  </w:divBdr>
                                </w:div>
                                <w:div w:id="179664153">
                                  <w:marLeft w:val="0"/>
                                  <w:marRight w:val="0"/>
                                  <w:marTop w:val="0"/>
                                  <w:marBottom w:val="0"/>
                                  <w:divBdr>
                                    <w:top w:val="none" w:sz="0" w:space="0" w:color="auto"/>
                                    <w:left w:val="none" w:sz="0" w:space="0" w:color="auto"/>
                                    <w:bottom w:val="none" w:sz="0" w:space="0" w:color="auto"/>
                                    <w:right w:val="none" w:sz="0" w:space="0" w:color="auto"/>
                                  </w:divBdr>
                                </w:div>
                                <w:div w:id="1955016460">
                                  <w:marLeft w:val="0"/>
                                  <w:marRight w:val="0"/>
                                  <w:marTop w:val="0"/>
                                  <w:marBottom w:val="0"/>
                                  <w:divBdr>
                                    <w:top w:val="none" w:sz="0" w:space="0" w:color="auto"/>
                                    <w:left w:val="none" w:sz="0" w:space="0" w:color="auto"/>
                                    <w:bottom w:val="none" w:sz="0" w:space="0" w:color="auto"/>
                                    <w:right w:val="none" w:sz="0" w:space="0" w:color="auto"/>
                                  </w:divBdr>
                                </w:div>
                                <w:div w:id="1754547087">
                                  <w:marLeft w:val="0"/>
                                  <w:marRight w:val="0"/>
                                  <w:marTop w:val="0"/>
                                  <w:marBottom w:val="0"/>
                                  <w:divBdr>
                                    <w:top w:val="none" w:sz="0" w:space="0" w:color="auto"/>
                                    <w:left w:val="none" w:sz="0" w:space="0" w:color="auto"/>
                                    <w:bottom w:val="none" w:sz="0" w:space="0" w:color="auto"/>
                                    <w:right w:val="none" w:sz="0" w:space="0" w:color="auto"/>
                                  </w:divBdr>
                                </w:div>
                                <w:div w:id="1931354651">
                                  <w:marLeft w:val="0"/>
                                  <w:marRight w:val="0"/>
                                  <w:marTop w:val="0"/>
                                  <w:marBottom w:val="0"/>
                                  <w:divBdr>
                                    <w:top w:val="none" w:sz="0" w:space="0" w:color="auto"/>
                                    <w:left w:val="none" w:sz="0" w:space="0" w:color="auto"/>
                                    <w:bottom w:val="none" w:sz="0" w:space="0" w:color="auto"/>
                                    <w:right w:val="none" w:sz="0" w:space="0" w:color="auto"/>
                                  </w:divBdr>
                                </w:div>
                                <w:div w:id="1782413069">
                                  <w:marLeft w:val="0"/>
                                  <w:marRight w:val="0"/>
                                  <w:marTop w:val="0"/>
                                  <w:marBottom w:val="0"/>
                                  <w:divBdr>
                                    <w:top w:val="none" w:sz="0" w:space="0" w:color="auto"/>
                                    <w:left w:val="none" w:sz="0" w:space="0" w:color="auto"/>
                                    <w:bottom w:val="none" w:sz="0" w:space="0" w:color="auto"/>
                                    <w:right w:val="none" w:sz="0" w:space="0" w:color="auto"/>
                                  </w:divBdr>
                                </w:div>
                                <w:div w:id="1818960561">
                                  <w:marLeft w:val="0"/>
                                  <w:marRight w:val="0"/>
                                  <w:marTop w:val="0"/>
                                  <w:marBottom w:val="0"/>
                                  <w:divBdr>
                                    <w:top w:val="none" w:sz="0" w:space="0" w:color="auto"/>
                                    <w:left w:val="none" w:sz="0" w:space="0" w:color="auto"/>
                                    <w:bottom w:val="none" w:sz="0" w:space="0" w:color="auto"/>
                                    <w:right w:val="none" w:sz="0" w:space="0" w:color="auto"/>
                                  </w:divBdr>
                                </w:div>
                                <w:div w:id="19746774">
                                  <w:marLeft w:val="0"/>
                                  <w:marRight w:val="0"/>
                                  <w:marTop w:val="0"/>
                                  <w:marBottom w:val="0"/>
                                  <w:divBdr>
                                    <w:top w:val="none" w:sz="0" w:space="0" w:color="auto"/>
                                    <w:left w:val="none" w:sz="0" w:space="0" w:color="auto"/>
                                    <w:bottom w:val="none" w:sz="0" w:space="0" w:color="auto"/>
                                    <w:right w:val="none" w:sz="0" w:space="0" w:color="auto"/>
                                  </w:divBdr>
                                </w:div>
                                <w:div w:id="1774012118">
                                  <w:marLeft w:val="0"/>
                                  <w:marRight w:val="0"/>
                                  <w:marTop w:val="0"/>
                                  <w:marBottom w:val="0"/>
                                  <w:divBdr>
                                    <w:top w:val="none" w:sz="0" w:space="0" w:color="auto"/>
                                    <w:left w:val="none" w:sz="0" w:space="0" w:color="auto"/>
                                    <w:bottom w:val="none" w:sz="0" w:space="0" w:color="auto"/>
                                    <w:right w:val="none" w:sz="0" w:space="0" w:color="auto"/>
                                  </w:divBdr>
                                </w:div>
                                <w:div w:id="403453106">
                                  <w:marLeft w:val="0"/>
                                  <w:marRight w:val="0"/>
                                  <w:marTop w:val="0"/>
                                  <w:marBottom w:val="0"/>
                                  <w:divBdr>
                                    <w:top w:val="none" w:sz="0" w:space="0" w:color="auto"/>
                                    <w:left w:val="none" w:sz="0" w:space="0" w:color="auto"/>
                                    <w:bottom w:val="none" w:sz="0" w:space="0" w:color="auto"/>
                                    <w:right w:val="none" w:sz="0" w:space="0" w:color="auto"/>
                                  </w:divBdr>
                                </w:div>
                                <w:div w:id="833105383">
                                  <w:marLeft w:val="0"/>
                                  <w:marRight w:val="0"/>
                                  <w:marTop w:val="0"/>
                                  <w:marBottom w:val="0"/>
                                  <w:divBdr>
                                    <w:top w:val="none" w:sz="0" w:space="0" w:color="auto"/>
                                    <w:left w:val="none" w:sz="0" w:space="0" w:color="auto"/>
                                    <w:bottom w:val="none" w:sz="0" w:space="0" w:color="auto"/>
                                    <w:right w:val="none" w:sz="0" w:space="0" w:color="auto"/>
                                  </w:divBdr>
                                </w:div>
                                <w:div w:id="386608074">
                                  <w:marLeft w:val="0"/>
                                  <w:marRight w:val="0"/>
                                  <w:marTop w:val="0"/>
                                  <w:marBottom w:val="0"/>
                                  <w:divBdr>
                                    <w:top w:val="none" w:sz="0" w:space="0" w:color="auto"/>
                                    <w:left w:val="none" w:sz="0" w:space="0" w:color="auto"/>
                                    <w:bottom w:val="none" w:sz="0" w:space="0" w:color="auto"/>
                                    <w:right w:val="none" w:sz="0" w:space="0" w:color="auto"/>
                                  </w:divBdr>
                                </w:div>
                                <w:div w:id="1791512686">
                                  <w:marLeft w:val="0"/>
                                  <w:marRight w:val="0"/>
                                  <w:marTop w:val="0"/>
                                  <w:marBottom w:val="0"/>
                                  <w:divBdr>
                                    <w:top w:val="none" w:sz="0" w:space="0" w:color="auto"/>
                                    <w:left w:val="none" w:sz="0" w:space="0" w:color="auto"/>
                                    <w:bottom w:val="none" w:sz="0" w:space="0" w:color="auto"/>
                                    <w:right w:val="none" w:sz="0" w:space="0" w:color="auto"/>
                                  </w:divBdr>
                                </w:div>
                                <w:div w:id="450591805">
                                  <w:marLeft w:val="0"/>
                                  <w:marRight w:val="0"/>
                                  <w:marTop w:val="0"/>
                                  <w:marBottom w:val="0"/>
                                  <w:divBdr>
                                    <w:top w:val="none" w:sz="0" w:space="0" w:color="auto"/>
                                    <w:left w:val="none" w:sz="0" w:space="0" w:color="auto"/>
                                    <w:bottom w:val="none" w:sz="0" w:space="0" w:color="auto"/>
                                    <w:right w:val="none" w:sz="0" w:space="0" w:color="auto"/>
                                  </w:divBdr>
                                </w:div>
                                <w:div w:id="1633249921">
                                  <w:marLeft w:val="0"/>
                                  <w:marRight w:val="0"/>
                                  <w:marTop w:val="0"/>
                                  <w:marBottom w:val="0"/>
                                  <w:divBdr>
                                    <w:top w:val="none" w:sz="0" w:space="0" w:color="auto"/>
                                    <w:left w:val="none" w:sz="0" w:space="0" w:color="auto"/>
                                    <w:bottom w:val="none" w:sz="0" w:space="0" w:color="auto"/>
                                    <w:right w:val="none" w:sz="0" w:space="0" w:color="auto"/>
                                  </w:divBdr>
                                </w:div>
                                <w:div w:id="48650316">
                                  <w:marLeft w:val="0"/>
                                  <w:marRight w:val="0"/>
                                  <w:marTop w:val="0"/>
                                  <w:marBottom w:val="0"/>
                                  <w:divBdr>
                                    <w:top w:val="none" w:sz="0" w:space="0" w:color="auto"/>
                                    <w:left w:val="none" w:sz="0" w:space="0" w:color="auto"/>
                                    <w:bottom w:val="none" w:sz="0" w:space="0" w:color="auto"/>
                                    <w:right w:val="none" w:sz="0" w:space="0" w:color="auto"/>
                                  </w:divBdr>
                                </w:div>
                                <w:div w:id="58402254">
                                  <w:marLeft w:val="0"/>
                                  <w:marRight w:val="0"/>
                                  <w:marTop w:val="0"/>
                                  <w:marBottom w:val="0"/>
                                  <w:divBdr>
                                    <w:top w:val="none" w:sz="0" w:space="0" w:color="auto"/>
                                    <w:left w:val="none" w:sz="0" w:space="0" w:color="auto"/>
                                    <w:bottom w:val="none" w:sz="0" w:space="0" w:color="auto"/>
                                    <w:right w:val="none" w:sz="0" w:space="0" w:color="auto"/>
                                  </w:divBdr>
                                </w:div>
                                <w:div w:id="1396195753">
                                  <w:marLeft w:val="0"/>
                                  <w:marRight w:val="0"/>
                                  <w:marTop w:val="0"/>
                                  <w:marBottom w:val="0"/>
                                  <w:divBdr>
                                    <w:top w:val="none" w:sz="0" w:space="0" w:color="auto"/>
                                    <w:left w:val="none" w:sz="0" w:space="0" w:color="auto"/>
                                    <w:bottom w:val="none" w:sz="0" w:space="0" w:color="auto"/>
                                    <w:right w:val="none" w:sz="0" w:space="0" w:color="auto"/>
                                  </w:divBdr>
                                </w:div>
                                <w:div w:id="2141073757">
                                  <w:marLeft w:val="0"/>
                                  <w:marRight w:val="0"/>
                                  <w:marTop w:val="0"/>
                                  <w:marBottom w:val="0"/>
                                  <w:divBdr>
                                    <w:top w:val="none" w:sz="0" w:space="0" w:color="auto"/>
                                    <w:left w:val="none" w:sz="0" w:space="0" w:color="auto"/>
                                    <w:bottom w:val="none" w:sz="0" w:space="0" w:color="auto"/>
                                    <w:right w:val="none" w:sz="0" w:space="0" w:color="auto"/>
                                  </w:divBdr>
                                </w:div>
                                <w:div w:id="1493645522">
                                  <w:marLeft w:val="0"/>
                                  <w:marRight w:val="0"/>
                                  <w:marTop w:val="0"/>
                                  <w:marBottom w:val="0"/>
                                  <w:divBdr>
                                    <w:top w:val="none" w:sz="0" w:space="0" w:color="auto"/>
                                    <w:left w:val="none" w:sz="0" w:space="0" w:color="auto"/>
                                    <w:bottom w:val="none" w:sz="0" w:space="0" w:color="auto"/>
                                    <w:right w:val="none" w:sz="0" w:space="0" w:color="auto"/>
                                  </w:divBdr>
                                </w:div>
                                <w:div w:id="1462764598">
                                  <w:marLeft w:val="0"/>
                                  <w:marRight w:val="0"/>
                                  <w:marTop w:val="0"/>
                                  <w:marBottom w:val="0"/>
                                  <w:divBdr>
                                    <w:top w:val="none" w:sz="0" w:space="0" w:color="auto"/>
                                    <w:left w:val="none" w:sz="0" w:space="0" w:color="auto"/>
                                    <w:bottom w:val="none" w:sz="0" w:space="0" w:color="auto"/>
                                    <w:right w:val="none" w:sz="0" w:space="0" w:color="auto"/>
                                  </w:divBdr>
                                </w:div>
                                <w:div w:id="314380364">
                                  <w:marLeft w:val="0"/>
                                  <w:marRight w:val="0"/>
                                  <w:marTop w:val="0"/>
                                  <w:marBottom w:val="0"/>
                                  <w:divBdr>
                                    <w:top w:val="none" w:sz="0" w:space="0" w:color="auto"/>
                                    <w:left w:val="none" w:sz="0" w:space="0" w:color="auto"/>
                                    <w:bottom w:val="none" w:sz="0" w:space="0" w:color="auto"/>
                                    <w:right w:val="none" w:sz="0" w:space="0" w:color="auto"/>
                                  </w:divBdr>
                                </w:div>
                                <w:div w:id="1342049994">
                                  <w:marLeft w:val="0"/>
                                  <w:marRight w:val="0"/>
                                  <w:marTop w:val="0"/>
                                  <w:marBottom w:val="0"/>
                                  <w:divBdr>
                                    <w:top w:val="none" w:sz="0" w:space="0" w:color="auto"/>
                                    <w:left w:val="none" w:sz="0" w:space="0" w:color="auto"/>
                                    <w:bottom w:val="none" w:sz="0" w:space="0" w:color="auto"/>
                                    <w:right w:val="none" w:sz="0" w:space="0" w:color="auto"/>
                                  </w:divBdr>
                                </w:div>
                                <w:div w:id="1419331962">
                                  <w:marLeft w:val="0"/>
                                  <w:marRight w:val="0"/>
                                  <w:marTop w:val="0"/>
                                  <w:marBottom w:val="0"/>
                                  <w:divBdr>
                                    <w:top w:val="none" w:sz="0" w:space="0" w:color="auto"/>
                                    <w:left w:val="none" w:sz="0" w:space="0" w:color="auto"/>
                                    <w:bottom w:val="none" w:sz="0" w:space="0" w:color="auto"/>
                                    <w:right w:val="none" w:sz="0" w:space="0" w:color="auto"/>
                                  </w:divBdr>
                                </w:div>
                                <w:div w:id="2038579095">
                                  <w:marLeft w:val="0"/>
                                  <w:marRight w:val="0"/>
                                  <w:marTop w:val="0"/>
                                  <w:marBottom w:val="0"/>
                                  <w:divBdr>
                                    <w:top w:val="none" w:sz="0" w:space="0" w:color="auto"/>
                                    <w:left w:val="none" w:sz="0" w:space="0" w:color="auto"/>
                                    <w:bottom w:val="none" w:sz="0" w:space="0" w:color="auto"/>
                                    <w:right w:val="none" w:sz="0" w:space="0" w:color="auto"/>
                                  </w:divBdr>
                                </w:div>
                                <w:div w:id="562176097">
                                  <w:marLeft w:val="0"/>
                                  <w:marRight w:val="0"/>
                                  <w:marTop w:val="0"/>
                                  <w:marBottom w:val="0"/>
                                  <w:divBdr>
                                    <w:top w:val="none" w:sz="0" w:space="0" w:color="auto"/>
                                    <w:left w:val="none" w:sz="0" w:space="0" w:color="auto"/>
                                    <w:bottom w:val="none" w:sz="0" w:space="0" w:color="auto"/>
                                    <w:right w:val="none" w:sz="0" w:space="0" w:color="auto"/>
                                  </w:divBdr>
                                </w:div>
                                <w:div w:id="1152479592">
                                  <w:marLeft w:val="0"/>
                                  <w:marRight w:val="0"/>
                                  <w:marTop w:val="0"/>
                                  <w:marBottom w:val="0"/>
                                  <w:divBdr>
                                    <w:top w:val="none" w:sz="0" w:space="0" w:color="auto"/>
                                    <w:left w:val="none" w:sz="0" w:space="0" w:color="auto"/>
                                    <w:bottom w:val="none" w:sz="0" w:space="0" w:color="auto"/>
                                    <w:right w:val="none" w:sz="0" w:space="0" w:color="auto"/>
                                  </w:divBdr>
                                </w:div>
                                <w:div w:id="1567062180">
                                  <w:marLeft w:val="0"/>
                                  <w:marRight w:val="0"/>
                                  <w:marTop w:val="0"/>
                                  <w:marBottom w:val="0"/>
                                  <w:divBdr>
                                    <w:top w:val="none" w:sz="0" w:space="0" w:color="auto"/>
                                    <w:left w:val="none" w:sz="0" w:space="0" w:color="auto"/>
                                    <w:bottom w:val="none" w:sz="0" w:space="0" w:color="auto"/>
                                    <w:right w:val="none" w:sz="0" w:space="0" w:color="auto"/>
                                  </w:divBdr>
                                </w:div>
                                <w:div w:id="1472357912">
                                  <w:marLeft w:val="0"/>
                                  <w:marRight w:val="0"/>
                                  <w:marTop w:val="0"/>
                                  <w:marBottom w:val="0"/>
                                  <w:divBdr>
                                    <w:top w:val="none" w:sz="0" w:space="0" w:color="auto"/>
                                    <w:left w:val="none" w:sz="0" w:space="0" w:color="auto"/>
                                    <w:bottom w:val="none" w:sz="0" w:space="0" w:color="auto"/>
                                    <w:right w:val="none" w:sz="0" w:space="0" w:color="auto"/>
                                  </w:divBdr>
                                </w:div>
                                <w:div w:id="1051148892">
                                  <w:marLeft w:val="0"/>
                                  <w:marRight w:val="0"/>
                                  <w:marTop w:val="0"/>
                                  <w:marBottom w:val="0"/>
                                  <w:divBdr>
                                    <w:top w:val="none" w:sz="0" w:space="0" w:color="auto"/>
                                    <w:left w:val="none" w:sz="0" w:space="0" w:color="auto"/>
                                    <w:bottom w:val="none" w:sz="0" w:space="0" w:color="auto"/>
                                    <w:right w:val="none" w:sz="0" w:space="0" w:color="auto"/>
                                  </w:divBdr>
                                </w:div>
                                <w:div w:id="1831751415">
                                  <w:marLeft w:val="0"/>
                                  <w:marRight w:val="0"/>
                                  <w:marTop w:val="0"/>
                                  <w:marBottom w:val="0"/>
                                  <w:divBdr>
                                    <w:top w:val="none" w:sz="0" w:space="0" w:color="auto"/>
                                    <w:left w:val="none" w:sz="0" w:space="0" w:color="auto"/>
                                    <w:bottom w:val="none" w:sz="0" w:space="0" w:color="auto"/>
                                    <w:right w:val="none" w:sz="0" w:space="0" w:color="auto"/>
                                  </w:divBdr>
                                </w:div>
                                <w:div w:id="2072969414">
                                  <w:marLeft w:val="0"/>
                                  <w:marRight w:val="0"/>
                                  <w:marTop w:val="0"/>
                                  <w:marBottom w:val="0"/>
                                  <w:divBdr>
                                    <w:top w:val="none" w:sz="0" w:space="0" w:color="auto"/>
                                    <w:left w:val="none" w:sz="0" w:space="0" w:color="auto"/>
                                    <w:bottom w:val="none" w:sz="0" w:space="0" w:color="auto"/>
                                    <w:right w:val="none" w:sz="0" w:space="0" w:color="auto"/>
                                  </w:divBdr>
                                </w:div>
                                <w:div w:id="1021475546">
                                  <w:marLeft w:val="0"/>
                                  <w:marRight w:val="0"/>
                                  <w:marTop w:val="0"/>
                                  <w:marBottom w:val="0"/>
                                  <w:divBdr>
                                    <w:top w:val="none" w:sz="0" w:space="0" w:color="auto"/>
                                    <w:left w:val="none" w:sz="0" w:space="0" w:color="auto"/>
                                    <w:bottom w:val="none" w:sz="0" w:space="0" w:color="auto"/>
                                    <w:right w:val="none" w:sz="0" w:space="0" w:color="auto"/>
                                  </w:divBdr>
                                </w:div>
                                <w:div w:id="660814946">
                                  <w:marLeft w:val="0"/>
                                  <w:marRight w:val="0"/>
                                  <w:marTop w:val="0"/>
                                  <w:marBottom w:val="0"/>
                                  <w:divBdr>
                                    <w:top w:val="none" w:sz="0" w:space="0" w:color="auto"/>
                                    <w:left w:val="none" w:sz="0" w:space="0" w:color="auto"/>
                                    <w:bottom w:val="none" w:sz="0" w:space="0" w:color="auto"/>
                                    <w:right w:val="none" w:sz="0" w:space="0" w:color="auto"/>
                                  </w:divBdr>
                                </w:div>
                                <w:div w:id="588807234">
                                  <w:marLeft w:val="0"/>
                                  <w:marRight w:val="0"/>
                                  <w:marTop w:val="0"/>
                                  <w:marBottom w:val="0"/>
                                  <w:divBdr>
                                    <w:top w:val="none" w:sz="0" w:space="0" w:color="auto"/>
                                    <w:left w:val="none" w:sz="0" w:space="0" w:color="auto"/>
                                    <w:bottom w:val="none" w:sz="0" w:space="0" w:color="auto"/>
                                    <w:right w:val="none" w:sz="0" w:space="0" w:color="auto"/>
                                  </w:divBdr>
                                </w:div>
                                <w:div w:id="285357044">
                                  <w:marLeft w:val="0"/>
                                  <w:marRight w:val="0"/>
                                  <w:marTop w:val="0"/>
                                  <w:marBottom w:val="0"/>
                                  <w:divBdr>
                                    <w:top w:val="none" w:sz="0" w:space="0" w:color="auto"/>
                                    <w:left w:val="none" w:sz="0" w:space="0" w:color="auto"/>
                                    <w:bottom w:val="none" w:sz="0" w:space="0" w:color="auto"/>
                                    <w:right w:val="none" w:sz="0" w:space="0" w:color="auto"/>
                                  </w:divBdr>
                                </w:div>
                                <w:div w:id="906067434">
                                  <w:marLeft w:val="0"/>
                                  <w:marRight w:val="0"/>
                                  <w:marTop w:val="0"/>
                                  <w:marBottom w:val="0"/>
                                  <w:divBdr>
                                    <w:top w:val="none" w:sz="0" w:space="0" w:color="auto"/>
                                    <w:left w:val="none" w:sz="0" w:space="0" w:color="auto"/>
                                    <w:bottom w:val="none" w:sz="0" w:space="0" w:color="auto"/>
                                    <w:right w:val="none" w:sz="0" w:space="0" w:color="auto"/>
                                  </w:divBdr>
                                </w:div>
                                <w:div w:id="817651579">
                                  <w:marLeft w:val="0"/>
                                  <w:marRight w:val="0"/>
                                  <w:marTop w:val="0"/>
                                  <w:marBottom w:val="0"/>
                                  <w:divBdr>
                                    <w:top w:val="none" w:sz="0" w:space="0" w:color="auto"/>
                                    <w:left w:val="none" w:sz="0" w:space="0" w:color="auto"/>
                                    <w:bottom w:val="none" w:sz="0" w:space="0" w:color="auto"/>
                                    <w:right w:val="none" w:sz="0" w:space="0" w:color="auto"/>
                                  </w:divBdr>
                                </w:div>
                                <w:div w:id="217133188">
                                  <w:marLeft w:val="0"/>
                                  <w:marRight w:val="0"/>
                                  <w:marTop w:val="0"/>
                                  <w:marBottom w:val="0"/>
                                  <w:divBdr>
                                    <w:top w:val="none" w:sz="0" w:space="0" w:color="auto"/>
                                    <w:left w:val="none" w:sz="0" w:space="0" w:color="auto"/>
                                    <w:bottom w:val="none" w:sz="0" w:space="0" w:color="auto"/>
                                    <w:right w:val="none" w:sz="0" w:space="0" w:color="auto"/>
                                  </w:divBdr>
                                </w:div>
                                <w:div w:id="1073508806">
                                  <w:marLeft w:val="0"/>
                                  <w:marRight w:val="0"/>
                                  <w:marTop w:val="0"/>
                                  <w:marBottom w:val="0"/>
                                  <w:divBdr>
                                    <w:top w:val="none" w:sz="0" w:space="0" w:color="auto"/>
                                    <w:left w:val="none" w:sz="0" w:space="0" w:color="auto"/>
                                    <w:bottom w:val="none" w:sz="0" w:space="0" w:color="auto"/>
                                    <w:right w:val="none" w:sz="0" w:space="0" w:color="auto"/>
                                  </w:divBdr>
                                </w:div>
                                <w:div w:id="1853953199">
                                  <w:marLeft w:val="0"/>
                                  <w:marRight w:val="0"/>
                                  <w:marTop w:val="0"/>
                                  <w:marBottom w:val="0"/>
                                  <w:divBdr>
                                    <w:top w:val="none" w:sz="0" w:space="0" w:color="auto"/>
                                    <w:left w:val="none" w:sz="0" w:space="0" w:color="auto"/>
                                    <w:bottom w:val="none" w:sz="0" w:space="0" w:color="auto"/>
                                    <w:right w:val="none" w:sz="0" w:space="0" w:color="auto"/>
                                  </w:divBdr>
                                </w:div>
                                <w:div w:id="494228730">
                                  <w:marLeft w:val="0"/>
                                  <w:marRight w:val="0"/>
                                  <w:marTop w:val="0"/>
                                  <w:marBottom w:val="0"/>
                                  <w:divBdr>
                                    <w:top w:val="none" w:sz="0" w:space="0" w:color="auto"/>
                                    <w:left w:val="none" w:sz="0" w:space="0" w:color="auto"/>
                                    <w:bottom w:val="none" w:sz="0" w:space="0" w:color="auto"/>
                                    <w:right w:val="none" w:sz="0" w:space="0" w:color="auto"/>
                                  </w:divBdr>
                                </w:div>
                                <w:div w:id="520124918">
                                  <w:marLeft w:val="0"/>
                                  <w:marRight w:val="0"/>
                                  <w:marTop w:val="0"/>
                                  <w:marBottom w:val="0"/>
                                  <w:divBdr>
                                    <w:top w:val="none" w:sz="0" w:space="0" w:color="auto"/>
                                    <w:left w:val="none" w:sz="0" w:space="0" w:color="auto"/>
                                    <w:bottom w:val="none" w:sz="0" w:space="0" w:color="auto"/>
                                    <w:right w:val="none" w:sz="0" w:space="0" w:color="auto"/>
                                  </w:divBdr>
                                </w:div>
                                <w:div w:id="1807430373">
                                  <w:marLeft w:val="0"/>
                                  <w:marRight w:val="0"/>
                                  <w:marTop w:val="0"/>
                                  <w:marBottom w:val="0"/>
                                  <w:divBdr>
                                    <w:top w:val="none" w:sz="0" w:space="0" w:color="auto"/>
                                    <w:left w:val="none" w:sz="0" w:space="0" w:color="auto"/>
                                    <w:bottom w:val="none" w:sz="0" w:space="0" w:color="auto"/>
                                    <w:right w:val="none" w:sz="0" w:space="0" w:color="auto"/>
                                  </w:divBdr>
                                </w:div>
                                <w:div w:id="342704148">
                                  <w:marLeft w:val="0"/>
                                  <w:marRight w:val="0"/>
                                  <w:marTop w:val="0"/>
                                  <w:marBottom w:val="0"/>
                                  <w:divBdr>
                                    <w:top w:val="none" w:sz="0" w:space="0" w:color="auto"/>
                                    <w:left w:val="none" w:sz="0" w:space="0" w:color="auto"/>
                                    <w:bottom w:val="none" w:sz="0" w:space="0" w:color="auto"/>
                                    <w:right w:val="none" w:sz="0" w:space="0" w:color="auto"/>
                                  </w:divBdr>
                                </w:div>
                                <w:div w:id="1313414081">
                                  <w:marLeft w:val="0"/>
                                  <w:marRight w:val="0"/>
                                  <w:marTop w:val="0"/>
                                  <w:marBottom w:val="0"/>
                                  <w:divBdr>
                                    <w:top w:val="none" w:sz="0" w:space="0" w:color="auto"/>
                                    <w:left w:val="none" w:sz="0" w:space="0" w:color="auto"/>
                                    <w:bottom w:val="none" w:sz="0" w:space="0" w:color="auto"/>
                                    <w:right w:val="none" w:sz="0" w:space="0" w:color="auto"/>
                                  </w:divBdr>
                                </w:div>
                                <w:div w:id="1323705993">
                                  <w:marLeft w:val="0"/>
                                  <w:marRight w:val="0"/>
                                  <w:marTop w:val="0"/>
                                  <w:marBottom w:val="0"/>
                                  <w:divBdr>
                                    <w:top w:val="none" w:sz="0" w:space="0" w:color="auto"/>
                                    <w:left w:val="none" w:sz="0" w:space="0" w:color="auto"/>
                                    <w:bottom w:val="none" w:sz="0" w:space="0" w:color="auto"/>
                                    <w:right w:val="none" w:sz="0" w:space="0" w:color="auto"/>
                                  </w:divBdr>
                                </w:div>
                                <w:div w:id="1685475902">
                                  <w:marLeft w:val="0"/>
                                  <w:marRight w:val="0"/>
                                  <w:marTop w:val="0"/>
                                  <w:marBottom w:val="0"/>
                                  <w:divBdr>
                                    <w:top w:val="none" w:sz="0" w:space="0" w:color="auto"/>
                                    <w:left w:val="none" w:sz="0" w:space="0" w:color="auto"/>
                                    <w:bottom w:val="none" w:sz="0" w:space="0" w:color="auto"/>
                                    <w:right w:val="none" w:sz="0" w:space="0" w:color="auto"/>
                                  </w:divBdr>
                                </w:div>
                                <w:div w:id="1157185249">
                                  <w:marLeft w:val="0"/>
                                  <w:marRight w:val="0"/>
                                  <w:marTop w:val="0"/>
                                  <w:marBottom w:val="0"/>
                                  <w:divBdr>
                                    <w:top w:val="none" w:sz="0" w:space="0" w:color="auto"/>
                                    <w:left w:val="none" w:sz="0" w:space="0" w:color="auto"/>
                                    <w:bottom w:val="none" w:sz="0" w:space="0" w:color="auto"/>
                                    <w:right w:val="none" w:sz="0" w:space="0" w:color="auto"/>
                                  </w:divBdr>
                                </w:div>
                                <w:div w:id="1617715452">
                                  <w:marLeft w:val="0"/>
                                  <w:marRight w:val="0"/>
                                  <w:marTop w:val="0"/>
                                  <w:marBottom w:val="0"/>
                                  <w:divBdr>
                                    <w:top w:val="none" w:sz="0" w:space="0" w:color="auto"/>
                                    <w:left w:val="none" w:sz="0" w:space="0" w:color="auto"/>
                                    <w:bottom w:val="none" w:sz="0" w:space="0" w:color="auto"/>
                                    <w:right w:val="none" w:sz="0" w:space="0" w:color="auto"/>
                                  </w:divBdr>
                                </w:div>
                                <w:div w:id="1247767854">
                                  <w:marLeft w:val="0"/>
                                  <w:marRight w:val="0"/>
                                  <w:marTop w:val="0"/>
                                  <w:marBottom w:val="0"/>
                                  <w:divBdr>
                                    <w:top w:val="none" w:sz="0" w:space="0" w:color="auto"/>
                                    <w:left w:val="none" w:sz="0" w:space="0" w:color="auto"/>
                                    <w:bottom w:val="none" w:sz="0" w:space="0" w:color="auto"/>
                                    <w:right w:val="none" w:sz="0" w:space="0" w:color="auto"/>
                                  </w:divBdr>
                                </w:div>
                                <w:div w:id="827676661">
                                  <w:marLeft w:val="0"/>
                                  <w:marRight w:val="0"/>
                                  <w:marTop w:val="0"/>
                                  <w:marBottom w:val="0"/>
                                  <w:divBdr>
                                    <w:top w:val="none" w:sz="0" w:space="0" w:color="auto"/>
                                    <w:left w:val="none" w:sz="0" w:space="0" w:color="auto"/>
                                    <w:bottom w:val="none" w:sz="0" w:space="0" w:color="auto"/>
                                    <w:right w:val="none" w:sz="0" w:space="0" w:color="auto"/>
                                  </w:divBdr>
                                </w:div>
                                <w:div w:id="1866138215">
                                  <w:marLeft w:val="0"/>
                                  <w:marRight w:val="0"/>
                                  <w:marTop w:val="0"/>
                                  <w:marBottom w:val="0"/>
                                  <w:divBdr>
                                    <w:top w:val="none" w:sz="0" w:space="0" w:color="auto"/>
                                    <w:left w:val="none" w:sz="0" w:space="0" w:color="auto"/>
                                    <w:bottom w:val="none" w:sz="0" w:space="0" w:color="auto"/>
                                    <w:right w:val="none" w:sz="0" w:space="0" w:color="auto"/>
                                  </w:divBdr>
                                </w:div>
                                <w:div w:id="1063530955">
                                  <w:marLeft w:val="0"/>
                                  <w:marRight w:val="0"/>
                                  <w:marTop w:val="0"/>
                                  <w:marBottom w:val="0"/>
                                  <w:divBdr>
                                    <w:top w:val="none" w:sz="0" w:space="0" w:color="auto"/>
                                    <w:left w:val="none" w:sz="0" w:space="0" w:color="auto"/>
                                    <w:bottom w:val="none" w:sz="0" w:space="0" w:color="auto"/>
                                    <w:right w:val="none" w:sz="0" w:space="0" w:color="auto"/>
                                  </w:divBdr>
                                </w:div>
                                <w:div w:id="1350259598">
                                  <w:marLeft w:val="0"/>
                                  <w:marRight w:val="0"/>
                                  <w:marTop w:val="0"/>
                                  <w:marBottom w:val="0"/>
                                  <w:divBdr>
                                    <w:top w:val="none" w:sz="0" w:space="0" w:color="auto"/>
                                    <w:left w:val="none" w:sz="0" w:space="0" w:color="auto"/>
                                    <w:bottom w:val="none" w:sz="0" w:space="0" w:color="auto"/>
                                    <w:right w:val="none" w:sz="0" w:space="0" w:color="auto"/>
                                  </w:divBdr>
                                </w:div>
                                <w:div w:id="4983834">
                                  <w:marLeft w:val="0"/>
                                  <w:marRight w:val="0"/>
                                  <w:marTop w:val="0"/>
                                  <w:marBottom w:val="0"/>
                                  <w:divBdr>
                                    <w:top w:val="none" w:sz="0" w:space="0" w:color="auto"/>
                                    <w:left w:val="none" w:sz="0" w:space="0" w:color="auto"/>
                                    <w:bottom w:val="none" w:sz="0" w:space="0" w:color="auto"/>
                                    <w:right w:val="none" w:sz="0" w:space="0" w:color="auto"/>
                                  </w:divBdr>
                                </w:div>
                                <w:div w:id="1544050203">
                                  <w:marLeft w:val="0"/>
                                  <w:marRight w:val="0"/>
                                  <w:marTop w:val="0"/>
                                  <w:marBottom w:val="0"/>
                                  <w:divBdr>
                                    <w:top w:val="none" w:sz="0" w:space="0" w:color="auto"/>
                                    <w:left w:val="none" w:sz="0" w:space="0" w:color="auto"/>
                                    <w:bottom w:val="none" w:sz="0" w:space="0" w:color="auto"/>
                                    <w:right w:val="none" w:sz="0" w:space="0" w:color="auto"/>
                                  </w:divBdr>
                                </w:div>
                                <w:div w:id="2123916446">
                                  <w:marLeft w:val="0"/>
                                  <w:marRight w:val="0"/>
                                  <w:marTop w:val="0"/>
                                  <w:marBottom w:val="0"/>
                                  <w:divBdr>
                                    <w:top w:val="none" w:sz="0" w:space="0" w:color="auto"/>
                                    <w:left w:val="none" w:sz="0" w:space="0" w:color="auto"/>
                                    <w:bottom w:val="none" w:sz="0" w:space="0" w:color="auto"/>
                                    <w:right w:val="none" w:sz="0" w:space="0" w:color="auto"/>
                                  </w:divBdr>
                                </w:div>
                                <w:div w:id="583878514">
                                  <w:marLeft w:val="0"/>
                                  <w:marRight w:val="0"/>
                                  <w:marTop w:val="0"/>
                                  <w:marBottom w:val="0"/>
                                  <w:divBdr>
                                    <w:top w:val="none" w:sz="0" w:space="0" w:color="auto"/>
                                    <w:left w:val="none" w:sz="0" w:space="0" w:color="auto"/>
                                    <w:bottom w:val="none" w:sz="0" w:space="0" w:color="auto"/>
                                    <w:right w:val="none" w:sz="0" w:space="0" w:color="auto"/>
                                  </w:divBdr>
                                </w:div>
                                <w:div w:id="1896432775">
                                  <w:marLeft w:val="0"/>
                                  <w:marRight w:val="0"/>
                                  <w:marTop w:val="0"/>
                                  <w:marBottom w:val="0"/>
                                  <w:divBdr>
                                    <w:top w:val="none" w:sz="0" w:space="0" w:color="auto"/>
                                    <w:left w:val="none" w:sz="0" w:space="0" w:color="auto"/>
                                    <w:bottom w:val="none" w:sz="0" w:space="0" w:color="auto"/>
                                    <w:right w:val="none" w:sz="0" w:space="0" w:color="auto"/>
                                  </w:divBdr>
                                </w:div>
                                <w:div w:id="488912014">
                                  <w:marLeft w:val="0"/>
                                  <w:marRight w:val="0"/>
                                  <w:marTop w:val="0"/>
                                  <w:marBottom w:val="0"/>
                                  <w:divBdr>
                                    <w:top w:val="none" w:sz="0" w:space="0" w:color="auto"/>
                                    <w:left w:val="none" w:sz="0" w:space="0" w:color="auto"/>
                                    <w:bottom w:val="none" w:sz="0" w:space="0" w:color="auto"/>
                                    <w:right w:val="none" w:sz="0" w:space="0" w:color="auto"/>
                                  </w:divBdr>
                                </w:div>
                                <w:div w:id="995839468">
                                  <w:marLeft w:val="0"/>
                                  <w:marRight w:val="0"/>
                                  <w:marTop w:val="0"/>
                                  <w:marBottom w:val="0"/>
                                  <w:divBdr>
                                    <w:top w:val="none" w:sz="0" w:space="0" w:color="auto"/>
                                    <w:left w:val="none" w:sz="0" w:space="0" w:color="auto"/>
                                    <w:bottom w:val="none" w:sz="0" w:space="0" w:color="auto"/>
                                    <w:right w:val="none" w:sz="0" w:space="0" w:color="auto"/>
                                  </w:divBdr>
                                </w:div>
                                <w:div w:id="122580906">
                                  <w:marLeft w:val="0"/>
                                  <w:marRight w:val="0"/>
                                  <w:marTop w:val="0"/>
                                  <w:marBottom w:val="0"/>
                                  <w:divBdr>
                                    <w:top w:val="none" w:sz="0" w:space="0" w:color="auto"/>
                                    <w:left w:val="none" w:sz="0" w:space="0" w:color="auto"/>
                                    <w:bottom w:val="none" w:sz="0" w:space="0" w:color="auto"/>
                                    <w:right w:val="none" w:sz="0" w:space="0" w:color="auto"/>
                                  </w:divBdr>
                                </w:div>
                                <w:div w:id="2042389326">
                                  <w:marLeft w:val="0"/>
                                  <w:marRight w:val="0"/>
                                  <w:marTop w:val="0"/>
                                  <w:marBottom w:val="0"/>
                                  <w:divBdr>
                                    <w:top w:val="none" w:sz="0" w:space="0" w:color="auto"/>
                                    <w:left w:val="none" w:sz="0" w:space="0" w:color="auto"/>
                                    <w:bottom w:val="none" w:sz="0" w:space="0" w:color="auto"/>
                                    <w:right w:val="none" w:sz="0" w:space="0" w:color="auto"/>
                                  </w:divBdr>
                                </w:div>
                                <w:div w:id="1447041842">
                                  <w:marLeft w:val="0"/>
                                  <w:marRight w:val="0"/>
                                  <w:marTop w:val="0"/>
                                  <w:marBottom w:val="0"/>
                                  <w:divBdr>
                                    <w:top w:val="none" w:sz="0" w:space="0" w:color="auto"/>
                                    <w:left w:val="none" w:sz="0" w:space="0" w:color="auto"/>
                                    <w:bottom w:val="none" w:sz="0" w:space="0" w:color="auto"/>
                                    <w:right w:val="none" w:sz="0" w:space="0" w:color="auto"/>
                                  </w:divBdr>
                                </w:div>
                                <w:div w:id="1263755901">
                                  <w:marLeft w:val="0"/>
                                  <w:marRight w:val="0"/>
                                  <w:marTop w:val="0"/>
                                  <w:marBottom w:val="0"/>
                                  <w:divBdr>
                                    <w:top w:val="none" w:sz="0" w:space="0" w:color="auto"/>
                                    <w:left w:val="none" w:sz="0" w:space="0" w:color="auto"/>
                                    <w:bottom w:val="none" w:sz="0" w:space="0" w:color="auto"/>
                                    <w:right w:val="none" w:sz="0" w:space="0" w:color="auto"/>
                                  </w:divBdr>
                                </w:div>
                                <w:div w:id="1874884401">
                                  <w:marLeft w:val="0"/>
                                  <w:marRight w:val="0"/>
                                  <w:marTop w:val="0"/>
                                  <w:marBottom w:val="0"/>
                                  <w:divBdr>
                                    <w:top w:val="none" w:sz="0" w:space="0" w:color="auto"/>
                                    <w:left w:val="none" w:sz="0" w:space="0" w:color="auto"/>
                                    <w:bottom w:val="none" w:sz="0" w:space="0" w:color="auto"/>
                                    <w:right w:val="none" w:sz="0" w:space="0" w:color="auto"/>
                                  </w:divBdr>
                                </w:div>
                                <w:div w:id="1066537396">
                                  <w:marLeft w:val="0"/>
                                  <w:marRight w:val="0"/>
                                  <w:marTop w:val="0"/>
                                  <w:marBottom w:val="0"/>
                                  <w:divBdr>
                                    <w:top w:val="none" w:sz="0" w:space="0" w:color="auto"/>
                                    <w:left w:val="none" w:sz="0" w:space="0" w:color="auto"/>
                                    <w:bottom w:val="none" w:sz="0" w:space="0" w:color="auto"/>
                                    <w:right w:val="none" w:sz="0" w:space="0" w:color="auto"/>
                                  </w:divBdr>
                                </w:div>
                                <w:div w:id="918490392">
                                  <w:marLeft w:val="0"/>
                                  <w:marRight w:val="0"/>
                                  <w:marTop w:val="0"/>
                                  <w:marBottom w:val="0"/>
                                  <w:divBdr>
                                    <w:top w:val="none" w:sz="0" w:space="0" w:color="auto"/>
                                    <w:left w:val="none" w:sz="0" w:space="0" w:color="auto"/>
                                    <w:bottom w:val="none" w:sz="0" w:space="0" w:color="auto"/>
                                    <w:right w:val="none" w:sz="0" w:space="0" w:color="auto"/>
                                  </w:divBdr>
                                </w:div>
                                <w:div w:id="1595673622">
                                  <w:marLeft w:val="0"/>
                                  <w:marRight w:val="0"/>
                                  <w:marTop w:val="0"/>
                                  <w:marBottom w:val="0"/>
                                  <w:divBdr>
                                    <w:top w:val="none" w:sz="0" w:space="0" w:color="auto"/>
                                    <w:left w:val="none" w:sz="0" w:space="0" w:color="auto"/>
                                    <w:bottom w:val="none" w:sz="0" w:space="0" w:color="auto"/>
                                    <w:right w:val="none" w:sz="0" w:space="0" w:color="auto"/>
                                  </w:divBdr>
                                </w:div>
                                <w:div w:id="545723470">
                                  <w:marLeft w:val="0"/>
                                  <w:marRight w:val="0"/>
                                  <w:marTop w:val="0"/>
                                  <w:marBottom w:val="0"/>
                                  <w:divBdr>
                                    <w:top w:val="none" w:sz="0" w:space="0" w:color="auto"/>
                                    <w:left w:val="none" w:sz="0" w:space="0" w:color="auto"/>
                                    <w:bottom w:val="none" w:sz="0" w:space="0" w:color="auto"/>
                                    <w:right w:val="none" w:sz="0" w:space="0" w:color="auto"/>
                                  </w:divBdr>
                                </w:div>
                                <w:div w:id="1937903096">
                                  <w:marLeft w:val="0"/>
                                  <w:marRight w:val="0"/>
                                  <w:marTop w:val="0"/>
                                  <w:marBottom w:val="0"/>
                                  <w:divBdr>
                                    <w:top w:val="none" w:sz="0" w:space="0" w:color="auto"/>
                                    <w:left w:val="none" w:sz="0" w:space="0" w:color="auto"/>
                                    <w:bottom w:val="none" w:sz="0" w:space="0" w:color="auto"/>
                                    <w:right w:val="none" w:sz="0" w:space="0" w:color="auto"/>
                                  </w:divBdr>
                                </w:div>
                                <w:div w:id="1939829109">
                                  <w:marLeft w:val="0"/>
                                  <w:marRight w:val="0"/>
                                  <w:marTop w:val="0"/>
                                  <w:marBottom w:val="0"/>
                                  <w:divBdr>
                                    <w:top w:val="none" w:sz="0" w:space="0" w:color="auto"/>
                                    <w:left w:val="none" w:sz="0" w:space="0" w:color="auto"/>
                                    <w:bottom w:val="none" w:sz="0" w:space="0" w:color="auto"/>
                                    <w:right w:val="none" w:sz="0" w:space="0" w:color="auto"/>
                                  </w:divBdr>
                                </w:div>
                                <w:div w:id="982392199">
                                  <w:marLeft w:val="0"/>
                                  <w:marRight w:val="0"/>
                                  <w:marTop w:val="0"/>
                                  <w:marBottom w:val="0"/>
                                  <w:divBdr>
                                    <w:top w:val="none" w:sz="0" w:space="0" w:color="auto"/>
                                    <w:left w:val="none" w:sz="0" w:space="0" w:color="auto"/>
                                    <w:bottom w:val="none" w:sz="0" w:space="0" w:color="auto"/>
                                    <w:right w:val="none" w:sz="0" w:space="0" w:color="auto"/>
                                  </w:divBdr>
                                </w:div>
                                <w:div w:id="1740472130">
                                  <w:marLeft w:val="0"/>
                                  <w:marRight w:val="0"/>
                                  <w:marTop w:val="0"/>
                                  <w:marBottom w:val="0"/>
                                  <w:divBdr>
                                    <w:top w:val="none" w:sz="0" w:space="0" w:color="auto"/>
                                    <w:left w:val="none" w:sz="0" w:space="0" w:color="auto"/>
                                    <w:bottom w:val="none" w:sz="0" w:space="0" w:color="auto"/>
                                    <w:right w:val="none" w:sz="0" w:space="0" w:color="auto"/>
                                  </w:divBdr>
                                </w:div>
                                <w:div w:id="812796510">
                                  <w:marLeft w:val="0"/>
                                  <w:marRight w:val="0"/>
                                  <w:marTop w:val="0"/>
                                  <w:marBottom w:val="0"/>
                                  <w:divBdr>
                                    <w:top w:val="none" w:sz="0" w:space="0" w:color="auto"/>
                                    <w:left w:val="none" w:sz="0" w:space="0" w:color="auto"/>
                                    <w:bottom w:val="none" w:sz="0" w:space="0" w:color="auto"/>
                                    <w:right w:val="none" w:sz="0" w:space="0" w:color="auto"/>
                                  </w:divBdr>
                                </w:div>
                                <w:div w:id="292448280">
                                  <w:marLeft w:val="0"/>
                                  <w:marRight w:val="0"/>
                                  <w:marTop w:val="0"/>
                                  <w:marBottom w:val="0"/>
                                  <w:divBdr>
                                    <w:top w:val="none" w:sz="0" w:space="0" w:color="auto"/>
                                    <w:left w:val="none" w:sz="0" w:space="0" w:color="auto"/>
                                    <w:bottom w:val="none" w:sz="0" w:space="0" w:color="auto"/>
                                    <w:right w:val="none" w:sz="0" w:space="0" w:color="auto"/>
                                  </w:divBdr>
                                </w:div>
                                <w:div w:id="244609514">
                                  <w:marLeft w:val="0"/>
                                  <w:marRight w:val="0"/>
                                  <w:marTop w:val="0"/>
                                  <w:marBottom w:val="0"/>
                                  <w:divBdr>
                                    <w:top w:val="none" w:sz="0" w:space="0" w:color="auto"/>
                                    <w:left w:val="none" w:sz="0" w:space="0" w:color="auto"/>
                                    <w:bottom w:val="none" w:sz="0" w:space="0" w:color="auto"/>
                                    <w:right w:val="none" w:sz="0" w:space="0" w:color="auto"/>
                                  </w:divBdr>
                                </w:div>
                                <w:div w:id="1254047733">
                                  <w:marLeft w:val="0"/>
                                  <w:marRight w:val="0"/>
                                  <w:marTop w:val="0"/>
                                  <w:marBottom w:val="0"/>
                                  <w:divBdr>
                                    <w:top w:val="none" w:sz="0" w:space="0" w:color="auto"/>
                                    <w:left w:val="none" w:sz="0" w:space="0" w:color="auto"/>
                                    <w:bottom w:val="none" w:sz="0" w:space="0" w:color="auto"/>
                                    <w:right w:val="none" w:sz="0" w:space="0" w:color="auto"/>
                                  </w:divBdr>
                                </w:div>
                                <w:div w:id="783034323">
                                  <w:marLeft w:val="0"/>
                                  <w:marRight w:val="0"/>
                                  <w:marTop w:val="0"/>
                                  <w:marBottom w:val="0"/>
                                  <w:divBdr>
                                    <w:top w:val="none" w:sz="0" w:space="0" w:color="auto"/>
                                    <w:left w:val="none" w:sz="0" w:space="0" w:color="auto"/>
                                    <w:bottom w:val="none" w:sz="0" w:space="0" w:color="auto"/>
                                    <w:right w:val="none" w:sz="0" w:space="0" w:color="auto"/>
                                  </w:divBdr>
                                </w:div>
                                <w:div w:id="1548760962">
                                  <w:marLeft w:val="0"/>
                                  <w:marRight w:val="0"/>
                                  <w:marTop w:val="0"/>
                                  <w:marBottom w:val="0"/>
                                  <w:divBdr>
                                    <w:top w:val="none" w:sz="0" w:space="0" w:color="auto"/>
                                    <w:left w:val="none" w:sz="0" w:space="0" w:color="auto"/>
                                    <w:bottom w:val="none" w:sz="0" w:space="0" w:color="auto"/>
                                    <w:right w:val="none" w:sz="0" w:space="0" w:color="auto"/>
                                  </w:divBdr>
                                </w:div>
                                <w:div w:id="362873542">
                                  <w:marLeft w:val="0"/>
                                  <w:marRight w:val="0"/>
                                  <w:marTop w:val="0"/>
                                  <w:marBottom w:val="0"/>
                                  <w:divBdr>
                                    <w:top w:val="none" w:sz="0" w:space="0" w:color="auto"/>
                                    <w:left w:val="none" w:sz="0" w:space="0" w:color="auto"/>
                                    <w:bottom w:val="none" w:sz="0" w:space="0" w:color="auto"/>
                                    <w:right w:val="none" w:sz="0" w:space="0" w:color="auto"/>
                                  </w:divBdr>
                                </w:div>
                                <w:div w:id="1686977141">
                                  <w:marLeft w:val="0"/>
                                  <w:marRight w:val="0"/>
                                  <w:marTop w:val="0"/>
                                  <w:marBottom w:val="0"/>
                                  <w:divBdr>
                                    <w:top w:val="none" w:sz="0" w:space="0" w:color="auto"/>
                                    <w:left w:val="none" w:sz="0" w:space="0" w:color="auto"/>
                                    <w:bottom w:val="none" w:sz="0" w:space="0" w:color="auto"/>
                                    <w:right w:val="none" w:sz="0" w:space="0" w:color="auto"/>
                                  </w:divBdr>
                                </w:div>
                                <w:div w:id="1145510362">
                                  <w:marLeft w:val="0"/>
                                  <w:marRight w:val="0"/>
                                  <w:marTop w:val="0"/>
                                  <w:marBottom w:val="0"/>
                                  <w:divBdr>
                                    <w:top w:val="none" w:sz="0" w:space="0" w:color="auto"/>
                                    <w:left w:val="none" w:sz="0" w:space="0" w:color="auto"/>
                                    <w:bottom w:val="none" w:sz="0" w:space="0" w:color="auto"/>
                                    <w:right w:val="none" w:sz="0" w:space="0" w:color="auto"/>
                                  </w:divBdr>
                                </w:div>
                                <w:div w:id="1422409129">
                                  <w:marLeft w:val="0"/>
                                  <w:marRight w:val="0"/>
                                  <w:marTop w:val="0"/>
                                  <w:marBottom w:val="0"/>
                                  <w:divBdr>
                                    <w:top w:val="none" w:sz="0" w:space="0" w:color="auto"/>
                                    <w:left w:val="none" w:sz="0" w:space="0" w:color="auto"/>
                                    <w:bottom w:val="none" w:sz="0" w:space="0" w:color="auto"/>
                                    <w:right w:val="none" w:sz="0" w:space="0" w:color="auto"/>
                                  </w:divBdr>
                                </w:div>
                                <w:div w:id="668483713">
                                  <w:marLeft w:val="0"/>
                                  <w:marRight w:val="0"/>
                                  <w:marTop w:val="0"/>
                                  <w:marBottom w:val="0"/>
                                  <w:divBdr>
                                    <w:top w:val="none" w:sz="0" w:space="0" w:color="auto"/>
                                    <w:left w:val="none" w:sz="0" w:space="0" w:color="auto"/>
                                    <w:bottom w:val="none" w:sz="0" w:space="0" w:color="auto"/>
                                    <w:right w:val="none" w:sz="0" w:space="0" w:color="auto"/>
                                  </w:divBdr>
                                </w:div>
                                <w:div w:id="1045450841">
                                  <w:marLeft w:val="0"/>
                                  <w:marRight w:val="0"/>
                                  <w:marTop w:val="0"/>
                                  <w:marBottom w:val="0"/>
                                  <w:divBdr>
                                    <w:top w:val="none" w:sz="0" w:space="0" w:color="auto"/>
                                    <w:left w:val="none" w:sz="0" w:space="0" w:color="auto"/>
                                    <w:bottom w:val="none" w:sz="0" w:space="0" w:color="auto"/>
                                    <w:right w:val="none" w:sz="0" w:space="0" w:color="auto"/>
                                  </w:divBdr>
                                </w:div>
                                <w:div w:id="2063826763">
                                  <w:marLeft w:val="0"/>
                                  <w:marRight w:val="0"/>
                                  <w:marTop w:val="0"/>
                                  <w:marBottom w:val="0"/>
                                  <w:divBdr>
                                    <w:top w:val="none" w:sz="0" w:space="0" w:color="auto"/>
                                    <w:left w:val="none" w:sz="0" w:space="0" w:color="auto"/>
                                    <w:bottom w:val="none" w:sz="0" w:space="0" w:color="auto"/>
                                    <w:right w:val="none" w:sz="0" w:space="0" w:color="auto"/>
                                  </w:divBdr>
                                </w:div>
                                <w:div w:id="554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4296">
                          <w:marLeft w:val="0"/>
                          <w:marRight w:val="0"/>
                          <w:marTop w:val="0"/>
                          <w:marBottom w:val="0"/>
                          <w:divBdr>
                            <w:top w:val="none" w:sz="0" w:space="0" w:color="auto"/>
                            <w:left w:val="none" w:sz="0" w:space="0" w:color="auto"/>
                            <w:bottom w:val="none" w:sz="0" w:space="0" w:color="auto"/>
                            <w:right w:val="none" w:sz="0" w:space="0" w:color="auto"/>
                          </w:divBdr>
                          <w:divsChild>
                            <w:div w:id="1065958484">
                              <w:marLeft w:val="0"/>
                              <w:marRight w:val="0"/>
                              <w:marTop w:val="0"/>
                              <w:marBottom w:val="0"/>
                              <w:divBdr>
                                <w:top w:val="none" w:sz="0" w:space="0" w:color="auto"/>
                                <w:left w:val="none" w:sz="0" w:space="0" w:color="auto"/>
                                <w:bottom w:val="none" w:sz="0" w:space="0" w:color="auto"/>
                                <w:right w:val="none" w:sz="0" w:space="0" w:color="auto"/>
                              </w:divBdr>
                              <w:divsChild>
                                <w:div w:id="144246024">
                                  <w:marLeft w:val="0"/>
                                  <w:marRight w:val="0"/>
                                  <w:marTop w:val="0"/>
                                  <w:marBottom w:val="0"/>
                                  <w:divBdr>
                                    <w:top w:val="none" w:sz="0" w:space="0" w:color="auto"/>
                                    <w:left w:val="none" w:sz="0" w:space="0" w:color="auto"/>
                                    <w:bottom w:val="none" w:sz="0" w:space="0" w:color="auto"/>
                                    <w:right w:val="none" w:sz="0" w:space="0" w:color="auto"/>
                                  </w:divBdr>
                                </w:div>
                                <w:div w:id="59638078">
                                  <w:marLeft w:val="0"/>
                                  <w:marRight w:val="0"/>
                                  <w:marTop w:val="0"/>
                                  <w:marBottom w:val="0"/>
                                  <w:divBdr>
                                    <w:top w:val="none" w:sz="0" w:space="0" w:color="auto"/>
                                    <w:left w:val="none" w:sz="0" w:space="0" w:color="auto"/>
                                    <w:bottom w:val="none" w:sz="0" w:space="0" w:color="auto"/>
                                    <w:right w:val="none" w:sz="0" w:space="0" w:color="auto"/>
                                  </w:divBdr>
                                </w:div>
                                <w:div w:id="636106134">
                                  <w:marLeft w:val="0"/>
                                  <w:marRight w:val="0"/>
                                  <w:marTop w:val="0"/>
                                  <w:marBottom w:val="0"/>
                                  <w:divBdr>
                                    <w:top w:val="none" w:sz="0" w:space="0" w:color="auto"/>
                                    <w:left w:val="none" w:sz="0" w:space="0" w:color="auto"/>
                                    <w:bottom w:val="none" w:sz="0" w:space="0" w:color="auto"/>
                                    <w:right w:val="none" w:sz="0" w:space="0" w:color="auto"/>
                                  </w:divBdr>
                                </w:div>
                                <w:div w:id="1459642554">
                                  <w:marLeft w:val="0"/>
                                  <w:marRight w:val="0"/>
                                  <w:marTop w:val="0"/>
                                  <w:marBottom w:val="0"/>
                                  <w:divBdr>
                                    <w:top w:val="none" w:sz="0" w:space="0" w:color="auto"/>
                                    <w:left w:val="none" w:sz="0" w:space="0" w:color="auto"/>
                                    <w:bottom w:val="none" w:sz="0" w:space="0" w:color="auto"/>
                                    <w:right w:val="none" w:sz="0" w:space="0" w:color="auto"/>
                                  </w:divBdr>
                                </w:div>
                                <w:div w:id="1963534134">
                                  <w:marLeft w:val="0"/>
                                  <w:marRight w:val="0"/>
                                  <w:marTop w:val="0"/>
                                  <w:marBottom w:val="0"/>
                                  <w:divBdr>
                                    <w:top w:val="none" w:sz="0" w:space="0" w:color="auto"/>
                                    <w:left w:val="none" w:sz="0" w:space="0" w:color="auto"/>
                                    <w:bottom w:val="none" w:sz="0" w:space="0" w:color="auto"/>
                                    <w:right w:val="none" w:sz="0" w:space="0" w:color="auto"/>
                                  </w:divBdr>
                                </w:div>
                                <w:div w:id="1370641892">
                                  <w:marLeft w:val="0"/>
                                  <w:marRight w:val="0"/>
                                  <w:marTop w:val="0"/>
                                  <w:marBottom w:val="0"/>
                                  <w:divBdr>
                                    <w:top w:val="none" w:sz="0" w:space="0" w:color="auto"/>
                                    <w:left w:val="none" w:sz="0" w:space="0" w:color="auto"/>
                                    <w:bottom w:val="none" w:sz="0" w:space="0" w:color="auto"/>
                                    <w:right w:val="none" w:sz="0" w:space="0" w:color="auto"/>
                                  </w:divBdr>
                                </w:div>
                                <w:div w:id="842667697">
                                  <w:marLeft w:val="0"/>
                                  <w:marRight w:val="0"/>
                                  <w:marTop w:val="0"/>
                                  <w:marBottom w:val="0"/>
                                  <w:divBdr>
                                    <w:top w:val="none" w:sz="0" w:space="0" w:color="auto"/>
                                    <w:left w:val="none" w:sz="0" w:space="0" w:color="auto"/>
                                    <w:bottom w:val="none" w:sz="0" w:space="0" w:color="auto"/>
                                    <w:right w:val="none" w:sz="0" w:space="0" w:color="auto"/>
                                  </w:divBdr>
                                </w:div>
                                <w:div w:id="449475280">
                                  <w:marLeft w:val="0"/>
                                  <w:marRight w:val="0"/>
                                  <w:marTop w:val="0"/>
                                  <w:marBottom w:val="0"/>
                                  <w:divBdr>
                                    <w:top w:val="none" w:sz="0" w:space="0" w:color="auto"/>
                                    <w:left w:val="none" w:sz="0" w:space="0" w:color="auto"/>
                                    <w:bottom w:val="none" w:sz="0" w:space="0" w:color="auto"/>
                                    <w:right w:val="none" w:sz="0" w:space="0" w:color="auto"/>
                                  </w:divBdr>
                                </w:div>
                                <w:div w:id="1213689598">
                                  <w:marLeft w:val="0"/>
                                  <w:marRight w:val="0"/>
                                  <w:marTop w:val="0"/>
                                  <w:marBottom w:val="0"/>
                                  <w:divBdr>
                                    <w:top w:val="none" w:sz="0" w:space="0" w:color="auto"/>
                                    <w:left w:val="none" w:sz="0" w:space="0" w:color="auto"/>
                                    <w:bottom w:val="none" w:sz="0" w:space="0" w:color="auto"/>
                                    <w:right w:val="none" w:sz="0" w:space="0" w:color="auto"/>
                                  </w:divBdr>
                                </w:div>
                                <w:div w:id="959841779">
                                  <w:marLeft w:val="0"/>
                                  <w:marRight w:val="0"/>
                                  <w:marTop w:val="0"/>
                                  <w:marBottom w:val="0"/>
                                  <w:divBdr>
                                    <w:top w:val="none" w:sz="0" w:space="0" w:color="auto"/>
                                    <w:left w:val="none" w:sz="0" w:space="0" w:color="auto"/>
                                    <w:bottom w:val="none" w:sz="0" w:space="0" w:color="auto"/>
                                    <w:right w:val="none" w:sz="0" w:space="0" w:color="auto"/>
                                  </w:divBdr>
                                </w:div>
                                <w:div w:id="910426699">
                                  <w:marLeft w:val="0"/>
                                  <w:marRight w:val="0"/>
                                  <w:marTop w:val="0"/>
                                  <w:marBottom w:val="0"/>
                                  <w:divBdr>
                                    <w:top w:val="none" w:sz="0" w:space="0" w:color="auto"/>
                                    <w:left w:val="none" w:sz="0" w:space="0" w:color="auto"/>
                                    <w:bottom w:val="none" w:sz="0" w:space="0" w:color="auto"/>
                                    <w:right w:val="none" w:sz="0" w:space="0" w:color="auto"/>
                                  </w:divBdr>
                                </w:div>
                                <w:div w:id="51738645">
                                  <w:marLeft w:val="0"/>
                                  <w:marRight w:val="0"/>
                                  <w:marTop w:val="0"/>
                                  <w:marBottom w:val="0"/>
                                  <w:divBdr>
                                    <w:top w:val="none" w:sz="0" w:space="0" w:color="auto"/>
                                    <w:left w:val="none" w:sz="0" w:space="0" w:color="auto"/>
                                    <w:bottom w:val="none" w:sz="0" w:space="0" w:color="auto"/>
                                    <w:right w:val="none" w:sz="0" w:space="0" w:color="auto"/>
                                  </w:divBdr>
                                </w:div>
                                <w:div w:id="1990861236">
                                  <w:marLeft w:val="0"/>
                                  <w:marRight w:val="0"/>
                                  <w:marTop w:val="0"/>
                                  <w:marBottom w:val="0"/>
                                  <w:divBdr>
                                    <w:top w:val="none" w:sz="0" w:space="0" w:color="auto"/>
                                    <w:left w:val="none" w:sz="0" w:space="0" w:color="auto"/>
                                    <w:bottom w:val="none" w:sz="0" w:space="0" w:color="auto"/>
                                    <w:right w:val="none" w:sz="0" w:space="0" w:color="auto"/>
                                  </w:divBdr>
                                </w:div>
                                <w:div w:id="185488089">
                                  <w:marLeft w:val="0"/>
                                  <w:marRight w:val="0"/>
                                  <w:marTop w:val="0"/>
                                  <w:marBottom w:val="0"/>
                                  <w:divBdr>
                                    <w:top w:val="none" w:sz="0" w:space="0" w:color="auto"/>
                                    <w:left w:val="none" w:sz="0" w:space="0" w:color="auto"/>
                                    <w:bottom w:val="none" w:sz="0" w:space="0" w:color="auto"/>
                                    <w:right w:val="none" w:sz="0" w:space="0" w:color="auto"/>
                                  </w:divBdr>
                                </w:div>
                                <w:div w:id="1897663341">
                                  <w:marLeft w:val="0"/>
                                  <w:marRight w:val="0"/>
                                  <w:marTop w:val="0"/>
                                  <w:marBottom w:val="0"/>
                                  <w:divBdr>
                                    <w:top w:val="none" w:sz="0" w:space="0" w:color="auto"/>
                                    <w:left w:val="none" w:sz="0" w:space="0" w:color="auto"/>
                                    <w:bottom w:val="none" w:sz="0" w:space="0" w:color="auto"/>
                                    <w:right w:val="none" w:sz="0" w:space="0" w:color="auto"/>
                                  </w:divBdr>
                                </w:div>
                                <w:div w:id="1910339156">
                                  <w:marLeft w:val="0"/>
                                  <w:marRight w:val="0"/>
                                  <w:marTop w:val="0"/>
                                  <w:marBottom w:val="0"/>
                                  <w:divBdr>
                                    <w:top w:val="none" w:sz="0" w:space="0" w:color="auto"/>
                                    <w:left w:val="none" w:sz="0" w:space="0" w:color="auto"/>
                                    <w:bottom w:val="none" w:sz="0" w:space="0" w:color="auto"/>
                                    <w:right w:val="none" w:sz="0" w:space="0" w:color="auto"/>
                                  </w:divBdr>
                                </w:div>
                                <w:div w:id="463426945">
                                  <w:marLeft w:val="0"/>
                                  <w:marRight w:val="0"/>
                                  <w:marTop w:val="0"/>
                                  <w:marBottom w:val="0"/>
                                  <w:divBdr>
                                    <w:top w:val="none" w:sz="0" w:space="0" w:color="auto"/>
                                    <w:left w:val="none" w:sz="0" w:space="0" w:color="auto"/>
                                    <w:bottom w:val="none" w:sz="0" w:space="0" w:color="auto"/>
                                    <w:right w:val="none" w:sz="0" w:space="0" w:color="auto"/>
                                  </w:divBdr>
                                </w:div>
                                <w:div w:id="1438401669">
                                  <w:marLeft w:val="0"/>
                                  <w:marRight w:val="0"/>
                                  <w:marTop w:val="0"/>
                                  <w:marBottom w:val="0"/>
                                  <w:divBdr>
                                    <w:top w:val="none" w:sz="0" w:space="0" w:color="auto"/>
                                    <w:left w:val="none" w:sz="0" w:space="0" w:color="auto"/>
                                    <w:bottom w:val="none" w:sz="0" w:space="0" w:color="auto"/>
                                    <w:right w:val="none" w:sz="0" w:space="0" w:color="auto"/>
                                  </w:divBdr>
                                </w:div>
                                <w:div w:id="767117227">
                                  <w:marLeft w:val="0"/>
                                  <w:marRight w:val="0"/>
                                  <w:marTop w:val="0"/>
                                  <w:marBottom w:val="0"/>
                                  <w:divBdr>
                                    <w:top w:val="none" w:sz="0" w:space="0" w:color="auto"/>
                                    <w:left w:val="none" w:sz="0" w:space="0" w:color="auto"/>
                                    <w:bottom w:val="none" w:sz="0" w:space="0" w:color="auto"/>
                                    <w:right w:val="none" w:sz="0" w:space="0" w:color="auto"/>
                                  </w:divBdr>
                                </w:div>
                                <w:div w:id="46222629">
                                  <w:marLeft w:val="0"/>
                                  <w:marRight w:val="0"/>
                                  <w:marTop w:val="0"/>
                                  <w:marBottom w:val="0"/>
                                  <w:divBdr>
                                    <w:top w:val="none" w:sz="0" w:space="0" w:color="auto"/>
                                    <w:left w:val="none" w:sz="0" w:space="0" w:color="auto"/>
                                    <w:bottom w:val="none" w:sz="0" w:space="0" w:color="auto"/>
                                    <w:right w:val="none" w:sz="0" w:space="0" w:color="auto"/>
                                  </w:divBdr>
                                </w:div>
                                <w:div w:id="492765293">
                                  <w:marLeft w:val="0"/>
                                  <w:marRight w:val="0"/>
                                  <w:marTop w:val="0"/>
                                  <w:marBottom w:val="0"/>
                                  <w:divBdr>
                                    <w:top w:val="none" w:sz="0" w:space="0" w:color="auto"/>
                                    <w:left w:val="none" w:sz="0" w:space="0" w:color="auto"/>
                                    <w:bottom w:val="none" w:sz="0" w:space="0" w:color="auto"/>
                                    <w:right w:val="none" w:sz="0" w:space="0" w:color="auto"/>
                                  </w:divBdr>
                                </w:div>
                                <w:div w:id="1799564325">
                                  <w:marLeft w:val="0"/>
                                  <w:marRight w:val="0"/>
                                  <w:marTop w:val="0"/>
                                  <w:marBottom w:val="0"/>
                                  <w:divBdr>
                                    <w:top w:val="none" w:sz="0" w:space="0" w:color="auto"/>
                                    <w:left w:val="none" w:sz="0" w:space="0" w:color="auto"/>
                                    <w:bottom w:val="none" w:sz="0" w:space="0" w:color="auto"/>
                                    <w:right w:val="none" w:sz="0" w:space="0" w:color="auto"/>
                                  </w:divBdr>
                                </w:div>
                                <w:div w:id="721441982">
                                  <w:marLeft w:val="0"/>
                                  <w:marRight w:val="0"/>
                                  <w:marTop w:val="0"/>
                                  <w:marBottom w:val="0"/>
                                  <w:divBdr>
                                    <w:top w:val="none" w:sz="0" w:space="0" w:color="auto"/>
                                    <w:left w:val="none" w:sz="0" w:space="0" w:color="auto"/>
                                    <w:bottom w:val="none" w:sz="0" w:space="0" w:color="auto"/>
                                    <w:right w:val="none" w:sz="0" w:space="0" w:color="auto"/>
                                  </w:divBdr>
                                </w:div>
                                <w:div w:id="367991454">
                                  <w:marLeft w:val="0"/>
                                  <w:marRight w:val="0"/>
                                  <w:marTop w:val="0"/>
                                  <w:marBottom w:val="0"/>
                                  <w:divBdr>
                                    <w:top w:val="none" w:sz="0" w:space="0" w:color="auto"/>
                                    <w:left w:val="none" w:sz="0" w:space="0" w:color="auto"/>
                                    <w:bottom w:val="none" w:sz="0" w:space="0" w:color="auto"/>
                                    <w:right w:val="none" w:sz="0" w:space="0" w:color="auto"/>
                                  </w:divBdr>
                                </w:div>
                                <w:div w:id="555896847">
                                  <w:marLeft w:val="0"/>
                                  <w:marRight w:val="0"/>
                                  <w:marTop w:val="0"/>
                                  <w:marBottom w:val="0"/>
                                  <w:divBdr>
                                    <w:top w:val="none" w:sz="0" w:space="0" w:color="auto"/>
                                    <w:left w:val="none" w:sz="0" w:space="0" w:color="auto"/>
                                    <w:bottom w:val="none" w:sz="0" w:space="0" w:color="auto"/>
                                    <w:right w:val="none" w:sz="0" w:space="0" w:color="auto"/>
                                  </w:divBdr>
                                </w:div>
                                <w:div w:id="34552166">
                                  <w:marLeft w:val="0"/>
                                  <w:marRight w:val="0"/>
                                  <w:marTop w:val="0"/>
                                  <w:marBottom w:val="0"/>
                                  <w:divBdr>
                                    <w:top w:val="none" w:sz="0" w:space="0" w:color="auto"/>
                                    <w:left w:val="none" w:sz="0" w:space="0" w:color="auto"/>
                                    <w:bottom w:val="none" w:sz="0" w:space="0" w:color="auto"/>
                                    <w:right w:val="none" w:sz="0" w:space="0" w:color="auto"/>
                                  </w:divBdr>
                                </w:div>
                                <w:div w:id="83380271">
                                  <w:marLeft w:val="0"/>
                                  <w:marRight w:val="0"/>
                                  <w:marTop w:val="0"/>
                                  <w:marBottom w:val="0"/>
                                  <w:divBdr>
                                    <w:top w:val="none" w:sz="0" w:space="0" w:color="auto"/>
                                    <w:left w:val="none" w:sz="0" w:space="0" w:color="auto"/>
                                    <w:bottom w:val="none" w:sz="0" w:space="0" w:color="auto"/>
                                    <w:right w:val="none" w:sz="0" w:space="0" w:color="auto"/>
                                  </w:divBdr>
                                </w:div>
                                <w:div w:id="1492136525">
                                  <w:marLeft w:val="0"/>
                                  <w:marRight w:val="0"/>
                                  <w:marTop w:val="0"/>
                                  <w:marBottom w:val="0"/>
                                  <w:divBdr>
                                    <w:top w:val="none" w:sz="0" w:space="0" w:color="auto"/>
                                    <w:left w:val="none" w:sz="0" w:space="0" w:color="auto"/>
                                    <w:bottom w:val="none" w:sz="0" w:space="0" w:color="auto"/>
                                    <w:right w:val="none" w:sz="0" w:space="0" w:color="auto"/>
                                  </w:divBdr>
                                </w:div>
                                <w:div w:id="1248803989">
                                  <w:marLeft w:val="0"/>
                                  <w:marRight w:val="0"/>
                                  <w:marTop w:val="0"/>
                                  <w:marBottom w:val="0"/>
                                  <w:divBdr>
                                    <w:top w:val="none" w:sz="0" w:space="0" w:color="auto"/>
                                    <w:left w:val="none" w:sz="0" w:space="0" w:color="auto"/>
                                    <w:bottom w:val="none" w:sz="0" w:space="0" w:color="auto"/>
                                    <w:right w:val="none" w:sz="0" w:space="0" w:color="auto"/>
                                  </w:divBdr>
                                </w:div>
                                <w:div w:id="811563689">
                                  <w:marLeft w:val="0"/>
                                  <w:marRight w:val="0"/>
                                  <w:marTop w:val="0"/>
                                  <w:marBottom w:val="0"/>
                                  <w:divBdr>
                                    <w:top w:val="none" w:sz="0" w:space="0" w:color="auto"/>
                                    <w:left w:val="none" w:sz="0" w:space="0" w:color="auto"/>
                                    <w:bottom w:val="none" w:sz="0" w:space="0" w:color="auto"/>
                                    <w:right w:val="none" w:sz="0" w:space="0" w:color="auto"/>
                                  </w:divBdr>
                                </w:div>
                                <w:div w:id="1253658473">
                                  <w:marLeft w:val="0"/>
                                  <w:marRight w:val="0"/>
                                  <w:marTop w:val="0"/>
                                  <w:marBottom w:val="0"/>
                                  <w:divBdr>
                                    <w:top w:val="none" w:sz="0" w:space="0" w:color="auto"/>
                                    <w:left w:val="none" w:sz="0" w:space="0" w:color="auto"/>
                                    <w:bottom w:val="none" w:sz="0" w:space="0" w:color="auto"/>
                                    <w:right w:val="none" w:sz="0" w:space="0" w:color="auto"/>
                                  </w:divBdr>
                                </w:div>
                                <w:div w:id="340009475">
                                  <w:marLeft w:val="0"/>
                                  <w:marRight w:val="0"/>
                                  <w:marTop w:val="0"/>
                                  <w:marBottom w:val="0"/>
                                  <w:divBdr>
                                    <w:top w:val="none" w:sz="0" w:space="0" w:color="auto"/>
                                    <w:left w:val="none" w:sz="0" w:space="0" w:color="auto"/>
                                    <w:bottom w:val="none" w:sz="0" w:space="0" w:color="auto"/>
                                    <w:right w:val="none" w:sz="0" w:space="0" w:color="auto"/>
                                  </w:divBdr>
                                </w:div>
                                <w:div w:id="1618757119">
                                  <w:marLeft w:val="0"/>
                                  <w:marRight w:val="0"/>
                                  <w:marTop w:val="0"/>
                                  <w:marBottom w:val="0"/>
                                  <w:divBdr>
                                    <w:top w:val="none" w:sz="0" w:space="0" w:color="auto"/>
                                    <w:left w:val="none" w:sz="0" w:space="0" w:color="auto"/>
                                    <w:bottom w:val="none" w:sz="0" w:space="0" w:color="auto"/>
                                    <w:right w:val="none" w:sz="0" w:space="0" w:color="auto"/>
                                  </w:divBdr>
                                </w:div>
                                <w:div w:id="1986271629">
                                  <w:marLeft w:val="0"/>
                                  <w:marRight w:val="0"/>
                                  <w:marTop w:val="0"/>
                                  <w:marBottom w:val="0"/>
                                  <w:divBdr>
                                    <w:top w:val="none" w:sz="0" w:space="0" w:color="auto"/>
                                    <w:left w:val="none" w:sz="0" w:space="0" w:color="auto"/>
                                    <w:bottom w:val="none" w:sz="0" w:space="0" w:color="auto"/>
                                    <w:right w:val="none" w:sz="0" w:space="0" w:color="auto"/>
                                  </w:divBdr>
                                </w:div>
                                <w:div w:id="1485850307">
                                  <w:marLeft w:val="0"/>
                                  <w:marRight w:val="0"/>
                                  <w:marTop w:val="0"/>
                                  <w:marBottom w:val="0"/>
                                  <w:divBdr>
                                    <w:top w:val="none" w:sz="0" w:space="0" w:color="auto"/>
                                    <w:left w:val="none" w:sz="0" w:space="0" w:color="auto"/>
                                    <w:bottom w:val="none" w:sz="0" w:space="0" w:color="auto"/>
                                    <w:right w:val="none" w:sz="0" w:space="0" w:color="auto"/>
                                  </w:divBdr>
                                </w:div>
                                <w:div w:id="1261793885">
                                  <w:marLeft w:val="0"/>
                                  <w:marRight w:val="0"/>
                                  <w:marTop w:val="0"/>
                                  <w:marBottom w:val="0"/>
                                  <w:divBdr>
                                    <w:top w:val="none" w:sz="0" w:space="0" w:color="auto"/>
                                    <w:left w:val="none" w:sz="0" w:space="0" w:color="auto"/>
                                    <w:bottom w:val="none" w:sz="0" w:space="0" w:color="auto"/>
                                    <w:right w:val="none" w:sz="0" w:space="0" w:color="auto"/>
                                  </w:divBdr>
                                </w:div>
                                <w:div w:id="363991120">
                                  <w:marLeft w:val="0"/>
                                  <w:marRight w:val="0"/>
                                  <w:marTop w:val="0"/>
                                  <w:marBottom w:val="0"/>
                                  <w:divBdr>
                                    <w:top w:val="none" w:sz="0" w:space="0" w:color="auto"/>
                                    <w:left w:val="none" w:sz="0" w:space="0" w:color="auto"/>
                                    <w:bottom w:val="none" w:sz="0" w:space="0" w:color="auto"/>
                                    <w:right w:val="none" w:sz="0" w:space="0" w:color="auto"/>
                                  </w:divBdr>
                                </w:div>
                                <w:div w:id="1752502103">
                                  <w:marLeft w:val="0"/>
                                  <w:marRight w:val="0"/>
                                  <w:marTop w:val="0"/>
                                  <w:marBottom w:val="0"/>
                                  <w:divBdr>
                                    <w:top w:val="none" w:sz="0" w:space="0" w:color="auto"/>
                                    <w:left w:val="none" w:sz="0" w:space="0" w:color="auto"/>
                                    <w:bottom w:val="none" w:sz="0" w:space="0" w:color="auto"/>
                                    <w:right w:val="none" w:sz="0" w:space="0" w:color="auto"/>
                                  </w:divBdr>
                                </w:div>
                                <w:div w:id="68886679">
                                  <w:marLeft w:val="0"/>
                                  <w:marRight w:val="0"/>
                                  <w:marTop w:val="0"/>
                                  <w:marBottom w:val="0"/>
                                  <w:divBdr>
                                    <w:top w:val="none" w:sz="0" w:space="0" w:color="auto"/>
                                    <w:left w:val="none" w:sz="0" w:space="0" w:color="auto"/>
                                    <w:bottom w:val="none" w:sz="0" w:space="0" w:color="auto"/>
                                    <w:right w:val="none" w:sz="0" w:space="0" w:color="auto"/>
                                  </w:divBdr>
                                </w:div>
                                <w:div w:id="1597597988">
                                  <w:marLeft w:val="0"/>
                                  <w:marRight w:val="0"/>
                                  <w:marTop w:val="0"/>
                                  <w:marBottom w:val="0"/>
                                  <w:divBdr>
                                    <w:top w:val="none" w:sz="0" w:space="0" w:color="auto"/>
                                    <w:left w:val="none" w:sz="0" w:space="0" w:color="auto"/>
                                    <w:bottom w:val="none" w:sz="0" w:space="0" w:color="auto"/>
                                    <w:right w:val="none" w:sz="0" w:space="0" w:color="auto"/>
                                  </w:divBdr>
                                </w:div>
                                <w:div w:id="765266310">
                                  <w:marLeft w:val="0"/>
                                  <w:marRight w:val="0"/>
                                  <w:marTop w:val="0"/>
                                  <w:marBottom w:val="0"/>
                                  <w:divBdr>
                                    <w:top w:val="none" w:sz="0" w:space="0" w:color="auto"/>
                                    <w:left w:val="none" w:sz="0" w:space="0" w:color="auto"/>
                                    <w:bottom w:val="none" w:sz="0" w:space="0" w:color="auto"/>
                                    <w:right w:val="none" w:sz="0" w:space="0" w:color="auto"/>
                                  </w:divBdr>
                                </w:div>
                                <w:div w:id="1782339212">
                                  <w:marLeft w:val="0"/>
                                  <w:marRight w:val="0"/>
                                  <w:marTop w:val="0"/>
                                  <w:marBottom w:val="0"/>
                                  <w:divBdr>
                                    <w:top w:val="none" w:sz="0" w:space="0" w:color="auto"/>
                                    <w:left w:val="none" w:sz="0" w:space="0" w:color="auto"/>
                                    <w:bottom w:val="none" w:sz="0" w:space="0" w:color="auto"/>
                                    <w:right w:val="none" w:sz="0" w:space="0" w:color="auto"/>
                                  </w:divBdr>
                                </w:div>
                                <w:div w:id="1440762946">
                                  <w:marLeft w:val="0"/>
                                  <w:marRight w:val="0"/>
                                  <w:marTop w:val="0"/>
                                  <w:marBottom w:val="0"/>
                                  <w:divBdr>
                                    <w:top w:val="none" w:sz="0" w:space="0" w:color="auto"/>
                                    <w:left w:val="none" w:sz="0" w:space="0" w:color="auto"/>
                                    <w:bottom w:val="none" w:sz="0" w:space="0" w:color="auto"/>
                                    <w:right w:val="none" w:sz="0" w:space="0" w:color="auto"/>
                                  </w:divBdr>
                                </w:div>
                                <w:div w:id="283121331">
                                  <w:marLeft w:val="0"/>
                                  <w:marRight w:val="0"/>
                                  <w:marTop w:val="0"/>
                                  <w:marBottom w:val="0"/>
                                  <w:divBdr>
                                    <w:top w:val="none" w:sz="0" w:space="0" w:color="auto"/>
                                    <w:left w:val="none" w:sz="0" w:space="0" w:color="auto"/>
                                    <w:bottom w:val="none" w:sz="0" w:space="0" w:color="auto"/>
                                    <w:right w:val="none" w:sz="0" w:space="0" w:color="auto"/>
                                  </w:divBdr>
                                </w:div>
                                <w:div w:id="1921059580">
                                  <w:marLeft w:val="0"/>
                                  <w:marRight w:val="0"/>
                                  <w:marTop w:val="0"/>
                                  <w:marBottom w:val="0"/>
                                  <w:divBdr>
                                    <w:top w:val="none" w:sz="0" w:space="0" w:color="auto"/>
                                    <w:left w:val="none" w:sz="0" w:space="0" w:color="auto"/>
                                    <w:bottom w:val="none" w:sz="0" w:space="0" w:color="auto"/>
                                    <w:right w:val="none" w:sz="0" w:space="0" w:color="auto"/>
                                  </w:divBdr>
                                </w:div>
                                <w:div w:id="2008054642">
                                  <w:marLeft w:val="0"/>
                                  <w:marRight w:val="0"/>
                                  <w:marTop w:val="0"/>
                                  <w:marBottom w:val="0"/>
                                  <w:divBdr>
                                    <w:top w:val="none" w:sz="0" w:space="0" w:color="auto"/>
                                    <w:left w:val="none" w:sz="0" w:space="0" w:color="auto"/>
                                    <w:bottom w:val="none" w:sz="0" w:space="0" w:color="auto"/>
                                    <w:right w:val="none" w:sz="0" w:space="0" w:color="auto"/>
                                  </w:divBdr>
                                </w:div>
                                <w:div w:id="2073458280">
                                  <w:marLeft w:val="0"/>
                                  <w:marRight w:val="0"/>
                                  <w:marTop w:val="0"/>
                                  <w:marBottom w:val="0"/>
                                  <w:divBdr>
                                    <w:top w:val="none" w:sz="0" w:space="0" w:color="auto"/>
                                    <w:left w:val="none" w:sz="0" w:space="0" w:color="auto"/>
                                    <w:bottom w:val="none" w:sz="0" w:space="0" w:color="auto"/>
                                    <w:right w:val="none" w:sz="0" w:space="0" w:color="auto"/>
                                  </w:divBdr>
                                </w:div>
                                <w:div w:id="203449697">
                                  <w:marLeft w:val="0"/>
                                  <w:marRight w:val="0"/>
                                  <w:marTop w:val="0"/>
                                  <w:marBottom w:val="0"/>
                                  <w:divBdr>
                                    <w:top w:val="none" w:sz="0" w:space="0" w:color="auto"/>
                                    <w:left w:val="none" w:sz="0" w:space="0" w:color="auto"/>
                                    <w:bottom w:val="none" w:sz="0" w:space="0" w:color="auto"/>
                                    <w:right w:val="none" w:sz="0" w:space="0" w:color="auto"/>
                                  </w:divBdr>
                                </w:div>
                                <w:div w:id="1538080882">
                                  <w:marLeft w:val="0"/>
                                  <w:marRight w:val="0"/>
                                  <w:marTop w:val="0"/>
                                  <w:marBottom w:val="0"/>
                                  <w:divBdr>
                                    <w:top w:val="none" w:sz="0" w:space="0" w:color="auto"/>
                                    <w:left w:val="none" w:sz="0" w:space="0" w:color="auto"/>
                                    <w:bottom w:val="none" w:sz="0" w:space="0" w:color="auto"/>
                                    <w:right w:val="none" w:sz="0" w:space="0" w:color="auto"/>
                                  </w:divBdr>
                                </w:div>
                                <w:div w:id="1800760556">
                                  <w:marLeft w:val="0"/>
                                  <w:marRight w:val="0"/>
                                  <w:marTop w:val="0"/>
                                  <w:marBottom w:val="0"/>
                                  <w:divBdr>
                                    <w:top w:val="none" w:sz="0" w:space="0" w:color="auto"/>
                                    <w:left w:val="none" w:sz="0" w:space="0" w:color="auto"/>
                                    <w:bottom w:val="none" w:sz="0" w:space="0" w:color="auto"/>
                                    <w:right w:val="none" w:sz="0" w:space="0" w:color="auto"/>
                                  </w:divBdr>
                                </w:div>
                                <w:div w:id="896206484">
                                  <w:marLeft w:val="0"/>
                                  <w:marRight w:val="0"/>
                                  <w:marTop w:val="0"/>
                                  <w:marBottom w:val="0"/>
                                  <w:divBdr>
                                    <w:top w:val="none" w:sz="0" w:space="0" w:color="auto"/>
                                    <w:left w:val="none" w:sz="0" w:space="0" w:color="auto"/>
                                    <w:bottom w:val="none" w:sz="0" w:space="0" w:color="auto"/>
                                    <w:right w:val="none" w:sz="0" w:space="0" w:color="auto"/>
                                  </w:divBdr>
                                </w:div>
                                <w:div w:id="1985428123">
                                  <w:marLeft w:val="0"/>
                                  <w:marRight w:val="0"/>
                                  <w:marTop w:val="0"/>
                                  <w:marBottom w:val="0"/>
                                  <w:divBdr>
                                    <w:top w:val="none" w:sz="0" w:space="0" w:color="auto"/>
                                    <w:left w:val="none" w:sz="0" w:space="0" w:color="auto"/>
                                    <w:bottom w:val="none" w:sz="0" w:space="0" w:color="auto"/>
                                    <w:right w:val="none" w:sz="0" w:space="0" w:color="auto"/>
                                  </w:divBdr>
                                </w:div>
                                <w:div w:id="1921984970">
                                  <w:marLeft w:val="0"/>
                                  <w:marRight w:val="0"/>
                                  <w:marTop w:val="0"/>
                                  <w:marBottom w:val="0"/>
                                  <w:divBdr>
                                    <w:top w:val="none" w:sz="0" w:space="0" w:color="auto"/>
                                    <w:left w:val="none" w:sz="0" w:space="0" w:color="auto"/>
                                    <w:bottom w:val="none" w:sz="0" w:space="0" w:color="auto"/>
                                    <w:right w:val="none" w:sz="0" w:space="0" w:color="auto"/>
                                  </w:divBdr>
                                </w:div>
                                <w:div w:id="1145120945">
                                  <w:marLeft w:val="0"/>
                                  <w:marRight w:val="0"/>
                                  <w:marTop w:val="0"/>
                                  <w:marBottom w:val="0"/>
                                  <w:divBdr>
                                    <w:top w:val="none" w:sz="0" w:space="0" w:color="auto"/>
                                    <w:left w:val="none" w:sz="0" w:space="0" w:color="auto"/>
                                    <w:bottom w:val="none" w:sz="0" w:space="0" w:color="auto"/>
                                    <w:right w:val="none" w:sz="0" w:space="0" w:color="auto"/>
                                  </w:divBdr>
                                </w:div>
                                <w:div w:id="437917007">
                                  <w:marLeft w:val="0"/>
                                  <w:marRight w:val="0"/>
                                  <w:marTop w:val="0"/>
                                  <w:marBottom w:val="0"/>
                                  <w:divBdr>
                                    <w:top w:val="none" w:sz="0" w:space="0" w:color="auto"/>
                                    <w:left w:val="none" w:sz="0" w:space="0" w:color="auto"/>
                                    <w:bottom w:val="none" w:sz="0" w:space="0" w:color="auto"/>
                                    <w:right w:val="none" w:sz="0" w:space="0" w:color="auto"/>
                                  </w:divBdr>
                                </w:div>
                                <w:div w:id="367533589">
                                  <w:marLeft w:val="0"/>
                                  <w:marRight w:val="0"/>
                                  <w:marTop w:val="0"/>
                                  <w:marBottom w:val="0"/>
                                  <w:divBdr>
                                    <w:top w:val="none" w:sz="0" w:space="0" w:color="auto"/>
                                    <w:left w:val="none" w:sz="0" w:space="0" w:color="auto"/>
                                    <w:bottom w:val="none" w:sz="0" w:space="0" w:color="auto"/>
                                    <w:right w:val="none" w:sz="0" w:space="0" w:color="auto"/>
                                  </w:divBdr>
                                </w:div>
                                <w:div w:id="758411117">
                                  <w:marLeft w:val="0"/>
                                  <w:marRight w:val="0"/>
                                  <w:marTop w:val="0"/>
                                  <w:marBottom w:val="0"/>
                                  <w:divBdr>
                                    <w:top w:val="none" w:sz="0" w:space="0" w:color="auto"/>
                                    <w:left w:val="none" w:sz="0" w:space="0" w:color="auto"/>
                                    <w:bottom w:val="none" w:sz="0" w:space="0" w:color="auto"/>
                                    <w:right w:val="none" w:sz="0" w:space="0" w:color="auto"/>
                                  </w:divBdr>
                                </w:div>
                                <w:div w:id="1308241934">
                                  <w:marLeft w:val="0"/>
                                  <w:marRight w:val="0"/>
                                  <w:marTop w:val="0"/>
                                  <w:marBottom w:val="0"/>
                                  <w:divBdr>
                                    <w:top w:val="none" w:sz="0" w:space="0" w:color="auto"/>
                                    <w:left w:val="none" w:sz="0" w:space="0" w:color="auto"/>
                                    <w:bottom w:val="none" w:sz="0" w:space="0" w:color="auto"/>
                                    <w:right w:val="none" w:sz="0" w:space="0" w:color="auto"/>
                                  </w:divBdr>
                                </w:div>
                                <w:div w:id="225723628">
                                  <w:marLeft w:val="0"/>
                                  <w:marRight w:val="0"/>
                                  <w:marTop w:val="0"/>
                                  <w:marBottom w:val="0"/>
                                  <w:divBdr>
                                    <w:top w:val="none" w:sz="0" w:space="0" w:color="auto"/>
                                    <w:left w:val="none" w:sz="0" w:space="0" w:color="auto"/>
                                    <w:bottom w:val="none" w:sz="0" w:space="0" w:color="auto"/>
                                    <w:right w:val="none" w:sz="0" w:space="0" w:color="auto"/>
                                  </w:divBdr>
                                </w:div>
                                <w:div w:id="706225647">
                                  <w:marLeft w:val="0"/>
                                  <w:marRight w:val="0"/>
                                  <w:marTop w:val="0"/>
                                  <w:marBottom w:val="0"/>
                                  <w:divBdr>
                                    <w:top w:val="none" w:sz="0" w:space="0" w:color="auto"/>
                                    <w:left w:val="none" w:sz="0" w:space="0" w:color="auto"/>
                                    <w:bottom w:val="none" w:sz="0" w:space="0" w:color="auto"/>
                                    <w:right w:val="none" w:sz="0" w:space="0" w:color="auto"/>
                                  </w:divBdr>
                                </w:div>
                                <w:div w:id="1256786477">
                                  <w:marLeft w:val="0"/>
                                  <w:marRight w:val="0"/>
                                  <w:marTop w:val="0"/>
                                  <w:marBottom w:val="0"/>
                                  <w:divBdr>
                                    <w:top w:val="none" w:sz="0" w:space="0" w:color="auto"/>
                                    <w:left w:val="none" w:sz="0" w:space="0" w:color="auto"/>
                                    <w:bottom w:val="none" w:sz="0" w:space="0" w:color="auto"/>
                                    <w:right w:val="none" w:sz="0" w:space="0" w:color="auto"/>
                                  </w:divBdr>
                                </w:div>
                                <w:div w:id="1773554466">
                                  <w:marLeft w:val="0"/>
                                  <w:marRight w:val="0"/>
                                  <w:marTop w:val="0"/>
                                  <w:marBottom w:val="0"/>
                                  <w:divBdr>
                                    <w:top w:val="none" w:sz="0" w:space="0" w:color="auto"/>
                                    <w:left w:val="none" w:sz="0" w:space="0" w:color="auto"/>
                                    <w:bottom w:val="none" w:sz="0" w:space="0" w:color="auto"/>
                                    <w:right w:val="none" w:sz="0" w:space="0" w:color="auto"/>
                                  </w:divBdr>
                                </w:div>
                                <w:div w:id="2042779064">
                                  <w:marLeft w:val="0"/>
                                  <w:marRight w:val="0"/>
                                  <w:marTop w:val="0"/>
                                  <w:marBottom w:val="0"/>
                                  <w:divBdr>
                                    <w:top w:val="none" w:sz="0" w:space="0" w:color="auto"/>
                                    <w:left w:val="none" w:sz="0" w:space="0" w:color="auto"/>
                                    <w:bottom w:val="none" w:sz="0" w:space="0" w:color="auto"/>
                                    <w:right w:val="none" w:sz="0" w:space="0" w:color="auto"/>
                                  </w:divBdr>
                                </w:div>
                                <w:div w:id="497966782">
                                  <w:marLeft w:val="0"/>
                                  <w:marRight w:val="0"/>
                                  <w:marTop w:val="0"/>
                                  <w:marBottom w:val="0"/>
                                  <w:divBdr>
                                    <w:top w:val="none" w:sz="0" w:space="0" w:color="auto"/>
                                    <w:left w:val="none" w:sz="0" w:space="0" w:color="auto"/>
                                    <w:bottom w:val="none" w:sz="0" w:space="0" w:color="auto"/>
                                    <w:right w:val="none" w:sz="0" w:space="0" w:color="auto"/>
                                  </w:divBdr>
                                </w:div>
                                <w:div w:id="1421100224">
                                  <w:marLeft w:val="0"/>
                                  <w:marRight w:val="0"/>
                                  <w:marTop w:val="0"/>
                                  <w:marBottom w:val="0"/>
                                  <w:divBdr>
                                    <w:top w:val="none" w:sz="0" w:space="0" w:color="auto"/>
                                    <w:left w:val="none" w:sz="0" w:space="0" w:color="auto"/>
                                    <w:bottom w:val="none" w:sz="0" w:space="0" w:color="auto"/>
                                    <w:right w:val="none" w:sz="0" w:space="0" w:color="auto"/>
                                  </w:divBdr>
                                </w:div>
                                <w:div w:id="354965406">
                                  <w:marLeft w:val="0"/>
                                  <w:marRight w:val="0"/>
                                  <w:marTop w:val="0"/>
                                  <w:marBottom w:val="0"/>
                                  <w:divBdr>
                                    <w:top w:val="none" w:sz="0" w:space="0" w:color="auto"/>
                                    <w:left w:val="none" w:sz="0" w:space="0" w:color="auto"/>
                                    <w:bottom w:val="none" w:sz="0" w:space="0" w:color="auto"/>
                                    <w:right w:val="none" w:sz="0" w:space="0" w:color="auto"/>
                                  </w:divBdr>
                                </w:div>
                                <w:div w:id="1984384866">
                                  <w:marLeft w:val="0"/>
                                  <w:marRight w:val="0"/>
                                  <w:marTop w:val="0"/>
                                  <w:marBottom w:val="0"/>
                                  <w:divBdr>
                                    <w:top w:val="none" w:sz="0" w:space="0" w:color="auto"/>
                                    <w:left w:val="none" w:sz="0" w:space="0" w:color="auto"/>
                                    <w:bottom w:val="none" w:sz="0" w:space="0" w:color="auto"/>
                                    <w:right w:val="none" w:sz="0" w:space="0" w:color="auto"/>
                                  </w:divBdr>
                                </w:div>
                                <w:div w:id="2134859386">
                                  <w:marLeft w:val="0"/>
                                  <w:marRight w:val="0"/>
                                  <w:marTop w:val="0"/>
                                  <w:marBottom w:val="0"/>
                                  <w:divBdr>
                                    <w:top w:val="none" w:sz="0" w:space="0" w:color="auto"/>
                                    <w:left w:val="none" w:sz="0" w:space="0" w:color="auto"/>
                                    <w:bottom w:val="none" w:sz="0" w:space="0" w:color="auto"/>
                                    <w:right w:val="none" w:sz="0" w:space="0" w:color="auto"/>
                                  </w:divBdr>
                                </w:div>
                                <w:div w:id="7877737">
                                  <w:marLeft w:val="0"/>
                                  <w:marRight w:val="0"/>
                                  <w:marTop w:val="0"/>
                                  <w:marBottom w:val="0"/>
                                  <w:divBdr>
                                    <w:top w:val="none" w:sz="0" w:space="0" w:color="auto"/>
                                    <w:left w:val="none" w:sz="0" w:space="0" w:color="auto"/>
                                    <w:bottom w:val="none" w:sz="0" w:space="0" w:color="auto"/>
                                    <w:right w:val="none" w:sz="0" w:space="0" w:color="auto"/>
                                  </w:divBdr>
                                </w:div>
                                <w:div w:id="875384679">
                                  <w:marLeft w:val="0"/>
                                  <w:marRight w:val="0"/>
                                  <w:marTop w:val="0"/>
                                  <w:marBottom w:val="0"/>
                                  <w:divBdr>
                                    <w:top w:val="none" w:sz="0" w:space="0" w:color="auto"/>
                                    <w:left w:val="none" w:sz="0" w:space="0" w:color="auto"/>
                                    <w:bottom w:val="none" w:sz="0" w:space="0" w:color="auto"/>
                                    <w:right w:val="none" w:sz="0" w:space="0" w:color="auto"/>
                                  </w:divBdr>
                                </w:div>
                                <w:div w:id="1167282952">
                                  <w:marLeft w:val="0"/>
                                  <w:marRight w:val="0"/>
                                  <w:marTop w:val="0"/>
                                  <w:marBottom w:val="0"/>
                                  <w:divBdr>
                                    <w:top w:val="none" w:sz="0" w:space="0" w:color="auto"/>
                                    <w:left w:val="none" w:sz="0" w:space="0" w:color="auto"/>
                                    <w:bottom w:val="none" w:sz="0" w:space="0" w:color="auto"/>
                                    <w:right w:val="none" w:sz="0" w:space="0" w:color="auto"/>
                                  </w:divBdr>
                                </w:div>
                                <w:div w:id="17124098">
                                  <w:marLeft w:val="0"/>
                                  <w:marRight w:val="0"/>
                                  <w:marTop w:val="0"/>
                                  <w:marBottom w:val="0"/>
                                  <w:divBdr>
                                    <w:top w:val="none" w:sz="0" w:space="0" w:color="auto"/>
                                    <w:left w:val="none" w:sz="0" w:space="0" w:color="auto"/>
                                    <w:bottom w:val="none" w:sz="0" w:space="0" w:color="auto"/>
                                    <w:right w:val="none" w:sz="0" w:space="0" w:color="auto"/>
                                  </w:divBdr>
                                </w:div>
                                <w:div w:id="893927776">
                                  <w:marLeft w:val="0"/>
                                  <w:marRight w:val="0"/>
                                  <w:marTop w:val="0"/>
                                  <w:marBottom w:val="0"/>
                                  <w:divBdr>
                                    <w:top w:val="none" w:sz="0" w:space="0" w:color="auto"/>
                                    <w:left w:val="none" w:sz="0" w:space="0" w:color="auto"/>
                                    <w:bottom w:val="none" w:sz="0" w:space="0" w:color="auto"/>
                                    <w:right w:val="none" w:sz="0" w:space="0" w:color="auto"/>
                                  </w:divBdr>
                                </w:div>
                                <w:div w:id="493379179">
                                  <w:marLeft w:val="0"/>
                                  <w:marRight w:val="0"/>
                                  <w:marTop w:val="0"/>
                                  <w:marBottom w:val="0"/>
                                  <w:divBdr>
                                    <w:top w:val="none" w:sz="0" w:space="0" w:color="auto"/>
                                    <w:left w:val="none" w:sz="0" w:space="0" w:color="auto"/>
                                    <w:bottom w:val="none" w:sz="0" w:space="0" w:color="auto"/>
                                    <w:right w:val="none" w:sz="0" w:space="0" w:color="auto"/>
                                  </w:divBdr>
                                </w:div>
                                <w:div w:id="1455633151">
                                  <w:marLeft w:val="0"/>
                                  <w:marRight w:val="0"/>
                                  <w:marTop w:val="0"/>
                                  <w:marBottom w:val="0"/>
                                  <w:divBdr>
                                    <w:top w:val="none" w:sz="0" w:space="0" w:color="auto"/>
                                    <w:left w:val="none" w:sz="0" w:space="0" w:color="auto"/>
                                    <w:bottom w:val="none" w:sz="0" w:space="0" w:color="auto"/>
                                    <w:right w:val="none" w:sz="0" w:space="0" w:color="auto"/>
                                  </w:divBdr>
                                </w:div>
                                <w:div w:id="2011905101">
                                  <w:marLeft w:val="0"/>
                                  <w:marRight w:val="0"/>
                                  <w:marTop w:val="0"/>
                                  <w:marBottom w:val="0"/>
                                  <w:divBdr>
                                    <w:top w:val="none" w:sz="0" w:space="0" w:color="auto"/>
                                    <w:left w:val="none" w:sz="0" w:space="0" w:color="auto"/>
                                    <w:bottom w:val="none" w:sz="0" w:space="0" w:color="auto"/>
                                    <w:right w:val="none" w:sz="0" w:space="0" w:color="auto"/>
                                  </w:divBdr>
                                </w:div>
                                <w:div w:id="1873179882">
                                  <w:marLeft w:val="0"/>
                                  <w:marRight w:val="0"/>
                                  <w:marTop w:val="0"/>
                                  <w:marBottom w:val="0"/>
                                  <w:divBdr>
                                    <w:top w:val="none" w:sz="0" w:space="0" w:color="auto"/>
                                    <w:left w:val="none" w:sz="0" w:space="0" w:color="auto"/>
                                    <w:bottom w:val="none" w:sz="0" w:space="0" w:color="auto"/>
                                    <w:right w:val="none" w:sz="0" w:space="0" w:color="auto"/>
                                  </w:divBdr>
                                </w:div>
                                <w:div w:id="1297032878">
                                  <w:marLeft w:val="0"/>
                                  <w:marRight w:val="0"/>
                                  <w:marTop w:val="0"/>
                                  <w:marBottom w:val="0"/>
                                  <w:divBdr>
                                    <w:top w:val="none" w:sz="0" w:space="0" w:color="auto"/>
                                    <w:left w:val="none" w:sz="0" w:space="0" w:color="auto"/>
                                    <w:bottom w:val="none" w:sz="0" w:space="0" w:color="auto"/>
                                    <w:right w:val="none" w:sz="0" w:space="0" w:color="auto"/>
                                  </w:divBdr>
                                </w:div>
                                <w:div w:id="2095978742">
                                  <w:marLeft w:val="0"/>
                                  <w:marRight w:val="0"/>
                                  <w:marTop w:val="0"/>
                                  <w:marBottom w:val="0"/>
                                  <w:divBdr>
                                    <w:top w:val="none" w:sz="0" w:space="0" w:color="auto"/>
                                    <w:left w:val="none" w:sz="0" w:space="0" w:color="auto"/>
                                    <w:bottom w:val="none" w:sz="0" w:space="0" w:color="auto"/>
                                    <w:right w:val="none" w:sz="0" w:space="0" w:color="auto"/>
                                  </w:divBdr>
                                </w:div>
                                <w:div w:id="412091486">
                                  <w:marLeft w:val="0"/>
                                  <w:marRight w:val="0"/>
                                  <w:marTop w:val="0"/>
                                  <w:marBottom w:val="0"/>
                                  <w:divBdr>
                                    <w:top w:val="none" w:sz="0" w:space="0" w:color="auto"/>
                                    <w:left w:val="none" w:sz="0" w:space="0" w:color="auto"/>
                                    <w:bottom w:val="none" w:sz="0" w:space="0" w:color="auto"/>
                                    <w:right w:val="none" w:sz="0" w:space="0" w:color="auto"/>
                                  </w:divBdr>
                                </w:div>
                                <w:div w:id="438337002">
                                  <w:marLeft w:val="0"/>
                                  <w:marRight w:val="0"/>
                                  <w:marTop w:val="0"/>
                                  <w:marBottom w:val="0"/>
                                  <w:divBdr>
                                    <w:top w:val="none" w:sz="0" w:space="0" w:color="auto"/>
                                    <w:left w:val="none" w:sz="0" w:space="0" w:color="auto"/>
                                    <w:bottom w:val="none" w:sz="0" w:space="0" w:color="auto"/>
                                    <w:right w:val="none" w:sz="0" w:space="0" w:color="auto"/>
                                  </w:divBdr>
                                </w:div>
                                <w:div w:id="761413545">
                                  <w:marLeft w:val="0"/>
                                  <w:marRight w:val="0"/>
                                  <w:marTop w:val="0"/>
                                  <w:marBottom w:val="0"/>
                                  <w:divBdr>
                                    <w:top w:val="none" w:sz="0" w:space="0" w:color="auto"/>
                                    <w:left w:val="none" w:sz="0" w:space="0" w:color="auto"/>
                                    <w:bottom w:val="none" w:sz="0" w:space="0" w:color="auto"/>
                                    <w:right w:val="none" w:sz="0" w:space="0" w:color="auto"/>
                                  </w:divBdr>
                                </w:div>
                                <w:div w:id="1257134134">
                                  <w:marLeft w:val="0"/>
                                  <w:marRight w:val="0"/>
                                  <w:marTop w:val="0"/>
                                  <w:marBottom w:val="0"/>
                                  <w:divBdr>
                                    <w:top w:val="none" w:sz="0" w:space="0" w:color="auto"/>
                                    <w:left w:val="none" w:sz="0" w:space="0" w:color="auto"/>
                                    <w:bottom w:val="none" w:sz="0" w:space="0" w:color="auto"/>
                                    <w:right w:val="none" w:sz="0" w:space="0" w:color="auto"/>
                                  </w:divBdr>
                                </w:div>
                                <w:div w:id="559481709">
                                  <w:marLeft w:val="0"/>
                                  <w:marRight w:val="0"/>
                                  <w:marTop w:val="0"/>
                                  <w:marBottom w:val="0"/>
                                  <w:divBdr>
                                    <w:top w:val="none" w:sz="0" w:space="0" w:color="auto"/>
                                    <w:left w:val="none" w:sz="0" w:space="0" w:color="auto"/>
                                    <w:bottom w:val="none" w:sz="0" w:space="0" w:color="auto"/>
                                    <w:right w:val="none" w:sz="0" w:space="0" w:color="auto"/>
                                  </w:divBdr>
                                </w:div>
                                <w:div w:id="138545536">
                                  <w:marLeft w:val="0"/>
                                  <w:marRight w:val="0"/>
                                  <w:marTop w:val="0"/>
                                  <w:marBottom w:val="0"/>
                                  <w:divBdr>
                                    <w:top w:val="none" w:sz="0" w:space="0" w:color="auto"/>
                                    <w:left w:val="none" w:sz="0" w:space="0" w:color="auto"/>
                                    <w:bottom w:val="none" w:sz="0" w:space="0" w:color="auto"/>
                                    <w:right w:val="none" w:sz="0" w:space="0" w:color="auto"/>
                                  </w:divBdr>
                                </w:div>
                                <w:div w:id="39282786">
                                  <w:marLeft w:val="0"/>
                                  <w:marRight w:val="0"/>
                                  <w:marTop w:val="0"/>
                                  <w:marBottom w:val="0"/>
                                  <w:divBdr>
                                    <w:top w:val="none" w:sz="0" w:space="0" w:color="auto"/>
                                    <w:left w:val="none" w:sz="0" w:space="0" w:color="auto"/>
                                    <w:bottom w:val="none" w:sz="0" w:space="0" w:color="auto"/>
                                    <w:right w:val="none" w:sz="0" w:space="0" w:color="auto"/>
                                  </w:divBdr>
                                </w:div>
                                <w:div w:id="481242627">
                                  <w:marLeft w:val="0"/>
                                  <w:marRight w:val="0"/>
                                  <w:marTop w:val="0"/>
                                  <w:marBottom w:val="0"/>
                                  <w:divBdr>
                                    <w:top w:val="none" w:sz="0" w:space="0" w:color="auto"/>
                                    <w:left w:val="none" w:sz="0" w:space="0" w:color="auto"/>
                                    <w:bottom w:val="none" w:sz="0" w:space="0" w:color="auto"/>
                                    <w:right w:val="none" w:sz="0" w:space="0" w:color="auto"/>
                                  </w:divBdr>
                                </w:div>
                                <w:div w:id="937102359">
                                  <w:marLeft w:val="0"/>
                                  <w:marRight w:val="0"/>
                                  <w:marTop w:val="0"/>
                                  <w:marBottom w:val="0"/>
                                  <w:divBdr>
                                    <w:top w:val="none" w:sz="0" w:space="0" w:color="auto"/>
                                    <w:left w:val="none" w:sz="0" w:space="0" w:color="auto"/>
                                    <w:bottom w:val="none" w:sz="0" w:space="0" w:color="auto"/>
                                    <w:right w:val="none" w:sz="0" w:space="0" w:color="auto"/>
                                  </w:divBdr>
                                </w:div>
                                <w:div w:id="1431704051">
                                  <w:marLeft w:val="0"/>
                                  <w:marRight w:val="0"/>
                                  <w:marTop w:val="0"/>
                                  <w:marBottom w:val="0"/>
                                  <w:divBdr>
                                    <w:top w:val="none" w:sz="0" w:space="0" w:color="auto"/>
                                    <w:left w:val="none" w:sz="0" w:space="0" w:color="auto"/>
                                    <w:bottom w:val="none" w:sz="0" w:space="0" w:color="auto"/>
                                    <w:right w:val="none" w:sz="0" w:space="0" w:color="auto"/>
                                  </w:divBdr>
                                </w:div>
                                <w:div w:id="521163547">
                                  <w:marLeft w:val="0"/>
                                  <w:marRight w:val="0"/>
                                  <w:marTop w:val="0"/>
                                  <w:marBottom w:val="0"/>
                                  <w:divBdr>
                                    <w:top w:val="none" w:sz="0" w:space="0" w:color="auto"/>
                                    <w:left w:val="none" w:sz="0" w:space="0" w:color="auto"/>
                                    <w:bottom w:val="none" w:sz="0" w:space="0" w:color="auto"/>
                                    <w:right w:val="none" w:sz="0" w:space="0" w:color="auto"/>
                                  </w:divBdr>
                                </w:div>
                                <w:div w:id="1490252136">
                                  <w:marLeft w:val="0"/>
                                  <w:marRight w:val="0"/>
                                  <w:marTop w:val="0"/>
                                  <w:marBottom w:val="0"/>
                                  <w:divBdr>
                                    <w:top w:val="none" w:sz="0" w:space="0" w:color="auto"/>
                                    <w:left w:val="none" w:sz="0" w:space="0" w:color="auto"/>
                                    <w:bottom w:val="none" w:sz="0" w:space="0" w:color="auto"/>
                                    <w:right w:val="none" w:sz="0" w:space="0" w:color="auto"/>
                                  </w:divBdr>
                                </w:div>
                                <w:div w:id="1280533201">
                                  <w:marLeft w:val="0"/>
                                  <w:marRight w:val="0"/>
                                  <w:marTop w:val="0"/>
                                  <w:marBottom w:val="0"/>
                                  <w:divBdr>
                                    <w:top w:val="none" w:sz="0" w:space="0" w:color="auto"/>
                                    <w:left w:val="none" w:sz="0" w:space="0" w:color="auto"/>
                                    <w:bottom w:val="none" w:sz="0" w:space="0" w:color="auto"/>
                                    <w:right w:val="none" w:sz="0" w:space="0" w:color="auto"/>
                                  </w:divBdr>
                                </w:div>
                                <w:div w:id="592279008">
                                  <w:marLeft w:val="0"/>
                                  <w:marRight w:val="0"/>
                                  <w:marTop w:val="0"/>
                                  <w:marBottom w:val="0"/>
                                  <w:divBdr>
                                    <w:top w:val="none" w:sz="0" w:space="0" w:color="auto"/>
                                    <w:left w:val="none" w:sz="0" w:space="0" w:color="auto"/>
                                    <w:bottom w:val="none" w:sz="0" w:space="0" w:color="auto"/>
                                    <w:right w:val="none" w:sz="0" w:space="0" w:color="auto"/>
                                  </w:divBdr>
                                </w:div>
                                <w:div w:id="1169254257">
                                  <w:marLeft w:val="0"/>
                                  <w:marRight w:val="0"/>
                                  <w:marTop w:val="0"/>
                                  <w:marBottom w:val="0"/>
                                  <w:divBdr>
                                    <w:top w:val="none" w:sz="0" w:space="0" w:color="auto"/>
                                    <w:left w:val="none" w:sz="0" w:space="0" w:color="auto"/>
                                    <w:bottom w:val="none" w:sz="0" w:space="0" w:color="auto"/>
                                    <w:right w:val="none" w:sz="0" w:space="0" w:color="auto"/>
                                  </w:divBdr>
                                </w:div>
                                <w:div w:id="117651458">
                                  <w:marLeft w:val="0"/>
                                  <w:marRight w:val="0"/>
                                  <w:marTop w:val="0"/>
                                  <w:marBottom w:val="0"/>
                                  <w:divBdr>
                                    <w:top w:val="none" w:sz="0" w:space="0" w:color="auto"/>
                                    <w:left w:val="none" w:sz="0" w:space="0" w:color="auto"/>
                                    <w:bottom w:val="none" w:sz="0" w:space="0" w:color="auto"/>
                                    <w:right w:val="none" w:sz="0" w:space="0" w:color="auto"/>
                                  </w:divBdr>
                                </w:div>
                                <w:div w:id="1173302688">
                                  <w:marLeft w:val="0"/>
                                  <w:marRight w:val="0"/>
                                  <w:marTop w:val="0"/>
                                  <w:marBottom w:val="0"/>
                                  <w:divBdr>
                                    <w:top w:val="none" w:sz="0" w:space="0" w:color="auto"/>
                                    <w:left w:val="none" w:sz="0" w:space="0" w:color="auto"/>
                                    <w:bottom w:val="none" w:sz="0" w:space="0" w:color="auto"/>
                                    <w:right w:val="none" w:sz="0" w:space="0" w:color="auto"/>
                                  </w:divBdr>
                                </w:div>
                                <w:div w:id="1607692284">
                                  <w:marLeft w:val="0"/>
                                  <w:marRight w:val="0"/>
                                  <w:marTop w:val="0"/>
                                  <w:marBottom w:val="0"/>
                                  <w:divBdr>
                                    <w:top w:val="none" w:sz="0" w:space="0" w:color="auto"/>
                                    <w:left w:val="none" w:sz="0" w:space="0" w:color="auto"/>
                                    <w:bottom w:val="none" w:sz="0" w:space="0" w:color="auto"/>
                                    <w:right w:val="none" w:sz="0" w:space="0" w:color="auto"/>
                                  </w:divBdr>
                                </w:div>
                                <w:div w:id="1306660331">
                                  <w:marLeft w:val="0"/>
                                  <w:marRight w:val="0"/>
                                  <w:marTop w:val="0"/>
                                  <w:marBottom w:val="0"/>
                                  <w:divBdr>
                                    <w:top w:val="none" w:sz="0" w:space="0" w:color="auto"/>
                                    <w:left w:val="none" w:sz="0" w:space="0" w:color="auto"/>
                                    <w:bottom w:val="none" w:sz="0" w:space="0" w:color="auto"/>
                                    <w:right w:val="none" w:sz="0" w:space="0" w:color="auto"/>
                                  </w:divBdr>
                                </w:div>
                                <w:div w:id="1892842081">
                                  <w:marLeft w:val="0"/>
                                  <w:marRight w:val="0"/>
                                  <w:marTop w:val="0"/>
                                  <w:marBottom w:val="0"/>
                                  <w:divBdr>
                                    <w:top w:val="none" w:sz="0" w:space="0" w:color="auto"/>
                                    <w:left w:val="none" w:sz="0" w:space="0" w:color="auto"/>
                                    <w:bottom w:val="none" w:sz="0" w:space="0" w:color="auto"/>
                                    <w:right w:val="none" w:sz="0" w:space="0" w:color="auto"/>
                                  </w:divBdr>
                                </w:div>
                                <w:div w:id="3452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67852">
                          <w:marLeft w:val="0"/>
                          <w:marRight w:val="0"/>
                          <w:marTop w:val="0"/>
                          <w:marBottom w:val="0"/>
                          <w:divBdr>
                            <w:top w:val="none" w:sz="0" w:space="0" w:color="auto"/>
                            <w:left w:val="none" w:sz="0" w:space="0" w:color="auto"/>
                            <w:bottom w:val="none" w:sz="0" w:space="0" w:color="auto"/>
                            <w:right w:val="none" w:sz="0" w:space="0" w:color="auto"/>
                          </w:divBdr>
                          <w:divsChild>
                            <w:div w:id="1150055286">
                              <w:marLeft w:val="0"/>
                              <w:marRight w:val="0"/>
                              <w:marTop w:val="0"/>
                              <w:marBottom w:val="0"/>
                              <w:divBdr>
                                <w:top w:val="none" w:sz="0" w:space="0" w:color="auto"/>
                                <w:left w:val="none" w:sz="0" w:space="0" w:color="auto"/>
                                <w:bottom w:val="none" w:sz="0" w:space="0" w:color="auto"/>
                                <w:right w:val="none" w:sz="0" w:space="0" w:color="auto"/>
                              </w:divBdr>
                              <w:divsChild>
                                <w:div w:id="749038037">
                                  <w:marLeft w:val="0"/>
                                  <w:marRight w:val="0"/>
                                  <w:marTop w:val="0"/>
                                  <w:marBottom w:val="0"/>
                                  <w:divBdr>
                                    <w:top w:val="none" w:sz="0" w:space="0" w:color="auto"/>
                                    <w:left w:val="none" w:sz="0" w:space="0" w:color="auto"/>
                                    <w:bottom w:val="none" w:sz="0" w:space="0" w:color="auto"/>
                                    <w:right w:val="none" w:sz="0" w:space="0" w:color="auto"/>
                                  </w:divBdr>
                                </w:div>
                                <w:div w:id="814107651">
                                  <w:marLeft w:val="0"/>
                                  <w:marRight w:val="0"/>
                                  <w:marTop w:val="0"/>
                                  <w:marBottom w:val="0"/>
                                  <w:divBdr>
                                    <w:top w:val="none" w:sz="0" w:space="0" w:color="auto"/>
                                    <w:left w:val="none" w:sz="0" w:space="0" w:color="auto"/>
                                    <w:bottom w:val="none" w:sz="0" w:space="0" w:color="auto"/>
                                    <w:right w:val="none" w:sz="0" w:space="0" w:color="auto"/>
                                  </w:divBdr>
                                </w:div>
                                <w:div w:id="978998508">
                                  <w:marLeft w:val="0"/>
                                  <w:marRight w:val="0"/>
                                  <w:marTop w:val="0"/>
                                  <w:marBottom w:val="0"/>
                                  <w:divBdr>
                                    <w:top w:val="none" w:sz="0" w:space="0" w:color="auto"/>
                                    <w:left w:val="none" w:sz="0" w:space="0" w:color="auto"/>
                                    <w:bottom w:val="none" w:sz="0" w:space="0" w:color="auto"/>
                                    <w:right w:val="none" w:sz="0" w:space="0" w:color="auto"/>
                                  </w:divBdr>
                                </w:div>
                                <w:div w:id="2119130584">
                                  <w:marLeft w:val="0"/>
                                  <w:marRight w:val="0"/>
                                  <w:marTop w:val="0"/>
                                  <w:marBottom w:val="0"/>
                                  <w:divBdr>
                                    <w:top w:val="none" w:sz="0" w:space="0" w:color="auto"/>
                                    <w:left w:val="none" w:sz="0" w:space="0" w:color="auto"/>
                                    <w:bottom w:val="none" w:sz="0" w:space="0" w:color="auto"/>
                                    <w:right w:val="none" w:sz="0" w:space="0" w:color="auto"/>
                                  </w:divBdr>
                                </w:div>
                                <w:div w:id="962075800">
                                  <w:marLeft w:val="0"/>
                                  <w:marRight w:val="0"/>
                                  <w:marTop w:val="0"/>
                                  <w:marBottom w:val="0"/>
                                  <w:divBdr>
                                    <w:top w:val="none" w:sz="0" w:space="0" w:color="auto"/>
                                    <w:left w:val="none" w:sz="0" w:space="0" w:color="auto"/>
                                    <w:bottom w:val="none" w:sz="0" w:space="0" w:color="auto"/>
                                    <w:right w:val="none" w:sz="0" w:space="0" w:color="auto"/>
                                  </w:divBdr>
                                </w:div>
                                <w:div w:id="361829285">
                                  <w:marLeft w:val="0"/>
                                  <w:marRight w:val="0"/>
                                  <w:marTop w:val="0"/>
                                  <w:marBottom w:val="0"/>
                                  <w:divBdr>
                                    <w:top w:val="none" w:sz="0" w:space="0" w:color="auto"/>
                                    <w:left w:val="none" w:sz="0" w:space="0" w:color="auto"/>
                                    <w:bottom w:val="none" w:sz="0" w:space="0" w:color="auto"/>
                                    <w:right w:val="none" w:sz="0" w:space="0" w:color="auto"/>
                                  </w:divBdr>
                                </w:div>
                                <w:div w:id="622004833">
                                  <w:marLeft w:val="0"/>
                                  <w:marRight w:val="0"/>
                                  <w:marTop w:val="0"/>
                                  <w:marBottom w:val="0"/>
                                  <w:divBdr>
                                    <w:top w:val="none" w:sz="0" w:space="0" w:color="auto"/>
                                    <w:left w:val="none" w:sz="0" w:space="0" w:color="auto"/>
                                    <w:bottom w:val="none" w:sz="0" w:space="0" w:color="auto"/>
                                    <w:right w:val="none" w:sz="0" w:space="0" w:color="auto"/>
                                  </w:divBdr>
                                </w:div>
                                <w:div w:id="756825499">
                                  <w:marLeft w:val="0"/>
                                  <w:marRight w:val="0"/>
                                  <w:marTop w:val="0"/>
                                  <w:marBottom w:val="0"/>
                                  <w:divBdr>
                                    <w:top w:val="none" w:sz="0" w:space="0" w:color="auto"/>
                                    <w:left w:val="none" w:sz="0" w:space="0" w:color="auto"/>
                                    <w:bottom w:val="none" w:sz="0" w:space="0" w:color="auto"/>
                                    <w:right w:val="none" w:sz="0" w:space="0" w:color="auto"/>
                                  </w:divBdr>
                                </w:div>
                                <w:div w:id="218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4974">
      <w:bodyDiv w:val="1"/>
      <w:marLeft w:val="0"/>
      <w:marRight w:val="0"/>
      <w:marTop w:val="0"/>
      <w:marBottom w:val="0"/>
      <w:divBdr>
        <w:top w:val="none" w:sz="0" w:space="0" w:color="auto"/>
        <w:left w:val="none" w:sz="0" w:space="0" w:color="auto"/>
        <w:bottom w:val="none" w:sz="0" w:space="0" w:color="auto"/>
        <w:right w:val="none" w:sz="0" w:space="0" w:color="auto"/>
      </w:divBdr>
      <w:divsChild>
        <w:div w:id="1050150915">
          <w:marLeft w:val="0"/>
          <w:marRight w:val="0"/>
          <w:marTop w:val="0"/>
          <w:marBottom w:val="0"/>
          <w:divBdr>
            <w:top w:val="none" w:sz="0" w:space="0" w:color="auto"/>
            <w:left w:val="none" w:sz="0" w:space="0" w:color="auto"/>
            <w:bottom w:val="none" w:sz="0" w:space="0" w:color="auto"/>
            <w:right w:val="none" w:sz="0" w:space="0" w:color="auto"/>
          </w:divBdr>
          <w:divsChild>
            <w:div w:id="1618832552">
              <w:marLeft w:val="0"/>
              <w:marRight w:val="0"/>
              <w:marTop w:val="0"/>
              <w:marBottom w:val="0"/>
              <w:divBdr>
                <w:top w:val="none" w:sz="0" w:space="0" w:color="auto"/>
                <w:left w:val="none" w:sz="0" w:space="0" w:color="auto"/>
                <w:bottom w:val="none" w:sz="0" w:space="0" w:color="auto"/>
                <w:right w:val="none" w:sz="0" w:space="0" w:color="auto"/>
              </w:divBdr>
              <w:divsChild>
                <w:div w:id="1944604193">
                  <w:marLeft w:val="0"/>
                  <w:marRight w:val="0"/>
                  <w:marTop w:val="0"/>
                  <w:marBottom w:val="0"/>
                  <w:divBdr>
                    <w:top w:val="none" w:sz="0" w:space="0" w:color="auto"/>
                    <w:left w:val="none" w:sz="0" w:space="0" w:color="auto"/>
                    <w:bottom w:val="none" w:sz="0" w:space="0" w:color="auto"/>
                    <w:right w:val="none" w:sz="0" w:space="0" w:color="auto"/>
                  </w:divBdr>
                  <w:divsChild>
                    <w:div w:id="20046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11163">
              <w:marLeft w:val="0"/>
              <w:marRight w:val="0"/>
              <w:marTop w:val="0"/>
              <w:marBottom w:val="0"/>
              <w:divBdr>
                <w:top w:val="none" w:sz="0" w:space="0" w:color="auto"/>
                <w:left w:val="none" w:sz="0" w:space="0" w:color="auto"/>
                <w:bottom w:val="none" w:sz="0" w:space="0" w:color="auto"/>
                <w:right w:val="none" w:sz="0" w:space="0" w:color="auto"/>
              </w:divBdr>
              <w:divsChild>
                <w:div w:id="121075734">
                  <w:marLeft w:val="0"/>
                  <w:marRight w:val="0"/>
                  <w:marTop w:val="0"/>
                  <w:marBottom w:val="0"/>
                  <w:divBdr>
                    <w:top w:val="none" w:sz="0" w:space="0" w:color="auto"/>
                    <w:left w:val="none" w:sz="0" w:space="0" w:color="auto"/>
                    <w:bottom w:val="none" w:sz="0" w:space="0" w:color="auto"/>
                    <w:right w:val="none" w:sz="0" w:space="0" w:color="auto"/>
                  </w:divBdr>
                  <w:divsChild>
                    <w:div w:id="1920752807">
                      <w:marLeft w:val="0"/>
                      <w:marRight w:val="0"/>
                      <w:marTop w:val="0"/>
                      <w:marBottom w:val="0"/>
                      <w:divBdr>
                        <w:top w:val="none" w:sz="0" w:space="0" w:color="auto"/>
                        <w:left w:val="none" w:sz="0" w:space="0" w:color="auto"/>
                        <w:bottom w:val="none" w:sz="0" w:space="0" w:color="auto"/>
                        <w:right w:val="none" w:sz="0" w:space="0" w:color="auto"/>
                      </w:divBdr>
                      <w:divsChild>
                        <w:div w:id="1867138277">
                          <w:marLeft w:val="0"/>
                          <w:marRight w:val="0"/>
                          <w:marTop w:val="0"/>
                          <w:marBottom w:val="0"/>
                          <w:divBdr>
                            <w:top w:val="none" w:sz="0" w:space="0" w:color="auto"/>
                            <w:left w:val="none" w:sz="0" w:space="0" w:color="auto"/>
                            <w:bottom w:val="none" w:sz="0" w:space="0" w:color="auto"/>
                            <w:right w:val="none" w:sz="0" w:space="0" w:color="auto"/>
                          </w:divBdr>
                          <w:divsChild>
                            <w:div w:id="562522629">
                              <w:marLeft w:val="0"/>
                              <w:marRight w:val="0"/>
                              <w:marTop w:val="0"/>
                              <w:marBottom w:val="0"/>
                              <w:divBdr>
                                <w:top w:val="none" w:sz="0" w:space="0" w:color="auto"/>
                                <w:left w:val="none" w:sz="0" w:space="0" w:color="auto"/>
                                <w:bottom w:val="none" w:sz="0" w:space="0" w:color="auto"/>
                                <w:right w:val="none" w:sz="0" w:space="0" w:color="auto"/>
                              </w:divBdr>
                              <w:divsChild>
                                <w:div w:id="229074964">
                                  <w:marLeft w:val="0"/>
                                  <w:marRight w:val="0"/>
                                  <w:marTop w:val="0"/>
                                  <w:marBottom w:val="0"/>
                                  <w:divBdr>
                                    <w:top w:val="none" w:sz="0" w:space="0" w:color="auto"/>
                                    <w:left w:val="none" w:sz="0" w:space="0" w:color="auto"/>
                                    <w:bottom w:val="none" w:sz="0" w:space="0" w:color="auto"/>
                                    <w:right w:val="none" w:sz="0" w:space="0" w:color="auto"/>
                                  </w:divBdr>
                                </w:div>
                                <w:div w:id="1696803502">
                                  <w:marLeft w:val="0"/>
                                  <w:marRight w:val="0"/>
                                  <w:marTop w:val="0"/>
                                  <w:marBottom w:val="0"/>
                                  <w:divBdr>
                                    <w:top w:val="none" w:sz="0" w:space="0" w:color="auto"/>
                                    <w:left w:val="none" w:sz="0" w:space="0" w:color="auto"/>
                                    <w:bottom w:val="none" w:sz="0" w:space="0" w:color="auto"/>
                                    <w:right w:val="none" w:sz="0" w:space="0" w:color="auto"/>
                                  </w:divBdr>
                                </w:div>
                                <w:div w:id="1808355333">
                                  <w:marLeft w:val="0"/>
                                  <w:marRight w:val="0"/>
                                  <w:marTop w:val="0"/>
                                  <w:marBottom w:val="0"/>
                                  <w:divBdr>
                                    <w:top w:val="none" w:sz="0" w:space="0" w:color="auto"/>
                                    <w:left w:val="none" w:sz="0" w:space="0" w:color="auto"/>
                                    <w:bottom w:val="none" w:sz="0" w:space="0" w:color="auto"/>
                                    <w:right w:val="none" w:sz="0" w:space="0" w:color="auto"/>
                                  </w:divBdr>
                                </w:div>
                                <w:div w:id="1636060757">
                                  <w:marLeft w:val="0"/>
                                  <w:marRight w:val="0"/>
                                  <w:marTop w:val="0"/>
                                  <w:marBottom w:val="0"/>
                                  <w:divBdr>
                                    <w:top w:val="none" w:sz="0" w:space="0" w:color="auto"/>
                                    <w:left w:val="none" w:sz="0" w:space="0" w:color="auto"/>
                                    <w:bottom w:val="none" w:sz="0" w:space="0" w:color="auto"/>
                                    <w:right w:val="none" w:sz="0" w:space="0" w:color="auto"/>
                                  </w:divBdr>
                                </w:div>
                                <w:div w:id="649134817">
                                  <w:marLeft w:val="0"/>
                                  <w:marRight w:val="0"/>
                                  <w:marTop w:val="0"/>
                                  <w:marBottom w:val="0"/>
                                  <w:divBdr>
                                    <w:top w:val="none" w:sz="0" w:space="0" w:color="auto"/>
                                    <w:left w:val="none" w:sz="0" w:space="0" w:color="auto"/>
                                    <w:bottom w:val="none" w:sz="0" w:space="0" w:color="auto"/>
                                    <w:right w:val="none" w:sz="0" w:space="0" w:color="auto"/>
                                  </w:divBdr>
                                </w:div>
                                <w:div w:id="216867017">
                                  <w:marLeft w:val="0"/>
                                  <w:marRight w:val="0"/>
                                  <w:marTop w:val="0"/>
                                  <w:marBottom w:val="0"/>
                                  <w:divBdr>
                                    <w:top w:val="none" w:sz="0" w:space="0" w:color="auto"/>
                                    <w:left w:val="none" w:sz="0" w:space="0" w:color="auto"/>
                                    <w:bottom w:val="none" w:sz="0" w:space="0" w:color="auto"/>
                                    <w:right w:val="none" w:sz="0" w:space="0" w:color="auto"/>
                                  </w:divBdr>
                                </w:div>
                                <w:div w:id="1034698719">
                                  <w:marLeft w:val="0"/>
                                  <w:marRight w:val="0"/>
                                  <w:marTop w:val="0"/>
                                  <w:marBottom w:val="0"/>
                                  <w:divBdr>
                                    <w:top w:val="none" w:sz="0" w:space="0" w:color="auto"/>
                                    <w:left w:val="none" w:sz="0" w:space="0" w:color="auto"/>
                                    <w:bottom w:val="none" w:sz="0" w:space="0" w:color="auto"/>
                                    <w:right w:val="none" w:sz="0" w:space="0" w:color="auto"/>
                                  </w:divBdr>
                                </w:div>
                                <w:div w:id="1740011306">
                                  <w:marLeft w:val="0"/>
                                  <w:marRight w:val="0"/>
                                  <w:marTop w:val="0"/>
                                  <w:marBottom w:val="0"/>
                                  <w:divBdr>
                                    <w:top w:val="none" w:sz="0" w:space="0" w:color="auto"/>
                                    <w:left w:val="none" w:sz="0" w:space="0" w:color="auto"/>
                                    <w:bottom w:val="none" w:sz="0" w:space="0" w:color="auto"/>
                                    <w:right w:val="none" w:sz="0" w:space="0" w:color="auto"/>
                                  </w:divBdr>
                                </w:div>
                                <w:div w:id="879165601">
                                  <w:marLeft w:val="0"/>
                                  <w:marRight w:val="0"/>
                                  <w:marTop w:val="0"/>
                                  <w:marBottom w:val="0"/>
                                  <w:divBdr>
                                    <w:top w:val="none" w:sz="0" w:space="0" w:color="auto"/>
                                    <w:left w:val="none" w:sz="0" w:space="0" w:color="auto"/>
                                    <w:bottom w:val="none" w:sz="0" w:space="0" w:color="auto"/>
                                    <w:right w:val="none" w:sz="0" w:space="0" w:color="auto"/>
                                  </w:divBdr>
                                </w:div>
                                <w:div w:id="680816647">
                                  <w:marLeft w:val="0"/>
                                  <w:marRight w:val="0"/>
                                  <w:marTop w:val="0"/>
                                  <w:marBottom w:val="0"/>
                                  <w:divBdr>
                                    <w:top w:val="none" w:sz="0" w:space="0" w:color="auto"/>
                                    <w:left w:val="none" w:sz="0" w:space="0" w:color="auto"/>
                                    <w:bottom w:val="none" w:sz="0" w:space="0" w:color="auto"/>
                                    <w:right w:val="none" w:sz="0" w:space="0" w:color="auto"/>
                                  </w:divBdr>
                                </w:div>
                                <w:div w:id="1672180203">
                                  <w:marLeft w:val="0"/>
                                  <w:marRight w:val="0"/>
                                  <w:marTop w:val="0"/>
                                  <w:marBottom w:val="0"/>
                                  <w:divBdr>
                                    <w:top w:val="none" w:sz="0" w:space="0" w:color="auto"/>
                                    <w:left w:val="none" w:sz="0" w:space="0" w:color="auto"/>
                                    <w:bottom w:val="none" w:sz="0" w:space="0" w:color="auto"/>
                                    <w:right w:val="none" w:sz="0" w:space="0" w:color="auto"/>
                                  </w:divBdr>
                                </w:div>
                                <w:div w:id="20396264">
                                  <w:marLeft w:val="0"/>
                                  <w:marRight w:val="0"/>
                                  <w:marTop w:val="0"/>
                                  <w:marBottom w:val="0"/>
                                  <w:divBdr>
                                    <w:top w:val="none" w:sz="0" w:space="0" w:color="auto"/>
                                    <w:left w:val="none" w:sz="0" w:space="0" w:color="auto"/>
                                    <w:bottom w:val="none" w:sz="0" w:space="0" w:color="auto"/>
                                    <w:right w:val="none" w:sz="0" w:space="0" w:color="auto"/>
                                  </w:divBdr>
                                </w:div>
                                <w:div w:id="943464551">
                                  <w:marLeft w:val="0"/>
                                  <w:marRight w:val="0"/>
                                  <w:marTop w:val="0"/>
                                  <w:marBottom w:val="0"/>
                                  <w:divBdr>
                                    <w:top w:val="none" w:sz="0" w:space="0" w:color="auto"/>
                                    <w:left w:val="none" w:sz="0" w:space="0" w:color="auto"/>
                                    <w:bottom w:val="none" w:sz="0" w:space="0" w:color="auto"/>
                                    <w:right w:val="none" w:sz="0" w:space="0" w:color="auto"/>
                                  </w:divBdr>
                                </w:div>
                                <w:div w:id="350960255">
                                  <w:marLeft w:val="0"/>
                                  <w:marRight w:val="0"/>
                                  <w:marTop w:val="0"/>
                                  <w:marBottom w:val="0"/>
                                  <w:divBdr>
                                    <w:top w:val="none" w:sz="0" w:space="0" w:color="auto"/>
                                    <w:left w:val="none" w:sz="0" w:space="0" w:color="auto"/>
                                    <w:bottom w:val="none" w:sz="0" w:space="0" w:color="auto"/>
                                    <w:right w:val="none" w:sz="0" w:space="0" w:color="auto"/>
                                  </w:divBdr>
                                </w:div>
                                <w:div w:id="928318910">
                                  <w:marLeft w:val="0"/>
                                  <w:marRight w:val="0"/>
                                  <w:marTop w:val="0"/>
                                  <w:marBottom w:val="0"/>
                                  <w:divBdr>
                                    <w:top w:val="none" w:sz="0" w:space="0" w:color="auto"/>
                                    <w:left w:val="none" w:sz="0" w:space="0" w:color="auto"/>
                                    <w:bottom w:val="none" w:sz="0" w:space="0" w:color="auto"/>
                                    <w:right w:val="none" w:sz="0" w:space="0" w:color="auto"/>
                                  </w:divBdr>
                                </w:div>
                                <w:div w:id="1216507704">
                                  <w:marLeft w:val="0"/>
                                  <w:marRight w:val="0"/>
                                  <w:marTop w:val="0"/>
                                  <w:marBottom w:val="0"/>
                                  <w:divBdr>
                                    <w:top w:val="none" w:sz="0" w:space="0" w:color="auto"/>
                                    <w:left w:val="none" w:sz="0" w:space="0" w:color="auto"/>
                                    <w:bottom w:val="none" w:sz="0" w:space="0" w:color="auto"/>
                                    <w:right w:val="none" w:sz="0" w:space="0" w:color="auto"/>
                                  </w:divBdr>
                                </w:div>
                                <w:div w:id="1938781792">
                                  <w:marLeft w:val="0"/>
                                  <w:marRight w:val="0"/>
                                  <w:marTop w:val="0"/>
                                  <w:marBottom w:val="0"/>
                                  <w:divBdr>
                                    <w:top w:val="none" w:sz="0" w:space="0" w:color="auto"/>
                                    <w:left w:val="none" w:sz="0" w:space="0" w:color="auto"/>
                                    <w:bottom w:val="none" w:sz="0" w:space="0" w:color="auto"/>
                                    <w:right w:val="none" w:sz="0" w:space="0" w:color="auto"/>
                                  </w:divBdr>
                                </w:div>
                                <w:div w:id="1662124669">
                                  <w:marLeft w:val="0"/>
                                  <w:marRight w:val="0"/>
                                  <w:marTop w:val="0"/>
                                  <w:marBottom w:val="0"/>
                                  <w:divBdr>
                                    <w:top w:val="none" w:sz="0" w:space="0" w:color="auto"/>
                                    <w:left w:val="none" w:sz="0" w:space="0" w:color="auto"/>
                                    <w:bottom w:val="none" w:sz="0" w:space="0" w:color="auto"/>
                                    <w:right w:val="none" w:sz="0" w:space="0" w:color="auto"/>
                                  </w:divBdr>
                                </w:div>
                                <w:div w:id="265121197">
                                  <w:marLeft w:val="0"/>
                                  <w:marRight w:val="0"/>
                                  <w:marTop w:val="0"/>
                                  <w:marBottom w:val="0"/>
                                  <w:divBdr>
                                    <w:top w:val="none" w:sz="0" w:space="0" w:color="auto"/>
                                    <w:left w:val="none" w:sz="0" w:space="0" w:color="auto"/>
                                    <w:bottom w:val="none" w:sz="0" w:space="0" w:color="auto"/>
                                    <w:right w:val="none" w:sz="0" w:space="0" w:color="auto"/>
                                  </w:divBdr>
                                </w:div>
                                <w:div w:id="982779594">
                                  <w:marLeft w:val="0"/>
                                  <w:marRight w:val="0"/>
                                  <w:marTop w:val="0"/>
                                  <w:marBottom w:val="0"/>
                                  <w:divBdr>
                                    <w:top w:val="none" w:sz="0" w:space="0" w:color="auto"/>
                                    <w:left w:val="none" w:sz="0" w:space="0" w:color="auto"/>
                                    <w:bottom w:val="none" w:sz="0" w:space="0" w:color="auto"/>
                                    <w:right w:val="none" w:sz="0" w:space="0" w:color="auto"/>
                                  </w:divBdr>
                                </w:div>
                                <w:div w:id="2030250833">
                                  <w:marLeft w:val="0"/>
                                  <w:marRight w:val="0"/>
                                  <w:marTop w:val="0"/>
                                  <w:marBottom w:val="0"/>
                                  <w:divBdr>
                                    <w:top w:val="none" w:sz="0" w:space="0" w:color="auto"/>
                                    <w:left w:val="none" w:sz="0" w:space="0" w:color="auto"/>
                                    <w:bottom w:val="none" w:sz="0" w:space="0" w:color="auto"/>
                                    <w:right w:val="none" w:sz="0" w:space="0" w:color="auto"/>
                                  </w:divBdr>
                                </w:div>
                                <w:div w:id="1432236909">
                                  <w:marLeft w:val="0"/>
                                  <w:marRight w:val="0"/>
                                  <w:marTop w:val="0"/>
                                  <w:marBottom w:val="0"/>
                                  <w:divBdr>
                                    <w:top w:val="none" w:sz="0" w:space="0" w:color="auto"/>
                                    <w:left w:val="none" w:sz="0" w:space="0" w:color="auto"/>
                                    <w:bottom w:val="none" w:sz="0" w:space="0" w:color="auto"/>
                                    <w:right w:val="none" w:sz="0" w:space="0" w:color="auto"/>
                                  </w:divBdr>
                                </w:div>
                                <w:div w:id="1707633184">
                                  <w:marLeft w:val="0"/>
                                  <w:marRight w:val="0"/>
                                  <w:marTop w:val="0"/>
                                  <w:marBottom w:val="0"/>
                                  <w:divBdr>
                                    <w:top w:val="none" w:sz="0" w:space="0" w:color="auto"/>
                                    <w:left w:val="none" w:sz="0" w:space="0" w:color="auto"/>
                                    <w:bottom w:val="none" w:sz="0" w:space="0" w:color="auto"/>
                                    <w:right w:val="none" w:sz="0" w:space="0" w:color="auto"/>
                                  </w:divBdr>
                                </w:div>
                                <w:div w:id="15354934">
                                  <w:marLeft w:val="0"/>
                                  <w:marRight w:val="0"/>
                                  <w:marTop w:val="0"/>
                                  <w:marBottom w:val="0"/>
                                  <w:divBdr>
                                    <w:top w:val="none" w:sz="0" w:space="0" w:color="auto"/>
                                    <w:left w:val="none" w:sz="0" w:space="0" w:color="auto"/>
                                    <w:bottom w:val="none" w:sz="0" w:space="0" w:color="auto"/>
                                    <w:right w:val="none" w:sz="0" w:space="0" w:color="auto"/>
                                  </w:divBdr>
                                </w:div>
                                <w:div w:id="1394040684">
                                  <w:marLeft w:val="0"/>
                                  <w:marRight w:val="0"/>
                                  <w:marTop w:val="0"/>
                                  <w:marBottom w:val="0"/>
                                  <w:divBdr>
                                    <w:top w:val="none" w:sz="0" w:space="0" w:color="auto"/>
                                    <w:left w:val="none" w:sz="0" w:space="0" w:color="auto"/>
                                    <w:bottom w:val="none" w:sz="0" w:space="0" w:color="auto"/>
                                    <w:right w:val="none" w:sz="0" w:space="0" w:color="auto"/>
                                  </w:divBdr>
                                </w:div>
                                <w:div w:id="1551188035">
                                  <w:marLeft w:val="0"/>
                                  <w:marRight w:val="0"/>
                                  <w:marTop w:val="0"/>
                                  <w:marBottom w:val="0"/>
                                  <w:divBdr>
                                    <w:top w:val="none" w:sz="0" w:space="0" w:color="auto"/>
                                    <w:left w:val="none" w:sz="0" w:space="0" w:color="auto"/>
                                    <w:bottom w:val="none" w:sz="0" w:space="0" w:color="auto"/>
                                    <w:right w:val="none" w:sz="0" w:space="0" w:color="auto"/>
                                  </w:divBdr>
                                </w:div>
                                <w:div w:id="1881627282">
                                  <w:marLeft w:val="0"/>
                                  <w:marRight w:val="0"/>
                                  <w:marTop w:val="0"/>
                                  <w:marBottom w:val="0"/>
                                  <w:divBdr>
                                    <w:top w:val="none" w:sz="0" w:space="0" w:color="auto"/>
                                    <w:left w:val="none" w:sz="0" w:space="0" w:color="auto"/>
                                    <w:bottom w:val="none" w:sz="0" w:space="0" w:color="auto"/>
                                    <w:right w:val="none" w:sz="0" w:space="0" w:color="auto"/>
                                  </w:divBdr>
                                </w:div>
                                <w:div w:id="1018045587">
                                  <w:marLeft w:val="0"/>
                                  <w:marRight w:val="0"/>
                                  <w:marTop w:val="0"/>
                                  <w:marBottom w:val="0"/>
                                  <w:divBdr>
                                    <w:top w:val="none" w:sz="0" w:space="0" w:color="auto"/>
                                    <w:left w:val="none" w:sz="0" w:space="0" w:color="auto"/>
                                    <w:bottom w:val="none" w:sz="0" w:space="0" w:color="auto"/>
                                    <w:right w:val="none" w:sz="0" w:space="0" w:color="auto"/>
                                  </w:divBdr>
                                </w:div>
                                <w:div w:id="988633505">
                                  <w:marLeft w:val="0"/>
                                  <w:marRight w:val="0"/>
                                  <w:marTop w:val="0"/>
                                  <w:marBottom w:val="0"/>
                                  <w:divBdr>
                                    <w:top w:val="none" w:sz="0" w:space="0" w:color="auto"/>
                                    <w:left w:val="none" w:sz="0" w:space="0" w:color="auto"/>
                                    <w:bottom w:val="none" w:sz="0" w:space="0" w:color="auto"/>
                                    <w:right w:val="none" w:sz="0" w:space="0" w:color="auto"/>
                                  </w:divBdr>
                                </w:div>
                                <w:div w:id="455685655">
                                  <w:marLeft w:val="0"/>
                                  <w:marRight w:val="0"/>
                                  <w:marTop w:val="0"/>
                                  <w:marBottom w:val="0"/>
                                  <w:divBdr>
                                    <w:top w:val="none" w:sz="0" w:space="0" w:color="auto"/>
                                    <w:left w:val="none" w:sz="0" w:space="0" w:color="auto"/>
                                    <w:bottom w:val="none" w:sz="0" w:space="0" w:color="auto"/>
                                    <w:right w:val="none" w:sz="0" w:space="0" w:color="auto"/>
                                  </w:divBdr>
                                </w:div>
                                <w:div w:id="966621591">
                                  <w:marLeft w:val="0"/>
                                  <w:marRight w:val="0"/>
                                  <w:marTop w:val="0"/>
                                  <w:marBottom w:val="0"/>
                                  <w:divBdr>
                                    <w:top w:val="none" w:sz="0" w:space="0" w:color="auto"/>
                                    <w:left w:val="none" w:sz="0" w:space="0" w:color="auto"/>
                                    <w:bottom w:val="none" w:sz="0" w:space="0" w:color="auto"/>
                                    <w:right w:val="none" w:sz="0" w:space="0" w:color="auto"/>
                                  </w:divBdr>
                                </w:div>
                                <w:div w:id="1377467265">
                                  <w:marLeft w:val="0"/>
                                  <w:marRight w:val="0"/>
                                  <w:marTop w:val="0"/>
                                  <w:marBottom w:val="0"/>
                                  <w:divBdr>
                                    <w:top w:val="none" w:sz="0" w:space="0" w:color="auto"/>
                                    <w:left w:val="none" w:sz="0" w:space="0" w:color="auto"/>
                                    <w:bottom w:val="none" w:sz="0" w:space="0" w:color="auto"/>
                                    <w:right w:val="none" w:sz="0" w:space="0" w:color="auto"/>
                                  </w:divBdr>
                                </w:div>
                                <w:div w:id="1097795909">
                                  <w:marLeft w:val="0"/>
                                  <w:marRight w:val="0"/>
                                  <w:marTop w:val="0"/>
                                  <w:marBottom w:val="0"/>
                                  <w:divBdr>
                                    <w:top w:val="none" w:sz="0" w:space="0" w:color="auto"/>
                                    <w:left w:val="none" w:sz="0" w:space="0" w:color="auto"/>
                                    <w:bottom w:val="none" w:sz="0" w:space="0" w:color="auto"/>
                                    <w:right w:val="none" w:sz="0" w:space="0" w:color="auto"/>
                                  </w:divBdr>
                                </w:div>
                                <w:div w:id="929852573">
                                  <w:marLeft w:val="0"/>
                                  <w:marRight w:val="0"/>
                                  <w:marTop w:val="0"/>
                                  <w:marBottom w:val="0"/>
                                  <w:divBdr>
                                    <w:top w:val="none" w:sz="0" w:space="0" w:color="auto"/>
                                    <w:left w:val="none" w:sz="0" w:space="0" w:color="auto"/>
                                    <w:bottom w:val="none" w:sz="0" w:space="0" w:color="auto"/>
                                    <w:right w:val="none" w:sz="0" w:space="0" w:color="auto"/>
                                  </w:divBdr>
                                </w:div>
                                <w:div w:id="2119523063">
                                  <w:marLeft w:val="0"/>
                                  <w:marRight w:val="0"/>
                                  <w:marTop w:val="0"/>
                                  <w:marBottom w:val="0"/>
                                  <w:divBdr>
                                    <w:top w:val="none" w:sz="0" w:space="0" w:color="auto"/>
                                    <w:left w:val="none" w:sz="0" w:space="0" w:color="auto"/>
                                    <w:bottom w:val="none" w:sz="0" w:space="0" w:color="auto"/>
                                    <w:right w:val="none" w:sz="0" w:space="0" w:color="auto"/>
                                  </w:divBdr>
                                </w:div>
                                <w:div w:id="1452091241">
                                  <w:marLeft w:val="0"/>
                                  <w:marRight w:val="0"/>
                                  <w:marTop w:val="0"/>
                                  <w:marBottom w:val="0"/>
                                  <w:divBdr>
                                    <w:top w:val="none" w:sz="0" w:space="0" w:color="auto"/>
                                    <w:left w:val="none" w:sz="0" w:space="0" w:color="auto"/>
                                    <w:bottom w:val="none" w:sz="0" w:space="0" w:color="auto"/>
                                    <w:right w:val="none" w:sz="0" w:space="0" w:color="auto"/>
                                  </w:divBdr>
                                </w:div>
                                <w:div w:id="221528112">
                                  <w:marLeft w:val="0"/>
                                  <w:marRight w:val="0"/>
                                  <w:marTop w:val="0"/>
                                  <w:marBottom w:val="0"/>
                                  <w:divBdr>
                                    <w:top w:val="none" w:sz="0" w:space="0" w:color="auto"/>
                                    <w:left w:val="none" w:sz="0" w:space="0" w:color="auto"/>
                                    <w:bottom w:val="none" w:sz="0" w:space="0" w:color="auto"/>
                                    <w:right w:val="none" w:sz="0" w:space="0" w:color="auto"/>
                                  </w:divBdr>
                                </w:div>
                                <w:div w:id="217404724">
                                  <w:marLeft w:val="0"/>
                                  <w:marRight w:val="0"/>
                                  <w:marTop w:val="0"/>
                                  <w:marBottom w:val="0"/>
                                  <w:divBdr>
                                    <w:top w:val="none" w:sz="0" w:space="0" w:color="auto"/>
                                    <w:left w:val="none" w:sz="0" w:space="0" w:color="auto"/>
                                    <w:bottom w:val="none" w:sz="0" w:space="0" w:color="auto"/>
                                    <w:right w:val="none" w:sz="0" w:space="0" w:color="auto"/>
                                  </w:divBdr>
                                </w:div>
                                <w:div w:id="1339505750">
                                  <w:marLeft w:val="0"/>
                                  <w:marRight w:val="0"/>
                                  <w:marTop w:val="0"/>
                                  <w:marBottom w:val="0"/>
                                  <w:divBdr>
                                    <w:top w:val="none" w:sz="0" w:space="0" w:color="auto"/>
                                    <w:left w:val="none" w:sz="0" w:space="0" w:color="auto"/>
                                    <w:bottom w:val="none" w:sz="0" w:space="0" w:color="auto"/>
                                    <w:right w:val="none" w:sz="0" w:space="0" w:color="auto"/>
                                  </w:divBdr>
                                </w:div>
                                <w:div w:id="994139914">
                                  <w:marLeft w:val="0"/>
                                  <w:marRight w:val="0"/>
                                  <w:marTop w:val="0"/>
                                  <w:marBottom w:val="0"/>
                                  <w:divBdr>
                                    <w:top w:val="none" w:sz="0" w:space="0" w:color="auto"/>
                                    <w:left w:val="none" w:sz="0" w:space="0" w:color="auto"/>
                                    <w:bottom w:val="none" w:sz="0" w:space="0" w:color="auto"/>
                                    <w:right w:val="none" w:sz="0" w:space="0" w:color="auto"/>
                                  </w:divBdr>
                                </w:div>
                                <w:div w:id="911889244">
                                  <w:marLeft w:val="0"/>
                                  <w:marRight w:val="0"/>
                                  <w:marTop w:val="0"/>
                                  <w:marBottom w:val="0"/>
                                  <w:divBdr>
                                    <w:top w:val="none" w:sz="0" w:space="0" w:color="auto"/>
                                    <w:left w:val="none" w:sz="0" w:space="0" w:color="auto"/>
                                    <w:bottom w:val="none" w:sz="0" w:space="0" w:color="auto"/>
                                    <w:right w:val="none" w:sz="0" w:space="0" w:color="auto"/>
                                  </w:divBdr>
                                </w:div>
                                <w:div w:id="430663263">
                                  <w:marLeft w:val="0"/>
                                  <w:marRight w:val="0"/>
                                  <w:marTop w:val="0"/>
                                  <w:marBottom w:val="0"/>
                                  <w:divBdr>
                                    <w:top w:val="none" w:sz="0" w:space="0" w:color="auto"/>
                                    <w:left w:val="none" w:sz="0" w:space="0" w:color="auto"/>
                                    <w:bottom w:val="none" w:sz="0" w:space="0" w:color="auto"/>
                                    <w:right w:val="none" w:sz="0" w:space="0" w:color="auto"/>
                                  </w:divBdr>
                                </w:div>
                                <w:div w:id="1605531548">
                                  <w:marLeft w:val="0"/>
                                  <w:marRight w:val="0"/>
                                  <w:marTop w:val="0"/>
                                  <w:marBottom w:val="0"/>
                                  <w:divBdr>
                                    <w:top w:val="none" w:sz="0" w:space="0" w:color="auto"/>
                                    <w:left w:val="none" w:sz="0" w:space="0" w:color="auto"/>
                                    <w:bottom w:val="none" w:sz="0" w:space="0" w:color="auto"/>
                                    <w:right w:val="none" w:sz="0" w:space="0" w:color="auto"/>
                                  </w:divBdr>
                                </w:div>
                                <w:div w:id="1103381114">
                                  <w:marLeft w:val="0"/>
                                  <w:marRight w:val="0"/>
                                  <w:marTop w:val="0"/>
                                  <w:marBottom w:val="0"/>
                                  <w:divBdr>
                                    <w:top w:val="none" w:sz="0" w:space="0" w:color="auto"/>
                                    <w:left w:val="none" w:sz="0" w:space="0" w:color="auto"/>
                                    <w:bottom w:val="none" w:sz="0" w:space="0" w:color="auto"/>
                                    <w:right w:val="none" w:sz="0" w:space="0" w:color="auto"/>
                                  </w:divBdr>
                                </w:div>
                                <w:div w:id="1746492253">
                                  <w:marLeft w:val="0"/>
                                  <w:marRight w:val="0"/>
                                  <w:marTop w:val="0"/>
                                  <w:marBottom w:val="0"/>
                                  <w:divBdr>
                                    <w:top w:val="none" w:sz="0" w:space="0" w:color="auto"/>
                                    <w:left w:val="none" w:sz="0" w:space="0" w:color="auto"/>
                                    <w:bottom w:val="none" w:sz="0" w:space="0" w:color="auto"/>
                                    <w:right w:val="none" w:sz="0" w:space="0" w:color="auto"/>
                                  </w:divBdr>
                                </w:div>
                                <w:div w:id="806557186">
                                  <w:marLeft w:val="0"/>
                                  <w:marRight w:val="0"/>
                                  <w:marTop w:val="0"/>
                                  <w:marBottom w:val="0"/>
                                  <w:divBdr>
                                    <w:top w:val="none" w:sz="0" w:space="0" w:color="auto"/>
                                    <w:left w:val="none" w:sz="0" w:space="0" w:color="auto"/>
                                    <w:bottom w:val="none" w:sz="0" w:space="0" w:color="auto"/>
                                    <w:right w:val="none" w:sz="0" w:space="0" w:color="auto"/>
                                  </w:divBdr>
                                </w:div>
                                <w:div w:id="1800492407">
                                  <w:marLeft w:val="0"/>
                                  <w:marRight w:val="0"/>
                                  <w:marTop w:val="0"/>
                                  <w:marBottom w:val="0"/>
                                  <w:divBdr>
                                    <w:top w:val="none" w:sz="0" w:space="0" w:color="auto"/>
                                    <w:left w:val="none" w:sz="0" w:space="0" w:color="auto"/>
                                    <w:bottom w:val="none" w:sz="0" w:space="0" w:color="auto"/>
                                    <w:right w:val="none" w:sz="0" w:space="0" w:color="auto"/>
                                  </w:divBdr>
                                </w:div>
                                <w:div w:id="1529370543">
                                  <w:marLeft w:val="0"/>
                                  <w:marRight w:val="0"/>
                                  <w:marTop w:val="0"/>
                                  <w:marBottom w:val="0"/>
                                  <w:divBdr>
                                    <w:top w:val="none" w:sz="0" w:space="0" w:color="auto"/>
                                    <w:left w:val="none" w:sz="0" w:space="0" w:color="auto"/>
                                    <w:bottom w:val="none" w:sz="0" w:space="0" w:color="auto"/>
                                    <w:right w:val="none" w:sz="0" w:space="0" w:color="auto"/>
                                  </w:divBdr>
                                </w:div>
                                <w:div w:id="400391">
                                  <w:marLeft w:val="0"/>
                                  <w:marRight w:val="0"/>
                                  <w:marTop w:val="0"/>
                                  <w:marBottom w:val="0"/>
                                  <w:divBdr>
                                    <w:top w:val="none" w:sz="0" w:space="0" w:color="auto"/>
                                    <w:left w:val="none" w:sz="0" w:space="0" w:color="auto"/>
                                    <w:bottom w:val="none" w:sz="0" w:space="0" w:color="auto"/>
                                    <w:right w:val="none" w:sz="0" w:space="0" w:color="auto"/>
                                  </w:divBdr>
                                </w:div>
                                <w:div w:id="1195776934">
                                  <w:marLeft w:val="0"/>
                                  <w:marRight w:val="0"/>
                                  <w:marTop w:val="0"/>
                                  <w:marBottom w:val="0"/>
                                  <w:divBdr>
                                    <w:top w:val="none" w:sz="0" w:space="0" w:color="auto"/>
                                    <w:left w:val="none" w:sz="0" w:space="0" w:color="auto"/>
                                    <w:bottom w:val="none" w:sz="0" w:space="0" w:color="auto"/>
                                    <w:right w:val="none" w:sz="0" w:space="0" w:color="auto"/>
                                  </w:divBdr>
                                </w:div>
                                <w:div w:id="1040471449">
                                  <w:marLeft w:val="0"/>
                                  <w:marRight w:val="0"/>
                                  <w:marTop w:val="0"/>
                                  <w:marBottom w:val="0"/>
                                  <w:divBdr>
                                    <w:top w:val="none" w:sz="0" w:space="0" w:color="auto"/>
                                    <w:left w:val="none" w:sz="0" w:space="0" w:color="auto"/>
                                    <w:bottom w:val="none" w:sz="0" w:space="0" w:color="auto"/>
                                    <w:right w:val="none" w:sz="0" w:space="0" w:color="auto"/>
                                  </w:divBdr>
                                </w:div>
                                <w:div w:id="2134518054">
                                  <w:marLeft w:val="0"/>
                                  <w:marRight w:val="0"/>
                                  <w:marTop w:val="0"/>
                                  <w:marBottom w:val="0"/>
                                  <w:divBdr>
                                    <w:top w:val="none" w:sz="0" w:space="0" w:color="auto"/>
                                    <w:left w:val="none" w:sz="0" w:space="0" w:color="auto"/>
                                    <w:bottom w:val="none" w:sz="0" w:space="0" w:color="auto"/>
                                    <w:right w:val="none" w:sz="0" w:space="0" w:color="auto"/>
                                  </w:divBdr>
                                </w:div>
                                <w:div w:id="965158709">
                                  <w:marLeft w:val="0"/>
                                  <w:marRight w:val="0"/>
                                  <w:marTop w:val="0"/>
                                  <w:marBottom w:val="0"/>
                                  <w:divBdr>
                                    <w:top w:val="none" w:sz="0" w:space="0" w:color="auto"/>
                                    <w:left w:val="none" w:sz="0" w:space="0" w:color="auto"/>
                                    <w:bottom w:val="none" w:sz="0" w:space="0" w:color="auto"/>
                                    <w:right w:val="none" w:sz="0" w:space="0" w:color="auto"/>
                                  </w:divBdr>
                                </w:div>
                                <w:div w:id="601693046">
                                  <w:marLeft w:val="0"/>
                                  <w:marRight w:val="0"/>
                                  <w:marTop w:val="0"/>
                                  <w:marBottom w:val="0"/>
                                  <w:divBdr>
                                    <w:top w:val="none" w:sz="0" w:space="0" w:color="auto"/>
                                    <w:left w:val="none" w:sz="0" w:space="0" w:color="auto"/>
                                    <w:bottom w:val="none" w:sz="0" w:space="0" w:color="auto"/>
                                    <w:right w:val="none" w:sz="0" w:space="0" w:color="auto"/>
                                  </w:divBdr>
                                </w:div>
                                <w:div w:id="225842861">
                                  <w:marLeft w:val="0"/>
                                  <w:marRight w:val="0"/>
                                  <w:marTop w:val="0"/>
                                  <w:marBottom w:val="0"/>
                                  <w:divBdr>
                                    <w:top w:val="none" w:sz="0" w:space="0" w:color="auto"/>
                                    <w:left w:val="none" w:sz="0" w:space="0" w:color="auto"/>
                                    <w:bottom w:val="none" w:sz="0" w:space="0" w:color="auto"/>
                                    <w:right w:val="none" w:sz="0" w:space="0" w:color="auto"/>
                                  </w:divBdr>
                                </w:div>
                                <w:div w:id="1968508567">
                                  <w:marLeft w:val="0"/>
                                  <w:marRight w:val="0"/>
                                  <w:marTop w:val="0"/>
                                  <w:marBottom w:val="0"/>
                                  <w:divBdr>
                                    <w:top w:val="none" w:sz="0" w:space="0" w:color="auto"/>
                                    <w:left w:val="none" w:sz="0" w:space="0" w:color="auto"/>
                                    <w:bottom w:val="none" w:sz="0" w:space="0" w:color="auto"/>
                                    <w:right w:val="none" w:sz="0" w:space="0" w:color="auto"/>
                                  </w:divBdr>
                                </w:div>
                                <w:div w:id="984696796">
                                  <w:marLeft w:val="0"/>
                                  <w:marRight w:val="0"/>
                                  <w:marTop w:val="0"/>
                                  <w:marBottom w:val="0"/>
                                  <w:divBdr>
                                    <w:top w:val="none" w:sz="0" w:space="0" w:color="auto"/>
                                    <w:left w:val="none" w:sz="0" w:space="0" w:color="auto"/>
                                    <w:bottom w:val="none" w:sz="0" w:space="0" w:color="auto"/>
                                    <w:right w:val="none" w:sz="0" w:space="0" w:color="auto"/>
                                  </w:divBdr>
                                </w:div>
                                <w:div w:id="1756974415">
                                  <w:marLeft w:val="0"/>
                                  <w:marRight w:val="0"/>
                                  <w:marTop w:val="0"/>
                                  <w:marBottom w:val="0"/>
                                  <w:divBdr>
                                    <w:top w:val="none" w:sz="0" w:space="0" w:color="auto"/>
                                    <w:left w:val="none" w:sz="0" w:space="0" w:color="auto"/>
                                    <w:bottom w:val="none" w:sz="0" w:space="0" w:color="auto"/>
                                    <w:right w:val="none" w:sz="0" w:space="0" w:color="auto"/>
                                  </w:divBdr>
                                </w:div>
                                <w:div w:id="1930502074">
                                  <w:marLeft w:val="0"/>
                                  <w:marRight w:val="0"/>
                                  <w:marTop w:val="0"/>
                                  <w:marBottom w:val="0"/>
                                  <w:divBdr>
                                    <w:top w:val="none" w:sz="0" w:space="0" w:color="auto"/>
                                    <w:left w:val="none" w:sz="0" w:space="0" w:color="auto"/>
                                    <w:bottom w:val="none" w:sz="0" w:space="0" w:color="auto"/>
                                    <w:right w:val="none" w:sz="0" w:space="0" w:color="auto"/>
                                  </w:divBdr>
                                </w:div>
                                <w:div w:id="1189375424">
                                  <w:marLeft w:val="0"/>
                                  <w:marRight w:val="0"/>
                                  <w:marTop w:val="0"/>
                                  <w:marBottom w:val="0"/>
                                  <w:divBdr>
                                    <w:top w:val="none" w:sz="0" w:space="0" w:color="auto"/>
                                    <w:left w:val="none" w:sz="0" w:space="0" w:color="auto"/>
                                    <w:bottom w:val="none" w:sz="0" w:space="0" w:color="auto"/>
                                    <w:right w:val="none" w:sz="0" w:space="0" w:color="auto"/>
                                  </w:divBdr>
                                </w:div>
                                <w:div w:id="39089287">
                                  <w:marLeft w:val="0"/>
                                  <w:marRight w:val="0"/>
                                  <w:marTop w:val="0"/>
                                  <w:marBottom w:val="0"/>
                                  <w:divBdr>
                                    <w:top w:val="none" w:sz="0" w:space="0" w:color="auto"/>
                                    <w:left w:val="none" w:sz="0" w:space="0" w:color="auto"/>
                                    <w:bottom w:val="none" w:sz="0" w:space="0" w:color="auto"/>
                                    <w:right w:val="none" w:sz="0" w:space="0" w:color="auto"/>
                                  </w:divBdr>
                                </w:div>
                                <w:div w:id="2120561448">
                                  <w:marLeft w:val="0"/>
                                  <w:marRight w:val="0"/>
                                  <w:marTop w:val="0"/>
                                  <w:marBottom w:val="0"/>
                                  <w:divBdr>
                                    <w:top w:val="none" w:sz="0" w:space="0" w:color="auto"/>
                                    <w:left w:val="none" w:sz="0" w:space="0" w:color="auto"/>
                                    <w:bottom w:val="none" w:sz="0" w:space="0" w:color="auto"/>
                                    <w:right w:val="none" w:sz="0" w:space="0" w:color="auto"/>
                                  </w:divBdr>
                                </w:div>
                                <w:div w:id="626396354">
                                  <w:marLeft w:val="0"/>
                                  <w:marRight w:val="0"/>
                                  <w:marTop w:val="0"/>
                                  <w:marBottom w:val="0"/>
                                  <w:divBdr>
                                    <w:top w:val="none" w:sz="0" w:space="0" w:color="auto"/>
                                    <w:left w:val="none" w:sz="0" w:space="0" w:color="auto"/>
                                    <w:bottom w:val="none" w:sz="0" w:space="0" w:color="auto"/>
                                    <w:right w:val="none" w:sz="0" w:space="0" w:color="auto"/>
                                  </w:divBdr>
                                </w:div>
                                <w:div w:id="2146967838">
                                  <w:marLeft w:val="0"/>
                                  <w:marRight w:val="0"/>
                                  <w:marTop w:val="0"/>
                                  <w:marBottom w:val="0"/>
                                  <w:divBdr>
                                    <w:top w:val="none" w:sz="0" w:space="0" w:color="auto"/>
                                    <w:left w:val="none" w:sz="0" w:space="0" w:color="auto"/>
                                    <w:bottom w:val="none" w:sz="0" w:space="0" w:color="auto"/>
                                    <w:right w:val="none" w:sz="0" w:space="0" w:color="auto"/>
                                  </w:divBdr>
                                </w:div>
                                <w:div w:id="2088531724">
                                  <w:marLeft w:val="0"/>
                                  <w:marRight w:val="0"/>
                                  <w:marTop w:val="0"/>
                                  <w:marBottom w:val="0"/>
                                  <w:divBdr>
                                    <w:top w:val="none" w:sz="0" w:space="0" w:color="auto"/>
                                    <w:left w:val="none" w:sz="0" w:space="0" w:color="auto"/>
                                    <w:bottom w:val="none" w:sz="0" w:space="0" w:color="auto"/>
                                    <w:right w:val="none" w:sz="0" w:space="0" w:color="auto"/>
                                  </w:divBdr>
                                </w:div>
                                <w:div w:id="628124677">
                                  <w:marLeft w:val="0"/>
                                  <w:marRight w:val="0"/>
                                  <w:marTop w:val="0"/>
                                  <w:marBottom w:val="0"/>
                                  <w:divBdr>
                                    <w:top w:val="none" w:sz="0" w:space="0" w:color="auto"/>
                                    <w:left w:val="none" w:sz="0" w:space="0" w:color="auto"/>
                                    <w:bottom w:val="none" w:sz="0" w:space="0" w:color="auto"/>
                                    <w:right w:val="none" w:sz="0" w:space="0" w:color="auto"/>
                                  </w:divBdr>
                                </w:div>
                                <w:div w:id="331758145">
                                  <w:marLeft w:val="0"/>
                                  <w:marRight w:val="0"/>
                                  <w:marTop w:val="0"/>
                                  <w:marBottom w:val="0"/>
                                  <w:divBdr>
                                    <w:top w:val="none" w:sz="0" w:space="0" w:color="auto"/>
                                    <w:left w:val="none" w:sz="0" w:space="0" w:color="auto"/>
                                    <w:bottom w:val="none" w:sz="0" w:space="0" w:color="auto"/>
                                    <w:right w:val="none" w:sz="0" w:space="0" w:color="auto"/>
                                  </w:divBdr>
                                </w:div>
                                <w:div w:id="1901820534">
                                  <w:marLeft w:val="0"/>
                                  <w:marRight w:val="0"/>
                                  <w:marTop w:val="0"/>
                                  <w:marBottom w:val="0"/>
                                  <w:divBdr>
                                    <w:top w:val="none" w:sz="0" w:space="0" w:color="auto"/>
                                    <w:left w:val="none" w:sz="0" w:space="0" w:color="auto"/>
                                    <w:bottom w:val="none" w:sz="0" w:space="0" w:color="auto"/>
                                    <w:right w:val="none" w:sz="0" w:space="0" w:color="auto"/>
                                  </w:divBdr>
                                </w:div>
                                <w:div w:id="775638980">
                                  <w:marLeft w:val="0"/>
                                  <w:marRight w:val="0"/>
                                  <w:marTop w:val="0"/>
                                  <w:marBottom w:val="0"/>
                                  <w:divBdr>
                                    <w:top w:val="none" w:sz="0" w:space="0" w:color="auto"/>
                                    <w:left w:val="none" w:sz="0" w:space="0" w:color="auto"/>
                                    <w:bottom w:val="none" w:sz="0" w:space="0" w:color="auto"/>
                                    <w:right w:val="none" w:sz="0" w:space="0" w:color="auto"/>
                                  </w:divBdr>
                                </w:div>
                                <w:div w:id="521012789">
                                  <w:marLeft w:val="0"/>
                                  <w:marRight w:val="0"/>
                                  <w:marTop w:val="0"/>
                                  <w:marBottom w:val="0"/>
                                  <w:divBdr>
                                    <w:top w:val="none" w:sz="0" w:space="0" w:color="auto"/>
                                    <w:left w:val="none" w:sz="0" w:space="0" w:color="auto"/>
                                    <w:bottom w:val="none" w:sz="0" w:space="0" w:color="auto"/>
                                    <w:right w:val="none" w:sz="0" w:space="0" w:color="auto"/>
                                  </w:divBdr>
                                </w:div>
                                <w:div w:id="529531574">
                                  <w:marLeft w:val="0"/>
                                  <w:marRight w:val="0"/>
                                  <w:marTop w:val="0"/>
                                  <w:marBottom w:val="0"/>
                                  <w:divBdr>
                                    <w:top w:val="none" w:sz="0" w:space="0" w:color="auto"/>
                                    <w:left w:val="none" w:sz="0" w:space="0" w:color="auto"/>
                                    <w:bottom w:val="none" w:sz="0" w:space="0" w:color="auto"/>
                                    <w:right w:val="none" w:sz="0" w:space="0" w:color="auto"/>
                                  </w:divBdr>
                                </w:div>
                                <w:div w:id="2066752072">
                                  <w:marLeft w:val="0"/>
                                  <w:marRight w:val="0"/>
                                  <w:marTop w:val="0"/>
                                  <w:marBottom w:val="0"/>
                                  <w:divBdr>
                                    <w:top w:val="none" w:sz="0" w:space="0" w:color="auto"/>
                                    <w:left w:val="none" w:sz="0" w:space="0" w:color="auto"/>
                                    <w:bottom w:val="none" w:sz="0" w:space="0" w:color="auto"/>
                                    <w:right w:val="none" w:sz="0" w:space="0" w:color="auto"/>
                                  </w:divBdr>
                                </w:div>
                                <w:div w:id="716898384">
                                  <w:marLeft w:val="0"/>
                                  <w:marRight w:val="0"/>
                                  <w:marTop w:val="0"/>
                                  <w:marBottom w:val="0"/>
                                  <w:divBdr>
                                    <w:top w:val="none" w:sz="0" w:space="0" w:color="auto"/>
                                    <w:left w:val="none" w:sz="0" w:space="0" w:color="auto"/>
                                    <w:bottom w:val="none" w:sz="0" w:space="0" w:color="auto"/>
                                    <w:right w:val="none" w:sz="0" w:space="0" w:color="auto"/>
                                  </w:divBdr>
                                </w:div>
                                <w:div w:id="2044162424">
                                  <w:marLeft w:val="0"/>
                                  <w:marRight w:val="0"/>
                                  <w:marTop w:val="0"/>
                                  <w:marBottom w:val="0"/>
                                  <w:divBdr>
                                    <w:top w:val="none" w:sz="0" w:space="0" w:color="auto"/>
                                    <w:left w:val="none" w:sz="0" w:space="0" w:color="auto"/>
                                    <w:bottom w:val="none" w:sz="0" w:space="0" w:color="auto"/>
                                    <w:right w:val="none" w:sz="0" w:space="0" w:color="auto"/>
                                  </w:divBdr>
                                </w:div>
                                <w:div w:id="738211179">
                                  <w:marLeft w:val="0"/>
                                  <w:marRight w:val="0"/>
                                  <w:marTop w:val="0"/>
                                  <w:marBottom w:val="0"/>
                                  <w:divBdr>
                                    <w:top w:val="none" w:sz="0" w:space="0" w:color="auto"/>
                                    <w:left w:val="none" w:sz="0" w:space="0" w:color="auto"/>
                                    <w:bottom w:val="none" w:sz="0" w:space="0" w:color="auto"/>
                                    <w:right w:val="none" w:sz="0" w:space="0" w:color="auto"/>
                                  </w:divBdr>
                                </w:div>
                                <w:div w:id="1752897372">
                                  <w:marLeft w:val="0"/>
                                  <w:marRight w:val="0"/>
                                  <w:marTop w:val="0"/>
                                  <w:marBottom w:val="0"/>
                                  <w:divBdr>
                                    <w:top w:val="none" w:sz="0" w:space="0" w:color="auto"/>
                                    <w:left w:val="none" w:sz="0" w:space="0" w:color="auto"/>
                                    <w:bottom w:val="none" w:sz="0" w:space="0" w:color="auto"/>
                                    <w:right w:val="none" w:sz="0" w:space="0" w:color="auto"/>
                                  </w:divBdr>
                                </w:div>
                                <w:div w:id="1047946184">
                                  <w:marLeft w:val="0"/>
                                  <w:marRight w:val="0"/>
                                  <w:marTop w:val="0"/>
                                  <w:marBottom w:val="0"/>
                                  <w:divBdr>
                                    <w:top w:val="none" w:sz="0" w:space="0" w:color="auto"/>
                                    <w:left w:val="none" w:sz="0" w:space="0" w:color="auto"/>
                                    <w:bottom w:val="none" w:sz="0" w:space="0" w:color="auto"/>
                                    <w:right w:val="none" w:sz="0" w:space="0" w:color="auto"/>
                                  </w:divBdr>
                                </w:div>
                                <w:div w:id="422191789">
                                  <w:marLeft w:val="0"/>
                                  <w:marRight w:val="0"/>
                                  <w:marTop w:val="0"/>
                                  <w:marBottom w:val="0"/>
                                  <w:divBdr>
                                    <w:top w:val="none" w:sz="0" w:space="0" w:color="auto"/>
                                    <w:left w:val="none" w:sz="0" w:space="0" w:color="auto"/>
                                    <w:bottom w:val="none" w:sz="0" w:space="0" w:color="auto"/>
                                    <w:right w:val="none" w:sz="0" w:space="0" w:color="auto"/>
                                  </w:divBdr>
                                </w:div>
                                <w:div w:id="1197155576">
                                  <w:marLeft w:val="0"/>
                                  <w:marRight w:val="0"/>
                                  <w:marTop w:val="0"/>
                                  <w:marBottom w:val="0"/>
                                  <w:divBdr>
                                    <w:top w:val="none" w:sz="0" w:space="0" w:color="auto"/>
                                    <w:left w:val="none" w:sz="0" w:space="0" w:color="auto"/>
                                    <w:bottom w:val="none" w:sz="0" w:space="0" w:color="auto"/>
                                    <w:right w:val="none" w:sz="0" w:space="0" w:color="auto"/>
                                  </w:divBdr>
                                </w:div>
                                <w:div w:id="1252735135">
                                  <w:marLeft w:val="0"/>
                                  <w:marRight w:val="0"/>
                                  <w:marTop w:val="0"/>
                                  <w:marBottom w:val="0"/>
                                  <w:divBdr>
                                    <w:top w:val="none" w:sz="0" w:space="0" w:color="auto"/>
                                    <w:left w:val="none" w:sz="0" w:space="0" w:color="auto"/>
                                    <w:bottom w:val="none" w:sz="0" w:space="0" w:color="auto"/>
                                    <w:right w:val="none" w:sz="0" w:space="0" w:color="auto"/>
                                  </w:divBdr>
                                </w:div>
                                <w:div w:id="1053819509">
                                  <w:marLeft w:val="0"/>
                                  <w:marRight w:val="0"/>
                                  <w:marTop w:val="0"/>
                                  <w:marBottom w:val="0"/>
                                  <w:divBdr>
                                    <w:top w:val="none" w:sz="0" w:space="0" w:color="auto"/>
                                    <w:left w:val="none" w:sz="0" w:space="0" w:color="auto"/>
                                    <w:bottom w:val="none" w:sz="0" w:space="0" w:color="auto"/>
                                    <w:right w:val="none" w:sz="0" w:space="0" w:color="auto"/>
                                  </w:divBdr>
                                </w:div>
                                <w:div w:id="1346783421">
                                  <w:marLeft w:val="0"/>
                                  <w:marRight w:val="0"/>
                                  <w:marTop w:val="0"/>
                                  <w:marBottom w:val="0"/>
                                  <w:divBdr>
                                    <w:top w:val="none" w:sz="0" w:space="0" w:color="auto"/>
                                    <w:left w:val="none" w:sz="0" w:space="0" w:color="auto"/>
                                    <w:bottom w:val="none" w:sz="0" w:space="0" w:color="auto"/>
                                    <w:right w:val="none" w:sz="0" w:space="0" w:color="auto"/>
                                  </w:divBdr>
                                </w:div>
                                <w:div w:id="313149407">
                                  <w:marLeft w:val="0"/>
                                  <w:marRight w:val="0"/>
                                  <w:marTop w:val="0"/>
                                  <w:marBottom w:val="0"/>
                                  <w:divBdr>
                                    <w:top w:val="none" w:sz="0" w:space="0" w:color="auto"/>
                                    <w:left w:val="none" w:sz="0" w:space="0" w:color="auto"/>
                                    <w:bottom w:val="none" w:sz="0" w:space="0" w:color="auto"/>
                                    <w:right w:val="none" w:sz="0" w:space="0" w:color="auto"/>
                                  </w:divBdr>
                                </w:div>
                                <w:div w:id="1225986870">
                                  <w:marLeft w:val="0"/>
                                  <w:marRight w:val="0"/>
                                  <w:marTop w:val="0"/>
                                  <w:marBottom w:val="0"/>
                                  <w:divBdr>
                                    <w:top w:val="none" w:sz="0" w:space="0" w:color="auto"/>
                                    <w:left w:val="none" w:sz="0" w:space="0" w:color="auto"/>
                                    <w:bottom w:val="none" w:sz="0" w:space="0" w:color="auto"/>
                                    <w:right w:val="none" w:sz="0" w:space="0" w:color="auto"/>
                                  </w:divBdr>
                                </w:div>
                                <w:div w:id="168059410">
                                  <w:marLeft w:val="0"/>
                                  <w:marRight w:val="0"/>
                                  <w:marTop w:val="0"/>
                                  <w:marBottom w:val="0"/>
                                  <w:divBdr>
                                    <w:top w:val="none" w:sz="0" w:space="0" w:color="auto"/>
                                    <w:left w:val="none" w:sz="0" w:space="0" w:color="auto"/>
                                    <w:bottom w:val="none" w:sz="0" w:space="0" w:color="auto"/>
                                    <w:right w:val="none" w:sz="0" w:space="0" w:color="auto"/>
                                  </w:divBdr>
                                </w:div>
                                <w:div w:id="1998992039">
                                  <w:marLeft w:val="0"/>
                                  <w:marRight w:val="0"/>
                                  <w:marTop w:val="0"/>
                                  <w:marBottom w:val="0"/>
                                  <w:divBdr>
                                    <w:top w:val="none" w:sz="0" w:space="0" w:color="auto"/>
                                    <w:left w:val="none" w:sz="0" w:space="0" w:color="auto"/>
                                    <w:bottom w:val="none" w:sz="0" w:space="0" w:color="auto"/>
                                    <w:right w:val="none" w:sz="0" w:space="0" w:color="auto"/>
                                  </w:divBdr>
                                </w:div>
                                <w:div w:id="1301229094">
                                  <w:marLeft w:val="0"/>
                                  <w:marRight w:val="0"/>
                                  <w:marTop w:val="0"/>
                                  <w:marBottom w:val="0"/>
                                  <w:divBdr>
                                    <w:top w:val="none" w:sz="0" w:space="0" w:color="auto"/>
                                    <w:left w:val="none" w:sz="0" w:space="0" w:color="auto"/>
                                    <w:bottom w:val="none" w:sz="0" w:space="0" w:color="auto"/>
                                    <w:right w:val="none" w:sz="0" w:space="0" w:color="auto"/>
                                  </w:divBdr>
                                </w:div>
                                <w:div w:id="165555524">
                                  <w:marLeft w:val="0"/>
                                  <w:marRight w:val="0"/>
                                  <w:marTop w:val="0"/>
                                  <w:marBottom w:val="0"/>
                                  <w:divBdr>
                                    <w:top w:val="none" w:sz="0" w:space="0" w:color="auto"/>
                                    <w:left w:val="none" w:sz="0" w:space="0" w:color="auto"/>
                                    <w:bottom w:val="none" w:sz="0" w:space="0" w:color="auto"/>
                                    <w:right w:val="none" w:sz="0" w:space="0" w:color="auto"/>
                                  </w:divBdr>
                                </w:div>
                                <w:div w:id="819883963">
                                  <w:marLeft w:val="0"/>
                                  <w:marRight w:val="0"/>
                                  <w:marTop w:val="0"/>
                                  <w:marBottom w:val="0"/>
                                  <w:divBdr>
                                    <w:top w:val="none" w:sz="0" w:space="0" w:color="auto"/>
                                    <w:left w:val="none" w:sz="0" w:space="0" w:color="auto"/>
                                    <w:bottom w:val="none" w:sz="0" w:space="0" w:color="auto"/>
                                    <w:right w:val="none" w:sz="0" w:space="0" w:color="auto"/>
                                  </w:divBdr>
                                </w:div>
                                <w:div w:id="351998703">
                                  <w:marLeft w:val="0"/>
                                  <w:marRight w:val="0"/>
                                  <w:marTop w:val="0"/>
                                  <w:marBottom w:val="0"/>
                                  <w:divBdr>
                                    <w:top w:val="none" w:sz="0" w:space="0" w:color="auto"/>
                                    <w:left w:val="none" w:sz="0" w:space="0" w:color="auto"/>
                                    <w:bottom w:val="none" w:sz="0" w:space="0" w:color="auto"/>
                                    <w:right w:val="none" w:sz="0" w:space="0" w:color="auto"/>
                                  </w:divBdr>
                                </w:div>
                                <w:div w:id="1887137124">
                                  <w:marLeft w:val="0"/>
                                  <w:marRight w:val="0"/>
                                  <w:marTop w:val="0"/>
                                  <w:marBottom w:val="0"/>
                                  <w:divBdr>
                                    <w:top w:val="none" w:sz="0" w:space="0" w:color="auto"/>
                                    <w:left w:val="none" w:sz="0" w:space="0" w:color="auto"/>
                                    <w:bottom w:val="none" w:sz="0" w:space="0" w:color="auto"/>
                                    <w:right w:val="none" w:sz="0" w:space="0" w:color="auto"/>
                                  </w:divBdr>
                                </w:div>
                                <w:div w:id="1302879547">
                                  <w:marLeft w:val="0"/>
                                  <w:marRight w:val="0"/>
                                  <w:marTop w:val="0"/>
                                  <w:marBottom w:val="0"/>
                                  <w:divBdr>
                                    <w:top w:val="none" w:sz="0" w:space="0" w:color="auto"/>
                                    <w:left w:val="none" w:sz="0" w:space="0" w:color="auto"/>
                                    <w:bottom w:val="none" w:sz="0" w:space="0" w:color="auto"/>
                                    <w:right w:val="none" w:sz="0" w:space="0" w:color="auto"/>
                                  </w:divBdr>
                                </w:div>
                                <w:div w:id="1327322343">
                                  <w:marLeft w:val="0"/>
                                  <w:marRight w:val="0"/>
                                  <w:marTop w:val="0"/>
                                  <w:marBottom w:val="0"/>
                                  <w:divBdr>
                                    <w:top w:val="none" w:sz="0" w:space="0" w:color="auto"/>
                                    <w:left w:val="none" w:sz="0" w:space="0" w:color="auto"/>
                                    <w:bottom w:val="none" w:sz="0" w:space="0" w:color="auto"/>
                                    <w:right w:val="none" w:sz="0" w:space="0" w:color="auto"/>
                                  </w:divBdr>
                                </w:div>
                                <w:div w:id="1040594134">
                                  <w:marLeft w:val="0"/>
                                  <w:marRight w:val="0"/>
                                  <w:marTop w:val="0"/>
                                  <w:marBottom w:val="0"/>
                                  <w:divBdr>
                                    <w:top w:val="none" w:sz="0" w:space="0" w:color="auto"/>
                                    <w:left w:val="none" w:sz="0" w:space="0" w:color="auto"/>
                                    <w:bottom w:val="none" w:sz="0" w:space="0" w:color="auto"/>
                                    <w:right w:val="none" w:sz="0" w:space="0" w:color="auto"/>
                                  </w:divBdr>
                                </w:div>
                                <w:div w:id="228536780">
                                  <w:marLeft w:val="0"/>
                                  <w:marRight w:val="0"/>
                                  <w:marTop w:val="0"/>
                                  <w:marBottom w:val="0"/>
                                  <w:divBdr>
                                    <w:top w:val="none" w:sz="0" w:space="0" w:color="auto"/>
                                    <w:left w:val="none" w:sz="0" w:space="0" w:color="auto"/>
                                    <w:bottom w:val="none" w:sz="0" w:space="0" w:color="auto"/>
                                    <w:right w:val="none" w:sz="0" w:space="0" w:color="auto"/>
                                  </w:divBdr>
                                </w:div>
                                <w:div w:id="1918710027">
                                  <w:marLeft w:val="0"/>
                                  <w:marRight w:val="0"/>
                                  <w:marTop w:val="0"/>
                                  <w:marBottom w:val="0"/>
                                  <w:divBdr>
                                    <w:top w:val="none" w:sz="0" w:space="0" w:color="auto"/>
                                    <w:left w:val="none" w:sz="0" w:space="0" w:color="auto"/>
                                    <w:bottom w:val="none" w:sz="0" w:space="0" w:color="auto"/>
                                    <w:right w:val="none" w:sz="0" w:space="0" w:color="auto"/>
                                  </w:divBdr>
                                </w:div>
                                <w:div w:id="149323170">
                                  <w:marLeft w:val="0"/>
                                  <w:marRight w:val="0"/>
                                  <w:marTop w:val="0"/>
                                  <w:marBottom w:val="0"/>
                                  <w:divBdr>
                                    <w:top w:val="none" w:sz="0" w:space="0" w:color="auto"/>
                                    <w:left w:val="none" w:sz="0" w:space="0" w:color="auto"/>
                                    <w:bottom w:val="none" w:sz="0" w:space="0" w:color="auto"/>
                                    <w:right w:val="none" w:sz="0" w:space="0" w:color="auto"/>
                                  </w:divBdr>
                                </w:div>
                                <w:div w:id="1796176022">
                                  <w:marLeft w:val="0"/>
                                  <w:marRight w:val="0"/>
                                  <w:marTop w:val="0"/>
                                  <w:marBottom w:val="0"/>
                                  <w:divBdr>
                                    <w:top w:val="none" w:sz="0" w:space="0" w:color="auto"/>
                                    <w:left w:val="none" w:sz="0" w:space="0" w:color="auto"/>
                                    <w:bottom w:val="none" w:sz="0" w:space="0" w:color="auto"/>
                                    <w:right w:val="none" w:sz="0" w:space="0" w:color="auto"/>
                                  </w:divBdr>
                                </w:div>
                                <w:div w:id="1170372126">
                                  <w:marLeft w:val="0"/>
                                  <w:marRight w:val="0"/>
                                  <w:marTop w:val="0"/>
                                  <w:marBottom w:val="0"/>
                                  <w:divBdr>
                                    <w:top w:val="none" w:sz="0" w:space="0" w:color="auto"/>
                                    <w:left w:val="none" w:sz="0" w:space="0" w:color="auto"/>
                                    <w:bottom w:val="none" w:sz="0" w:space="0" w:color="auto"/>
                                    <w:right w:val="none" w:sz="0" w:space="0" w:color="auto"/>
                                  </w:divBdr>
                                </w:div>
                                <w:div w:id="455106928">
                                  <w:marLeft w:val="0"/>
                                  <w:marRight w:val="0"/>
                                  <w:marTop w:val="0"/>
                                  <w:marBottom w:val="0"/>
                                  <w:divBdr>
                                    <w:top w:val="none" w:sz="0" w:space="0" w:color="auto"/>
                                    <w:left w:val="none" w:sz="0" w:space="0" w:color="auto"/>
                                    <w:bottom w:val="none" w:sz="0" w:space="0" w:color="auto"/>
                                    <w:right w:val="none" w:sz="0" w:space="0" w:color="auto"/>
                                  </w:divBdr>
                                </w:div>
                                <w:div w:id="826674561">
                                  <w:marLeft w:val="0"/>
                                  <w:marRight w:val="0"/>
                                  <w:marTop w:val="0"/>
                                  <w:marBottom w:val="0"/>
                                  <w:divBdr>
                                    <w:top w:val="none" w:sz="0" w:space="0" w:color="auto"/>
                                    <w:left w:val="none" w:sz="0" w:space="0" w:color="auto"/>
                                    <w:bottom w:val="none" w:sz="0" w:space="0" w:color="auto"/>
                                    <w:right w:val="none" w:sz="0" w:space="0" w:color="auto"/>
                                  </w:divBdr>
                                </w:div>
                                <w:div w:id="557087827">
                                  <w:marLeft w:val="0"/>
                                  <w:marRight w:val="0"/>
                                  <w:marTop w:val="0"/>
                                  <w:marBottom w:val="0"/>
                                  <w:divBdr>
                                    <w:top w:val="none" w:sz="0" w:space="0" w:color="auto"/>
                                    <w:left w:val="none" w:sz="0" w:space="0" w:color="auto"/>
                                    <w:bottom w:val="none" w:sz="0" w:space="0" w:color="auto"/>
                                    <w:right w:val="none" w:sz="0" w:space="0" w:color="auto"/>
                                  </w:divBdr>
                                </w:div>
                                <w:div w:id="685644182">
                                  <w:marLeft w:val="0"/>
                                  <w:marRight w:val="0"/>
                                  <w:marTop w:val="0"/>
                                  <w:marBottom w:val="0"/>
                                  <w:divBdr>
                                    <w:top w:val="none" w:sz="0" w:space="0" w:color="auto"/>
                                    <w:left w:val="none" w:sz="0" w:space="0" w:color="auto"/>
                                    <w:bottom w:val="none" w:sz="0" w:space="0" w:color="auto"/>
                                    <w:right w:val="none" w:sz="0" w:space="0" w:color="auto"/>
                                  </w:divBdr>
                                </w:div>
                                <w:div w:id="741558550">
                                  <w:marLeft w:val="0"/>
                                  <w:marRight w:val="0"/>
                                  <w:marTop w:val="0"/>
                                  <w:marBottom w:val="0"/>
                                  <w:divBdr>
                                    <w:top w:val="none" w:sz="0" w:space="0" w:color="auto"/>
                                    <w:left w:val="none" w:sz="0" w:space="0" w:color="auto"/>
                                    <w:bottom w:val="none" w:sz="0" w:space="0" w:color="auto"/>
                                    <w:right w:val="none" w:sz="0" w:space="0" w:color="auto"/>
                                  </w:divBdr>
                                </w:div>
                                <w:div w:id="2010869292">
                                  <w:marLeft w:val="0"/>
                                  <w:marRight w:val="0"/>
                                  <w:marTop w:val="0"/>
                                  <w:marBottom w:val="0"/>
                                  <w:divBdr>
                                    <w:top w:val="none" w:sz="0" w:space="0" w:color="auto"/>
                                    <w:left w:val="none" w:sz="0" w:space="0" w:color="auto"/>
                                    <w:bottom w:val="none" w:sz="0" w:space="0" w:color="auto"/>
                                    <w:right w:val="none" w:sz="0" w:space="0" w:color="auto"/>
                                  </w:divBdr>
                                </w:div>
                                <w:div w:id="6262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4180">
                          <w:marLeft w:val="0"/>
                          <w:marRight w:val="0"/>
                          <w:marTop w:val="0"/>
                          <w:marBottom w:val="0"/>
                          <w:divBdr>
                            <w:top w:val="none" w:sz="0" w:space="0" w:color="auto"/>
                            <w:left w:val="none" w:sz="0" w:space="0" w:color="auto"/>
                            <w:bottom w:val="none" w:sz="0" w:space="0" w:color="auto"/>
                            <w:right w:val="none" w:sz="0" w:space="0" w:color="auto"/>
                          </w:divBdr>
                          <w:divsChild>
                            <w:div w:id="2106605114">
                              <w:marLeft w:val="0"/>
                              <w:marRight w:val="0"/>
                              <w:marTop w:val="0"/>
                              <w:marBottom w:val="0"/>
                              <w:divBdr>
                                <w:top w:val="none" w:sz="0" w:space="0" w:color="auto"/>
                                <w:left w:val="none" w:sz="0" w:space="0" w:color="auto"/>
                                <w:bottom w:val="none" w:sz="0" w:space="0" w:color="auto"/>
                                <w:right w:val="none" w:sz="0" w:space="0" w:color="auto"/>
                              </w:divBdr>
                              <w:divsChild>
                                <w:div w:id="744455815">
                                  <w:marLeft w:val="0"/>
                                  <w:marRight w:val="0"/>
                                  <w:marTop w:val="0"/>
                                  <w:marBottom w:val="0"/>
                                  <w:divBdr>
                                    <w:top w:val="none" w:sz="0" w:space="0" w:color="auto"/>
                                    <w:left w:val="none" w:sz="0" w:space="0" w:color="auto"/>
                                    <w:bottom w:val="none" w:sz="0" w:space="0" w:color="auto"/>
                                    <w:right w:val="none" w:sz="0" w:space="0" w:color="auto"/>
                                  </w:divBdr>
                                </w:div>
                                <w:div w:id="770130058">
                                  <w:marLeft w:val="0"/>
                                  <w:marRight w:val="0"/>
                                  <w:marTop w:val="0"/>
                                  <w:marBottom w:val="0"/>
                                  <w:divBdr>
                                    <w:top w:val="none" w:sz="0" w:space="0" w:color="auto"/>
                                    <w:left w:val="none" w:sz="0" w:space="0" w:color="auto"/>
                                    <w:bottom w:val="none" w:sz="0" w:space="0" w:color="auto"/>
                                    <w:right w:val="none" w:sz="0" w:space="0" w:color="auto"/>
                                  </w:divBdr>
                                </w:div>
                                <w:div w:id="447046704">
                                  <w:marLeft w:val="0"/>
                                  <w:marRight w:val="0"/>
                                  <w:marTop w:val="0"/>
                                  <w:marBottom w:val="0"/>
                                  <w:divBdr>
                                    <w:top w:val="none" w:sz="0" w:space="0" w:color="auto"/>
                                    <w:left w:val="none" w:sz="0" w:space="0" w:color="auto"/>
                                    <w:bottom w:val="none" w:sz="0" w:space="0" w:color="auto"/>
                                    <w:right w:val="none" w:sz="0" w:space="0" w:color="auto"/>
                                  </w:divBdr>
                                </w:div>
                                <w:div w:id="529146347">
                                  <w:marLeft w:val="0"/>
                                  <w:marRight w:val="0"/>
                                  <w:marTop w:val="0"/>
                                  <w:marBottom w:val="0"/>
                                  <w:divBdr>
                                    <w:top w:val="none" w:sz="0" w:space="0" w:color="auto"/>
                                    <w:left w:val="none" w:sz="0" w:space="0" w:color="auto"/>
                                    <w:bottom w:val="none" w:sz="0" w:space="0" w:color="auto"/>
                                    <w:right w:val="none" w:sz="0" w:space="0" w:color="auto"/>
                                  </w:divBdr>
                                </w:div>
                                <w:div w:id="1124471067">
                                  <w:marLeft w:val="0"/>
                                  <w:marRight w:val="0"/>
                                  <w:marTop w:val="0"/>
                                  <w:marBottom w:val="0"/>
                                  <w:divBdr>
                                    <w:top w:val="none" w:sz="0" w:space="0" w:color="auto"/>
                                    <w:left w:val="none" w:sz="0" w:space="0" w:color="auto"/>
                                    <w:bottom w:val="none" w:sz="0" w:space="0" w:color="auto"/>
                                    <w:right w:val="none" w:sz="0" w:space="0" w:color="auto"/>
                                  </w:divBdr>
                                </w:div>
                                <w:div w:id="1238398150">
                                  <w:marLeft w:val="0"/>
                                  <w:marRight w:val="0"/>
                                  <w:marTop w:val="0"/>
                                  <w:marBottom w:val="0"/>
                                  <w:divBdr>
                                    <w:top w:val="none" w:sz="0" w:space="0" w:color="auto"/>
                                    <w:left w:val="none" w:sz="0" w:space="0" w:color="auto"/>
                                    <w:bottom w:val="none" w:sz="0" w:space="0" w:color="auto"/>
                                    <w:right w:val="none" w:sz="0" w:space="0" w:color="auto"/>
                                  </w:divBdr>
                                </w:div>
                                <w:div w:id="1888687985">
                                  <w:marLeft w:val="0"/>
                                  <w:marRight w:val="0"/>
                                  <w:marTop w:val="0"/>
                                  <w:marBottom w:val="0"/>
                                  <w:divBdr>
                                    <w:top w:val="none" w:sz="0" w:space="0" w:color="auto"/>
                                    <w:left w:val="none" w:sz="0" w:space="0" w:color="auto"/>
                                    <w:bottom w:val="none" w:sz="0" w:space="0" w:color="auto"/>
                                    <w:right w:val="none" w:sz="0" w:space="0" w:color="auto"/>
                                  </w:divBdr>
                                </w:div>
                                <w:div w:id="1540896656">
                                  <w:marLeft w:val="0"/>
                                  <w:marRight w:val="0"/>
                                  <w:marTop w:val="0"/>
                                  <w:marBottom w:val="0"/>
                                  <w:divBdr>
                                    <w:top w:val="none" w:sz="0" w:space="0" w:color="auto"/>
                                    <w:left w:val="none" w:sz="0" w:space="0" w:color="auto"/>
                                    <w:bottom w:val="none" w:sz="0" w:space="0" w:color="auto"/>
                                    <w:right w:val="none" w:sz="0" w:space="0" w:color="auto"/>
                                  </w:divBdr>
                                </w:div>
                                <w:div w:id="456752802">
                                  <w:marLeft w:val="0"/>
                                  <w:marRight w:val="0"/>
                                  <w:marTop w:val="0"/>
                                  <w:marBottom w:val="0"/>
                                  <w:divBdr>
                                    <w:top w:val="none" w:sz="0" w:space="0" w:color="auto"/>
                                    <w:left w:val="none" w:sz="0" w:space="0" w:color="auto"/>
                                    <w:bottom w:val="none" w:sz="0" w:space="0" w:color="auto"/>
                                    <w:right w:val="none" w:sz="0" w:space="0" w:color="auto"/>
                                  </w:divBdr>
                                </w:div>
                                <w:div w:id="911693487">
                                  <w:marLeft w:val="0"/>
                                  <w:marRight w:val="0"/>
                                  <w:marTop w:val="0"/>
                                  <w:marBottom w:val="0"/>
                                  <w:divBdr>
                                    <w:top w:val="none" w:sz="0" w:space="0" w:color="auto"/>
                                    <w:left w:val="none" w:sz="0" w:space="0" w:color="auto"/>
                                    <w:bottom w:val="none" w:sz="0" w:space="0" w:color="auto"/>
                                    <w:right w:val="none" w:sz="0" w:space="0" w:color="auto"/>
                                  </w:divBdr>
                                </w:div>
                                <w:div w:id="591360120">
                                  <w:marLeft w:val="0"/>
                                  <w:marRight w:val="0"/>
                                  <w:marTop w:val="0"/>
                                  <w:marBottom w:val="0"/>
                                  <w:divBdr>
                                    <w:top w:val="none" w:sz="0" w:space="0" w:color="auto"/>
                                    <w:left w:val="none" w:sz="0" w:space="0" w:color="auto"/>
                                    <w:bottom w:val="none" w:sz="0" w:space="0" w:color="auto"/>
                                    <w:right w:val="none" w:sz="0" w:space="0" w:color="auto"/>
                                  </w:divBdr>
                                </w:div>
                                <w:div w:id="1557937849">
                                  <w:marLeft w:val="0"/>
                                  <w:marRight w:val="0"/>
                                  <w:marTop w:val="0"/>
                                  <w:marBottom w:val="0"/>
                                  <w:divBdr>
                                    <w:top w:val="none" w:sz="0" w:space="0" w:color="auto"/>
                                    <w:left w:val="none" w:sz="0" w:space="0" w:color="auto"/>
                                    <w:bottom w:val="none" w:sz="0" w:space="0" w:color="auto"/>
                                    <w:right w:val="none" w:sz="0" w:space="0" w:color="auto"/>
                                  </w:divBdr>
                                </w:div>
                                <w:div w:id="1439762986">
                                  <w:marLeft w:val="0"/>
                                  <w:marRight w:val="0"/>
                                  <w:marTop w:val="0"/>
                                  <w:marBottom w:val="0"/>
                                  <w:divBdr>
                                    <w:top w:val="none" w:sz="0" w:space="0" w:color="auto"/>
                                    <w:left w:val="none" w:sz="0" w:space="0" w:color="auto"/>
                                    <w:bottom w:val="none" w:sz="0" w:space="0" w:color="auto"/>
                                    <w:right w:val="none" w:sz="0" w:space="0" w:color="auto"/>
                                  </w:divBdr>
                                </w:div>
                                <w:div w:id="130826689">
                                  <w:marLeft w:val="0"/>
                                  <w:marRight w:val="0"/>
                                  <w:marTop w:val="0"/>
                                  <w:marBottom w:val="0"/>
                                  <w:divBdr>
                                    <w:top w:val="none" w:sz="0" w:space="0" w:color="auto"/>
                                    <w:left w:val="none" w:sz="0" w:space="0" w:color="auto"/>
                                    <w:bottom w:val="none" w:sz="0" w:space="0" w:color="auto"/>
                                    <w:right w:val="none" w:sz="0" w:space="0" w:color="auto"/>
                                  </w:divBdr>
                                </w:div>
                                <w:div w:id="388962854">
                                  <w:marLeft w:val="0"/>
                                  <w:marRight w:val="0"/>
                                  <w:marTop w:val="0"/>
                                  <w:marBottom w:val="0"/>
                                  <w:divBdr>
                                    <w:top w:val="none" w:sz="0" w:space="0" w:color="auto"/>
                                    <w:left w:val="none" w:sz="0" w:space="0" w:color="auto"/>
                                    <w:bottom w:val="none" w:sz="0" w:space="0" w:color="auto"/>
                                    <w:right w:val="none" w:sz="0" w:space="0" w:color="auto"/>
                                  </w:divBdr>
                                </w:div>
                                <w:div w:id="1115292347">
                                  <w:marLeft w:val="0"/>
                                  <w:marRight w:val="0"/>
                                  <w:marTop w:val="0"/>
                                  <w:marBottom w:val="0"/>
                                  <w:divBdr>
                                    <w:top w:val="none" w:sz="0" w:space="0" w:color="auto"/>
                                    <w:left w:val="none" w:sz="0" w:space="0" w:color="auto"/>
                                    <w:bottom w:val="none" w:sz="0" w:space="0" w:color="auto"/>
                                    <w:right w:val="none" w:sz="0" w:space="0" w:color="auto"/>
                                  </w:divBdr>
                                </w:div>
                                <w:div w:id="1403722902">
                                  <w:marLeft w:val="0"/>
                                  <w:marRight w:val="0"/>
                                  <w:marTop w:val="0"/>
                                  <w:marBottom w:val="0"/>
                                  <w:divBdr>
                                    <w:top w:val="none" w:sz="0" w:space="0" w:color="auto"/>
                                    <w:left w:val="none" w:sz="0" w:space="0" w:color="auto"/>
                                    <w:bottom w:val="none" w:sz="0" w:space="0" w:color="auto"/>
                                    <w:right w:val="none" w:sz="0" w:space="0" w:color="auto"/>
                                  </w:divBdr>
                                </w:div>
                                <w:div w:id="712850722">
                                  <w:marLeft w:val="0"/>
                                  <w:marRight w:val="0"/>
                                  <w:marTop w:val="0"/>
                                  <w:marBottom w:val="0"/>
                                  <w:divBdr>
                                    <w:top w:val="none" w:sz="0" w:space="0" w:color="auto"/>
                                    <w:left w:val="none" w:sz="0" w:space="0" w:color="auto"/>
                                    <w:bottom w:val="none" w:sz="0" w:space="0" w:color="auto"/>
                                    <w:right w:val="none" w:sz="0" w:space="0" w:color="auto"/>
                                  </w:divBdr>
                                </w:div>
                                <w:div w:id="1413353072">
                                  <w:marLeft w:val="0"/>
                                  <w:marRight w:val="0"/>
                                  <w:marTop w:val="0"/>
                                  <w:marBottom w:val="0"/>
                                  <w:divBdr>
                                    <w:top w:val="none" w:sz="0" w:space="0" w:color="auto"/>
                                    <w:left w:val="none" w:sz="0" w:space="0" w:color="auto"/>
                                    <w:bottom w:val="none" w:sz="0" w:space="0" w:color="auto"/>
                                    <w:right w:val="none" w:sz="0" w:space="0" w:color="auto"/>
                                  </w:divBdr>
                                </w:div>
                                <w:div w:id="1597440252">
                                  <w:marLeft w:val="0"/>
                                  <w:marRight w:val="0"/>
                                  <w:marTop w:val="0"/>
                                  <w:marBottom w:val="0"/>
                                  <w:divBdr>
                                    <w:top w:val="none" w:sz="0" w:space="0" w:color="auto"/>
                                    <w:left w:val="none" w:sz="0" w:space="0" w:color="auto"/>
                                    <w:bottom w:val="none" w:sz="0" w:space="0" w:color="auto"/>
                                    <w:right w:val="none" w:sz="0" w:space="0" w:color="auto"/>
                                  </w:divBdr>
                                </w:div>
                                <w:div w:id="1560358068">
                                  <w:marLeft w:val="0"/>
                                  <w:marRight w:val="0"/>
                                  <w:marTop w:val="0"/>
                                  <w:marBottom w:val="0"/>
                                  <w:divBdr>
                                    <w:top w:val="none" w:sz="0" w:space="0" w:color="auto"/>
                                    <w:left w:val="none" w:sz="0" w:space="0" w:color="auto"/>
                                    <w:bottom w:val="none" w:sz="0" w:space="0" w:color="auto"/>
                                    <w:right w:val="none" w:sz="0" w:space="0" w:color="auto"/>
                                  </w:divBdr>
                                </w:div>
                                <w:div w:id="2118405562">
                                  <w:marLeft w:val="0"/>
                                  <w:marRight w:val="0"/>
                                  <w:marTop w:val="0"/>
                                  <w:marBottom w:val="0"/>
                                  <w:divBdr>
                                    <w:top w:val="none" w:sz="0" w:space="0" w:color="auto"/>
                                    <w:left w:val="none" w:sz="0" w:space="0" w:color="auto"/>
                                    <w:bottom w:val="none" w:sz="0" w:space="0" w:color="auto"/>
                                    <w:right w:val="none" w:sz="0" w:space="0" w:color="auto"/>
                                  </w:divBdr>
                                </w:div>
                                <w:div w:id="1840541088">
                                  <w:marLeft w:val="0"/>
                                  <w:marRight w:val="0"/>
                                  <w:marTop w:val="0"/>
                                  <w:marBottom w:val="0"/>
                                  <w:divBdr>
                                    <w:top w:val="none" w:sz="0" w:space="0" w:color="auto"/>
                                    <w:left w:val="none" w:sz="0" w:space="0" w:color="auto"/>
                                    <w:bottom w:val="none" w:sz="0" w:space="0" w:color="auto"/>
                                    <w:right w:val="none" w:sz="0" w:space="0" w:color="auto"/>
                                  </w:divBdr>
                                </w:div>
                                <w:div w:id="844245650">
                                  <w:marLeft w:val="0"/>
                                  <w:marRight w:val="0"/>
                                  <w:marTop w:val="0"/>
                                  <w:marBottom w:val="0"/>
                                  <w:divBdr>
                                    <w:top w:val="none" w:sz="0" w:space="0" w:color="auto"/>
                                    <w:left w:val="none" w:sz="0" w:space="0" w:color="auto"/>
                                    <w:bottom w:val="none" w:sz="0" w:space="0" w:color="auto"/>
                                    <w:right w:val="none" w:sz="0" w:space="0" w:color="auto"/>
                                  </w:divBdr>
                                </w:div>
                                <w:div w:id="1096055237">
                                  <w:marLeft w:val="0"/>
                                  <w:marRight w:val="0"/>
                                  <w:marTop w:val="0"/>
                                  <w:marBottom w:val="0"/>
                                  <w:divBdr>
                                    <w:top w:val="none" w:sz="0" w:space="0" w:color="auto"/>
                                    <w:left w:val="none" w:sz="0" w:space="0" w:color="auto"/>
                                    <w:bottom w:val="none" w:sz="0" w:space="0" w:color="auto"/>
                                    <w:right w:val="none" w:sz="0" w:space="0" w:color="auto"/>
                                  </w:divBdr>
                                </w:div>
                                <w:div w:id="970132106">
                                  <w:marLeft w:val="0"/>
                                  <w:marRight w:val="0"/>
                                  <w:marTop w:val="0"/>
                                  <w:marBottom w:val="0"/>
                                  <w:divBdr>
                                    <w:top w:val="none" w:sz="0" w:space="0" w:color="auto"/>
                                    <w:left w:val="none" w:sz="0" w:space="0" w:color="auto"/>
                                    <w:bottom w:val="none" w:sz="0" w:space="0" w:color="auto"/>
                                    <w:right w:val="none" w:sz="0" w:space="0" w:color="auto"/>
                                  </w:divBdr>
                                </w:div>
                                <w:div w:id="1788501731">
                                  <w:marLeft w:val="0"/>
                                  <w:marRight w:val="0"/>
                                  <w:marTop w:val="0"/>
                                  <w:marBottom w:val="0"/>
                                  <w:divBdr>
                                    <w:top w:val="none" w:sz="0" w:space="0" w:color="auto"/>
                                    <w:left w:val="none" w:sz="0" w:space="0" w:color="auto"/>
                                    <w:bottom w:val="none" w:sz="0" w:space="0" w:color="auto"/>
                                    <w:right w:val="none" w:sz="0" w:space="0" w:color="auto"/>
                                  </w:divBdr>
                                </w:div>
                                <w:div w:id="1389257088">
                                  <w:marLeft w:val="0"/>
                                  <w:marRight w:val="0"/>
                                  <w:marTop w:val="0"/>
                                  <w:marBottom w:val="0"/>
                                  <w:divBdr>
                                    <w:top w:val="none" w:sz="0" w:space="0" w:color="auto"/>
                                    <w:left w:val="none" w:sz="0" w:space="0" w:color="auto"/>
                                    <w:bottom w:val="none" w:sz="0" w:space="0" w:color="auto"/>
                                    <w:right w:val="none" w:sz="0" w:space="0" w:color="auto"/>
                                  </w:divBdr>
                                </w:div>
                                <w:div w:id="2141147459">
                                  <w:marLeft w:val="0"/>
                                  <w:marRight w:val="0"/>
                                  <w:marTop w:val="0"/>
                                  <w:marBottom w:val="0"/>
                                  <w:divBdr>
                                    <w:top w:val="none" w:sz="0" w:space="0" w:color="auto"/>
                                    <w:left w:val="none" w:sz="0" w:space="0" w:color="auto"/>
                                    <w:bottom w:val="none" w:sz="0" w:space="0" w:color="auto"/>
                                    <w:right w:val="none" w:sz="0" w:space="0" w:color="auto"/>
                                  </w:divBdr>
                                </w:div>
                                <w:div w:id="179129141">
                                  <w:marLeft w:val="0"/>
                                  <w:marRight w:val="0"/>
                                  <w:marTop w:val="0"/>
                                  <w:marBottom w:val="0"/>
                                  <w:divBdr>
                                    <w:top w:val="none" w:sz="0" w:space="0" w:color="auto"/>
                                    <w:left w:val="none" w:sz="0" w:space="0" w:color="auto"/>
                                    <w:bottom w:val="none" w:sz="0" w:space="0" w:color="auto"/>
                                    <w:right w:val="none" w:sz="0" w:space="0" w:color="auto"/>
                                  </w:divBdr>
                                </w:div>
                                <w:div w:id="1073548243">
                                  <w:marLeft w:val="0"/>
                                  <w:marRight w:val="0"/>
                                  <w:marTop w:val="0"/>
                                  <w:marBottom w:val="0"/>
                                  <w:divBdr>
                                    <w:top w:val="none" w:sz="0" w:space="0" w:color="auto"/>
                                    <w:left w:val="none" w:sz="0" w:space="0" w:color="auto"/>
                                    <w:bottom w:val="none" w:sz="0" w:space="0" w:color="auto"/>
                                    <w:right w:val="none" w:sz="0" w:space="0" w:color="auto"/>
                                  </w:divBdr>
                                </w:div>
                                <w:div w:id="763262861">
                                  <w:marLeft w:val="0"/>
                                  <w:marRight w:val="0"/>
                                  <w:marTop w:val="0"/>
                                  <w:marBottom w:val="0"/>
                                  <w:divBdr>
                                    <w:top w:val="none" w:sz="0" w:space="0" w:color="auto"/>
                                    <w:left w:val="none" w:sz="0" w:space="0" w:color="auto"/>
                                    <w:bottom w:val="none" w:sz="0" w:space="0" w:color="auto"/>
                                    <w:right w:val="none" w:sz="0" w:space="0" w:color="auto"/>
                                  </w:divBdr>
                                </w:div>
                                <w:div w:id="1970162412">
                                  <w:marLeft w:val="0"/>
                                  <w:marRight w:val="0"/>
                                  <w:marTop w:val="0"/>
                                  <w:marBottom w:val="0"/>
                                  <w:divBdr>
                                    <w:top w:val="none" w:sz="0" w:space="0" w:color="auto"/>
                                    <w:left w:val="none" w:sz="0" w:space="0" w:color="auto"/>
                                    <w:bottom w:val="none" w:sz="0" w:space="0" w:color="auto"/>
                                    <w:right w:val="none" w:sz="0" w:space="0" w:color="auto"/>
                                  </w:divBdr>
                                </w:div>
                                <w:div w:id="1518231035">
                                  <w:marLeft w:val="0"/>
                                  <w:marRight w:val="0"/>
                                  <w:marTop w:val="0"/>
                                  <w:marBottom w:val="0"/>
                                  <w:divBdr>
                                    <w:top w:val="none" w:sz="0" w:space="0" w:color="auto"/>
                                    <w:left w:val="none" w:sz="0" w:space="0" w:color="auto"/>
                                    <w:bottom w:val="none" w:sz="0" w:space="0" w:color="auto"/>
                                    <w:right w:val="none" w:sz="0" w:space="0" w:color="auto"/>
                                  </w:divBdr>
                                </w:div>
                                <w:div w:id="2130120683">
                                  <w:marLeft w:val="0"/>
                                  <w:marRight w:val="0"/>
                                  <w:marTop w:val="0"/>
                                  <w:marBottom w:val="0"/>
                                  <w:divBdr>
                                    <w:top w:val="none" w:sz="0" w:space="0" w:color="auto"/>
                                    <w:left w:val="none" w:sz="0" w:space="0" w:color="auto"/>
                                    <w:bottom w:val="none" w:sz="0" w:space="0" w:color="auto"/>
                                    <w:right w:val="none" w:sz="0" w:space="0" w:color="auto"/>
                                  </w:divBdr>
                                </w:div>
                                <w:div w:id="666178110">
                                  <w:marLeft w:val="0"/>
                                  <w:marRight w:val="0"/>
                                  <w:marTop w:val="0"/>
                                  <w:marBottom w:val="0"/>
                                  <w:divBdr>
                                    <w:top w:val="none" w:sz="0" w:space="0" w:color="auto"/>
                                    <w:left w:val="none" w:sz="0" w:space="0" w:color="auto"/>
                                    <w:bottom w:val="none" w:sz="0" w:space="0" w:color="auto"/>
                                    <w:right w:val="none" w:sz="0" w:space="0" w:color="auto"/>
                                  </w:divBdr>
                                </w:div>
                                <w:div w:id="1717389312">
                                  <w:marLeft w:val="0"/>
                                  <w:marRight w:val="0"/>
                                  <w:marTop w:val="0"/>
                                  <w:marBottom w:val="0"/>
                                  <w:divBdr>
                                    <w:top w:val="none" w:sz="0" w:space="0" w:color="auto"/>
                                    <w:left w:val="none" w:sz="0" w:space="0" w:color="auto"/>
                                    <w:bottom w:val="none" w:sz="0" w:space="0" w:color="auto"/>
                                    <w:right w:val="none" w:sz="0" w:space="0" w:color="auto"/>
                                  </w:divBdr>
                                </w:div>
                                <w:div w:id="891884040">
                                  <w:marLeft w:val="0"/>
                                  <w:marRight w:val="0"/>
                                  <w:marTop w:val="0"/>
                                  <w:marBottom w:val="0"/>
                                  <w:divBdr>
                                    <w:top w:val="none" w:sz="0" w:space="0" w:color="auto"/>
                                    <w:left w:val="none" w:sz="0" w:space="0" w:color="auto"/>
                                    <w:bottom w:val="none" w:sz="0" w:space="0" w:color="auto"/>
                                    <w:right w:val="none" w:sz="0" w:space="0" w:color="auto"/>
                                  </w:divBdr>
                                </w:div>
                                <w:div w:id="1143304830">
                                  <w:marLeft w:val="0"/>
                                  <w:marRight w:val="0"/>
                                  <w:marTop w:val="0"/>
                                  <w:marBottom w:val="0"/>
                                  <w:divBdr>
                                    <w:top w:val="none" w:sz="0" w:space="0" w:color="auto"/>
                                    <w:left w:val="none" w:sz="0" w:space="0" w:color="auto"/>
                                    <w:bottom w:val="none" w:sz="0" w:space="0" w:color="auto"/>
                                    <w:right w:val="none" w:sz="0" w:space="0" w:color="auto"/>
                                  </w:divBdr>
                                </w:div>
                                <w:div w:id="2066950723">
                                  <w:marLeft w:val="0"/>
                                  <w:marRight w:val="0"/>
                                  <w:marTop w:val="0"/>
                                  <w:marBottom w:val="0"/>
                                  <w:divBdr>
                                    <w:top w:val="none" w:sz="0" w:space="0" w:color="auto"/>
                                    <w:left w:val="none" w:sz="0" w:space="0" w:color="auto"/>
                                    <w:bottom w:val="none" w:sz="0" w:space="0" w:color="auto"/>
                                    <w:right w:val="none" w:sz="0" w:space="0" w:color="auto"/>
                                  </w:divBdr>
                                </w:div>
                                <w:div w:id="1500609584">
                                  <w:marLeft w:val="0"/>
                                  <w:marRight w:val="0"/>
                                  <w:marTop w:val="0"/>
                                  <w:marBottom w:val="0"/>
                                  <w:divBdr>
                                    <w:top w:val="none" w:sz="0" w:space="0" w:color="auto"/>
                                    <w:left w:val="none" w:sz="0" w:space="0" w:color="auto"/>
                                    <w:bottom w:val="none" w:sz="0" w:space="0" w:color="auto"/>
                                    <w:right w:val="none" w:sz="0" w:space="0" w:color="auto"/>
                                  </w:divBdr>
                                </w:div>
                                <w:div w:id="1699161497">
                                  <w:marLeft w:val="0"/>
                                  <w:marRight w:val="0"/>
                                  <w:marTop w:val="0"/>
                                  <w:marBottom w:val="0"/>
                                  <w:divBdr>
                                    <w:top w:val="none" w:sz="0" w:space="0" w:color="auto"/>
                                    <w:left w:val="none" w:sz="0" w:space="0" w:color="auto"/>
                                    <w:bottom w:val="none" w:sz="0" w:space="0" w:color="auto"/>
                                    <w:right w:val="none" w:sz="0" w:space="0" w:color="auto"/>
                                  </w:divBdr>
                                </w:div>
                                <w:div w:id="1742025793">
                                  <w:marLeft w:val="0"/>
                                  <w:marRight w:val="0"/>
                                  <w:marTop w:val="0"/>
                                  <w:marBottom w:val="0"/>
                                  <w:divBdr>
                                    <w:top w:val="none" w:sz="0" w:space="0" w:color="auto"/>
                                    <w:left w:val="none" w:sz="0" w:space="0" w:color="auto"/>
                                    <w:bottom w:val="none" w:sz="0" w:space="0" w:color="auto"/>
                                    <w:right w:val="none" w:sz="0" w:space="0" w:color="auto"/>
                                  </w:divBdr>
                                </w:div>
                                <w:div w:id="1237859335">
                                  <w:marLeft w:val="0"/>
                                  <w:marRight w:val="0"/>
                                  <w:marTop w:val="0"/>
                                  <w:marBottom w:val="0"/>
                                  <w:divBdr>
                                    <w:top w:val="none" w:sz="0" w:space="0" w:color="auto"/>
                                    <w:left w:val="none" w:sz="0" w:space="0" w:color="auto"/>
                                    <w:bottom w:val="none" w:sz="0" w:space="0" w:color="auto"/>
                                    <w:right w:val="none" w:sz="0" w:space="0" w:color="auto"/>
                                  </w:divBdr>
                                </w:div>
                                <w:div w:id="2104304959">
                                  <w:marLeft w:val="0"/>
                                  <w:marRight w:val="0"/>
                                  <w:marTop w:val="0"/>
                                  <w:marBottom w:val="0"/>
                                  <w:divBdr>
                                    <w:top w:val="none" w:sz="0" w:space="0" w:color="auto"/>
                                    <w:left w:val="none" w:sz="0" w:space="0" w:color="auto"/>
                                    <w:bottom w:val="none" w:sz="0" w:space="0" w:color="auto"/>
                                    <w:right w:val="none" w:sz="0" w:space="0" w:color="auto"/>
                                  </w:divBdr>
                                </w:div>
                                <w:div w:id="1939294650">
                                  <w:marLeft w:val="0"/>
                                  <w:marRight w:val="0"/>
                                  <w:marTop w:val="0"/>
                                  <w:marBottom w:val="0"/>
                                  <w:divBdr>
                                    <w:top w:val="none" w:sz="0" w:space="0" w:color="auto"/>
                                    <w:left w:val="none" w:sz="0" w:space="0" w:color="auto"/>
                                    <w:bottom w:val="none" w:sz="0" w:space="0" w:color="auto"/>
                                    <w:right w:val="none" w:sz="0" w:space="0" w:color="auto"/>
                                  </w:divBdr>
                                </w:div>
                                <w:div w:id="143789059">
                                  <w:marLeft w:val="0"/>
                                  <w:marRight w:val="0"/>
                                  <w:marTop w:val="0"/>
                                  <w:marBottom w:val="0"/>
                                  <w:divBdr>
                                    <w:top w:val="none" w:sz="0" w:space="0" w:color="auto"/>
                                    <w:left w:val="none" w:sz="0" w:space="0" w:color="auto"/>
                                    <w:bottom w:val="none" w:sz="0" w:space="0" w:color="auto"/>
                                    <w:right w:val="none" w:sz="0" w:space="0" w:color="auto"/>
                                  </w:divBdr>
                                </w:div>
                                <w:div w:id="1498498614">
                                  <w:marLeft w:val="0"/>
                                  <w:marRight w:val="0"/>
                                  <w:marTop w:val="0"/>
                                  <w:marBottom w:val="0"/>
                                  <w:divBdr>
                                    <w:top w:val="none" w:sz="0" w:space="0" w:color="auto"/>
                                    <w:left w:val="none" w:sz="0" w:space="0" w:color="auto"/>
                                    <w:bottom w:val="none" w:sz="0" w:space="0" w:color="auto"/>
                                    <w:right w:val="none" w:sz="0" w:space="0" w:color="auto"/>
                                  </w:divBdr>
                                </w:div>
                                <w:div w:id="510801787">
                                  <w:marLeft w:val="0"/>
                                  <w:marRight w:val="0"/>
                                  <w:marTop w:val="0"/>
                                  <w:marBottom w:val="0"/>
                                  <w:divBdr>
                                    <w:top w:val="none" w:sz="0" w:space="0" w:color="auto"/>
                                    <w:left w:val="none" w:sz="0" w:space="0" w:color="auto"/>
                                    <w:bottom w:val="none" w:sz="0" w:space="0" w:color="auto"/>
                                    <w:right w:val="none" w:sz="0" w:space="0" w:color="auto"/>
                                  </w:divBdr>
                                </w:div>
                                <w:div w:id="2045935251">
                                  <w:marLeft w:val="0"/>
                                  <w:marRight w:val="0"/>
                                  <w:marTop w:val="0"/>
                                  <w:marBottom w:val="0"/>
                                  <w:divBdr>
                                    <w:top w:val="none" w:sz="0" w:space="0" w:color="auto"/>
                                    <w:left w:val="none" w:sz="0" w:space="0" w:color="auto"/>
                                    <w:bottom w:val="none" w:sz="0" w:space="0" w:color="auto"/>
                                    <w:right w:val="none" w:sz="0" w:space="0" w:color="auto"/>
                                  </w:divBdr>
                                </w:div>
                                <w:div w:id="1845626687">
                                  <w:marLeft w:val="0"/>
                                  <w:marRight w:val="0"/>
                                  <w:marTop w:val="0"/>
                                  <w:marBottom w:val="0"/>
                                  <w:divBdr>
                                    <w:top w:val="none" w:sz="0" w:space="0" w:color="auto"/>
                                    <w:left w:val="none" w:sz="0" w:space="0" w:color="auto"/>
                                    <w:bottom w:val="none" w:sz="0" w:space="0" w:color="auto"/>
                                    <w:right w:val="none" w:sz="0" w:space="0" w:color="auto"/>
                                  </w:divBdr>
                                </w:div>
                                <w:div w:id="2134663863">
                                  <w:marLeft w:val="0"/>
                                  <w:marRight w:val="0"/>
                                  <w:marTop w:val="0"/>
                                  <w:marBottom w:val="0"/>
                                  <w:divBdr>
                                    <w:top w:val="none" w:sz="0" w:space="0" w:color="auto"/>
                                    <w:left w:val="none" w:sz="0" w:space="0" w:color="auto"/>
                                    <w:bottom w:val="none" w:sz="0" w:space="0" w:color="auto"/>
                                    <w:right w:val="none" w:sz="0" w:space="0" w:color="auto"/>
                                  </w:divBdr>
                                </w:div>
                                <w:div w:id="693657430">
                                  <w:marLeft w:val="0"/>
                                  <w:marRight w:val="0"/>
                                  <w:marTop w:val="0"/>
                                  <w:marBottom w:val="0"/>
                                  <w:divBdr>
                                    <w:top w:val="none" w:sz="0" w:space="0" w:color="auto"/>
                                    <w:left w:val="none" w:sz="0" w:space="0" w:color="auto"/>
                                    <w:bottom w:val="none" w:sz="0" w:space="0" w:color="auto"/>
                                    <w:right w:val="none" w:sz="0" w:space="0" w:color="auto"/>
                                  </w:divBdr>
                                </w:div>
                                <w:div w:id="17437989">
                                  <w:marLeft w:val="0"/>
                                  <w:marRight w:val="0"/>
                                  <w:marTop w:val="0"/>
                                  <w:marBottom w:val="0"/>
                                  <w:divBdr>
                                    <w:top w:val="none" w:sz="0" w:space="0" w:color="auto"/>
                                    <w:left w:val="none" w:sz="0" w:space="0" w:color="auto"/>
                                    <w:bottom w:val="none" w:sz="0" w:space="0" w:color="auto"/>
                                    <w:right w:val="none" w:sz="0" w:space="0" w:color="auto"/>
                                  </w:divBdr>
                                </w:div>
                                <w:div w:id="1023819134">
                                  <w:marLeft w:val="0"/>
                                  <w:marRight w:val="0"/>
                                  <w:marTop w:val="0"/>
                                  <w:marBottom w:val="0"/>
                                  <w:divBdr>
                                    <w:top w:val="none" w:sz="0" w:space="0" w:color="auto"/>
                                    <w:left w:val="none" w:sz="0" w:space="0" w:color="auto"/>
                                    <w:bottom w:val="none" w:sz="0" w:space="0" w:color="auto"/>
                                    <w:right w:val="none" w:sz="0" w:space="0" w:color="auto"/>
                                  </w:divBdr>
                                </w:div>
                                <w:div w:id="929700393">
                                  <w:marLeft w:val="0"/>
                                  <w:marRight w:val="0"/>
                                  <w:marTop w:val="0"/>
                                  <w:marBottom w:val="0"/>
                                  <w:divBdr>
                                    <w:top w:val="none" w:sz="0" w:space="0" w:color="auto"/>
                                    <w:left w:val="none" w:sz="0" w:space="0" w:color="auto"/>
                                    <w:bottom w:val="none" w:sz="0" w:space="0" w:color="auto"/>
                                    <w:right w:val="none" w:sz="0" w:space="0" w:color="auto"/>
                                  </w:divBdr>
                                </w:div>
                                <w:div w:id="399862788">
                                  <w:marLeft w:val="0"/>
                                  <w:marRight w:val="0"/>
                                  <w:marTop w:val="0"/>
                                  <w:marBottom w:val="0"/>
                                  <w:divBdr>
                                    <w:top w:val="none" w:sz="0" w:space="0" w:color="auto"/>
                                    <w:left w:val="none" w:sz="0" w:space="0" w:color="auto"/>
                                    <w:bottom w:val="none" w:sz="0" w:space="0" w:color="auto"/>
                                    <w:right w:val="none" w:sz="0" w:space="0" w:color="auto"/>
                                  </w:divBdr>
                                </w:div>
                                <w:div w:id="87699368">
                                  <w:marLeft w:val="0"/>
                                  <w:marRight w:val="0"/>
                                  <w:marTop w:val="0"/>
                                  <w:marBottom w:val="0"/>
                                  <w:divBdr>
                                    <w:top w:val="none" w:sz="0" w:space="0" w:color="auto"/>
                                    <w:left w:val="none" w:sz="0" w:space="0" w:color="auto"/>
                                    <w:bottom w:val="none" w:sz="0" w:space="0" w:color="auto"/>
                                    <w:right w:val="none" w:sz="0" w:space="0" w:color="auto"/>
                                  </w:divBdr>
                                </w:div>
                                <w:div w:id="1688172046">
                                  <w:marLeft w:val="0"/>
                                  <w:marRight w:val="0"/>
                                  <w:marTop w:val="0"/>
                                  <w:marBottom w:val="0"/>
                                  <w:divBdr>
                                    <w:top w:val="none" w:sz="0" w:space="0" w:color="auto"/>
                                    <w:left w:val="none" w:sz="0" w:space="0" w:color="auto"/>
                                    <w:bottom w:val="none" w:sz="0" w:space="0" w:color="auto"/>
                                    <w:right w:val="none" w:sz="0" w:space="0" w:color="auto"/>
                                  </w:divBdr>
                                </w:div>
                                <w:div w:id="337658945">
                                  <w:marLeft w:val="0"/>
                                  <w:marRight w:val="0"/>
                                  <w:marTop w:val="0"/>
                                  <w:marBottom w:val="0"/>
                                  <w:divBdr>
                                    <w:top w:val="none" w:sz="0" w:space="0" w:color="auto"/>
                                    <w:left w:val="none" w:sz="0" w:space="0" w:color="auto"/>
                                    <w:bottom w:val="none" w:sz="0" w:space="0" w:color="auto"/>
                                    <w:right w:val="none" w:sz="0" w:space="0" w:color="auto"/>
                                  </w:divBdr>
                                </w:div>
                                <w:div w:id="409041348">
                                  <w:marLeft w:val="0"/>
                                  <w:marRight w:val="0"/>
                                  <w:marTop w:val="0"/>
                                  <w:marBottom w:val="0"/>
                                  <w:divBdr>
                                    <w:top w:val="none" w:sz="0" w:space="0" w:color="auto"/>
                                    <w:left w:val="none" w:sz="0" w:space="0" w:color="auto"/>
                                    <w:bottom w:val="none" w:sz="0" w:space="0" w:color="auto"/>
                                    <w:right w:val="none" w:sz="0" w:space="0" w:color="auto"/>
                                  </w:divBdr>
                                </w:div>
                                <w:div w:id="1964146220">
                                  <w:marLeft w:val="0"/>
                                  <w:marRight w:val="0"/>
                                  <w:marTop w:val="0"/>
                                  <w:marBottom w:val="0"/>
                                  <w:divBdr>
                                    <w:top w:val="none" w:sz="0" w:space="0" w:color="auto"/>
                                    <w:left w:val="none" w:sz="0" w:space="0" w:color="auto"/>
                                    <w:bottom w:val="none" w:sz="0" w:space="0" w:color="auto"/>
                                    <w:right w:val="none" w:sz="0" w:space="0" w:color="auto"/>
                                  </w:divBdr>
                                </w:div>
                                <w:div w:id="101999181">
                                  <w:marLeft w:val="0"/>
                                  <w:marRight w:val="0"/>
                                  <w:marTop w:val="0"/>
                                  <w:marBottom w:val="0"/>
                                  <w:divBdr>
                                    <w:top w:val="none" w:sz="0" w:space="0" w:color="auto"/>
                                    <w:left w:val="none" w:sz="0" w:space="0" w:color="auto"/>
                                    <w:bottom w:val="none" w:sz="0" w:space="0" w:color="auto"/>
                                    <w:right w:val="none" w:sz="0" w:space="0" w:color="auto"/>
                                  </w:divBdr>
                                </w:div>
                                <w:div w:id="958099782">
                                  <w:marLeft w:val="0"/>
                                  <w:marRight w:val="0"/>
                                  <w:marTop w:val="0"/>
                                  <w:marBottom w:val="0"/>
                                  <w:divBdr>
                                    <w:top w:val="none" w:sz="0" w:space="0" w:color="auto"/>
                                    <w:left w:val="none" w:sz="0" w:space="0" w:color="auto"/>
                                    <w:bottom w:val="none" w:sz="0" w:space="0" w:color="auto"/>
                                    <w:right w:val="none" w:sz="0" w:space="0" w:color="auto"/>
                                  </w:divBdr>
                                </w:div>
                                <w:div w:id="730007834">
                                  <w:marLeft w:val="0"/>
                                  <w:marRight w:val="0"/>
                                  <w:marTop w:val="0"/>
                                  <w:marBottom w:val="0"/>
                                  <w:divBdr>
                                    <w:top w:val="none" w:sz="0" w:space="0" w:color="auto"/>
                                    <w:left w:val="none" w:sz="0" w:space="0" w:color="auto"/>
                                    <w:bottom w:val="none" w:sz="0" w:space="0" w:color="auto"/>
                                    <w:right w:val="none" w:sz="0" w:space="0" w:color="auto"/>
                                  </w:divBdr>
                                </w:div>
                                <w:div w:id="1169636792">
                                  <w:marLeft w:val="0"/>
                                  <w:marRight w:val="0"/>
                                  <w:marTop w:val="0"/>
                                  <w:marBottom w:val="0"/>
                                  <w:divBdr>
                                    <w:top w:val="none" w:sz="0" w:space="0" w:color="auto"/>
                                    <w:left w:val="none" w:sz="0" w:space="0" w:color="auto"/>
                                    <w:bottom w:val="none" w:sz="0" w:space="0" w:color="auto"/>
                                    <w:right w:val="none" w:sz="0" w:space="0" w:color="auto"/>
                                  </w:divBdr>
                                </w:div>
                                <w:div w:id="1720981332">
                                  <w:marLeft w:val="0"/>
                                  <w:marRight w:val="0"/>
                                  <w:marTop w:val="0"/>
                                  <w:marBottom w:val="0"/>
                                  <w:divBdr>
                                    <w:top w:val="none" w:sz="0" w:space="0" w:color="auto"/>
                                    <w:left w:val="none" w:sz="0" w:space="0" w:color="auto"/>
                                    <w:bottom w:val="none" w:sz="0" w:space="0" w:color="auto"/>
                                    <w:right w:val="none" w:sz="0" w:space="0" w:color="auto"/>
                                  </w:divBdr>
                                </w:div>
                                <w:div w:id="26951069">
                                  <w:marLeft w:val="0"/>
                                  <w:marRight w:val="0"/>
                                  <w:marTop w:val="0"/>
                                  <w:marBottom w:val="0"/>
                                  <w:divBdr>
                                    <w:top w:val="none" w:sz="0" w:space="0" w:color="auto"/>
                                    <w:left w:val="none" w:sz="0" w:space="0" w:color="auto"/>
                                    <w:bottom w:val="none" w:sz="0" w:space="0" w:color="auto"/>
                                    <w:right w:val="none" w:sz="0" w:space="0" w:color="auto"/>
                                  </w:divBdr>
                                </w:div>
                                <w:div w:id="1178886047">
                                  <w:marLeft w:val="0"/>
                                  <w:marRight w:val="0"/>
                                  <w:marTop w:val="0"/>
                                  <w:marBottom w:val="0"/>
                                  <w:divBdr>
                                    <w:top w:val="none" w:sz="0" w:space="0" w:color="auto"/>
                                    <w:left w:val="none" w:sz="0" w:space="0" w:color="auto"/>
                                    <w:bottom w:val="none" w:sz="0" w:space="0" w:color="auto"/>
                                    <w:right w:val="none" w:sz="0" w:space="0" w:color="auto"/>
                                  </w:divBdr>
                                </w:div>
                                <w:div w:id="2042708591">
                                  <w:marLeft w:val="0"/>
                                  <w:marRight w:val="0"/>
                                  <w:marTop w:val="0"/>
                                  <w:marBottom w:val="0"/>
                                  <w:divBdr>
                                    <w:top w:val="none" w:sz="0" w:space="0" w:color="auto"/>
                                    <w:left w:val="none" w:sz="0" w:space="0" w:color="auto"/>
                                    <w:bottom w:val="none" w:sz="0" w:space="0" w:color="auto"/>
                                    <w:right w:val="none" w:sz="0" w:space="0" w:color="auto"/>
                                  </w:divBdr>
                                </w:div>
                                <w:div w:id="930892270">
                                  <w:marLeft w:val="0"/>
                                  <w:marRight w:val="0"/>
                                  <w:marTop w:val="0"/>
                                  <w:marBottom w:val="0"/>
                                  <w:divBdr>
                                    <w:top w:val="none" w:sz="0" w:space="0" w:color="auto"/>
                                    <w:left w:val="none" w:sz="0" w:space="0" w:color="auto"/>
                                    <w:bottom w:val="none" w:sz="0" w:space="0" w:color="auto"/>
                                    <w:right w:val="none" w:sz="0" w:space="0" w:color="auto"/>
                                  </w:divBdr>
                                </w:div>
                                <w:div w:id="1184322912">
                                  <w:marLeft w:val="0"/>
                                  <w:marRight w:val="0"/>
                                  <w:marTop w:val="0"/>
                                  <w:marBottom w:val="0"/>
                                  <w:divBdr>
                                    <w:top w:val="none" w:sz="0" w:space="0" w:color="auto"/>
                                    <w:left w:val="none" w:sz="0" w:space="0" w:color="auto"/>
                                    <w:bottom w:val="none" w:sz="0" w:space="0" w:color="auto"/>
                                    <w:right w:val="none" w:sz="0" w:space="0" w:color="auto"/>
                                  </w:divBdr>
                                </w:div>
                                <w:div w:id="1789740706">
                                  <w:marLeft w:val="0"/>
                                  <w:marRight w:val="0"/>
                                  <w:marTop w:val="0"/>
                                  <w:marBottom w:val="0"/>
                                  <w:divBdr>
                                    <w:top w:val="none" w:sz="0" w:space="0" w:color="auto"/>
                                    <w:left w:val="none" w:sz="0" w:space="0" w:color="auto"/>
                                    <w:bottom w:val="none" w:sz="0" w:space="0" w:color="auto"/>
                                    <w:right w:val="none" w:sz="0" w:space="0" w:color="auto"/>
                                  </w:divBdr>
                                </w:div>
                                <w:div w:id="1074427041">
                                  <w:marLeft w:val="0"/>
                                  <w:marRight w:val="0"/>
                                  <w:marTop w:val="0"/>
                                  <w:marBottom w:val="0"/>
                                  <w:divBdr>
                                    <w:top w:val="none" w:sz="0" w:space="0" w:color="auto"/>
                                    <w:left w:val="none" w:sz="0" w:space="0" w:color="auto"/>
                                    <w:bottom w:val="none" w:sz="0" w:space="0" w:color="auto"/>
                                    <w:right w:val="none" w:sz="0" w:space="0" w:color="auto"/>
                                  </w:divBdr>
                                </w:div>
                                <w:div w:id="1578711387">
                                  <w:marLeft w:val="0"/>
                                  <w:marRight w:val="0"/>
                                  <w:marTop w:val="0"/>
                                  <w:marBottom w:val="0"/>
                                  <w:divBdr>
                                    <w:top w:val="none" w:sz="0" w:space="0" w:color="auto"/>
                                    <w:left w:val="none" w:sz="0" w:space="0" w:color="auto"/>
                                    <w:bottom w:val="none" w:sz="0" w:space="0" w:color="auto"/>
                                    <w:right w:val="none" w:sz="0" w:space="0" w:color="auto"/>
                                  </w:divBdr>
                                </w:div>
                                <w:div w:id="1886748358">
                                  <w:marLeft w:val="0"/>
                                  <w:marRight w:val="0"/>
                                  <w:marTop w:val="0"/>
                                  <w:marBottom w:val="0"/>
                                  <w:divBdr>
                                    <w:top w:val="none" w:sz="0" w:space="0" w:color="auto"/>
                                    <w:left w:val="none" w:sz="0" w:space="0" w:color="auto"/>
                                    <w:bottom w:val="none" w:sz="0" w:space="0" w:color="auto"/>
                                    <w:right w:val="none" w:sz="0" w:space="0" w:color="auto"/>
                                  </w:divBdr>
                                </w:div>
                                <w:div w:id="696664444">
                                  <w:marLeft w:val="0"/>
                                  <w:marRight w:val="0"/>
                                  <w:marTop w:val="0"/>
                                  <w:marBottom w:val="0"/>
                                  <w:divBdr>
                                    <w:top w:val="none" w:sz="0" w:space="0" w:color="auto"/>
                                    <w:left w:val="none" w:sz="0" w:space="0" w:color="auto"/>
                                    <w:bottom w:val="none" w:sz="0" w:space="0" w:color="auto"/>
                                    <w:right w:val="none" w:sz="0" w:space="0" w:color="auto"/>
                                  </w:divBdr>
                                </w:div>
                                <w:div w:id="1616403374">
                                  <w:marLeft w:val="0"/>
                                  <w:marRight w:val="0"/>
                                  <w:marTop w:val="0"/>
                                  <w:marBottom w:val="0"/>
                                  <w:divBdr>
                                    <w:top w:val="none" w:sz="0" w:space="0" w:color="auto"/>
                                    <w:left w:val="none" w:sz="0" w:space="0" w:color="auto"/>
                                    <w:bottom w:val="none" w:sz="0" w:space="0" w:color="auto"/>
                                    <w:right w:val="none" w:sz="0" w:space="0" w:color="auto"/>
                                  </w:divBdr>
                                </w:div>
                                <w:div w:id="1233469870">
                                  <w:marLeft w:val="0"/>
                                  <w:marRight w:val="0"/>
                                  <w:marTop w:val="0"/>
                                  <w:marBottom w:val="0"/>
                                  <w:divBdr>
                                    <w:top w:val="none" w:sz="0" w:space="0" w:color="auto"/>
                                    <w:left w:val="none" w:sz="0" w:space="0" w:color="auto"/>
                                    <w:bottom w:val="none" w:sz="0" w:space="0" w:color="auto"/>
                                    <w:right w:val="none" w:sz="0" w:space="0" w:color="auto"/>
                                  </w:divBdr>
                                </w:div>
                                <w:div w:id="1105615403">
                                  <w:marLeft w:val="0"/>
                                  <w:marRight w:val="0"/>
                                  <w:marTop w:val="0"/>
                                  <w:marBottom w:val="0"/>
                                  <w:divBdr>
                                    <w:top w:val="none" w:sz="0" w:space="0" w:color="auto"/>
                                    <w:left w:val="none" w:sz="0" w:space="0" w:color="auto"/>
                                    <w:bottom w:val="none" w:sz="0" w:space="0" w:color="auto"/>
                                    <w:right w:val="none" w:sz="0" w:space="0" w:color="auto"/>
                                  </w:divBdr>
                                </w:div>
                                <w:div w:id="1234005625">
                                  <w:marLeft w:val="0"/>
                                  <w:marRight w:val="0"/>
                                  <w:marTop w:val="0"/>
                                  <w:marBottom w:val="0"/>
                                  <w:divBdr>
                                    <w:top w:val="none" w:sz="0" w:space="0" w:color="auto"/>
                                    <w:left w:val="none" w:sz="0" w:space="0" w:color="auto"/>
                                    <w:bottom w:val="none" w:sz="0" w:space="0" w:color="auto"/>
                                    <w:right w:val="none" w:sz="0" w:space="0" w:color="auto"/>
                                  </w:divBdr>
                                </w:div>
                                <w:div w:id="1375305220">
                                  <w:marLeft w:val="0"/>
                                  <w:marRight w:val="0"/>
                                  <w:marTop w:val="0"/>
                                  <w:marBottom w:val="0"/>
                                  <w:divBdr>
                                    <w:top w:val="none" w:sz="0" w:space="0" w:color="auto"/>
                                    <w:left w:val="none" w:sz="0" w:space="0" w:color="auto"/>
                                    <w:bottom w:val="none" w:sz="0" w:space="0" w:color="auto"/>
                                    <w:right w:val="none" w:sz="0" w:space="0" w:color="auto"/>
                                  </w:divBdr>
                                </w:div>
                                <w:div w:id="445396113">
                                  <w:marLeft w:val="0"/>
                                  <w:marRight w:val="0"/>
                                  <w:marTop w:val="0"/>
                                  <w:marBottom w:val="0"/>
                                  <w:divBdr>
                                    <w:top w:val="none" w:sz="0" w:space="0" w:color="auto"/>
                                    <w:left w:val="none" w:sz="0" w:space="0" w:color="auto"/>
                                    <w:bottom w:val="none" w:sz="0" w:space="0" w:color="auto"/>
                                    <w:right w:val="none" w:sz="0" w:space="0" w:color="auto"/>
                                  </w:divBdr>
                                </w:div>
                                <w:div w:id="897548284">
                                  <w:marLeft w:val="0"/>
                                  <w:marRight w:val="0"/>
                                  <w:marTop w:val="0"/>
                                  <w:marBottom w:val="0"/>
                                  <w:divBdr>
                                    <w:top w:val="none" w:sz="0" w:space="0" w:color="auto"/>
                                    <w:left w:val="none" w:sz="0" w:space="0" w:color="auto"/>
                                    <w:bottom w:val="none" w:sz="0" w:space="0" w:color="auto"/>
                                    <w:right w:val="none" w:sz="0" w:space="0" w:color="auto"/>
                                  </w:divBdr>
                                </w:div>
                                <w:div w:id="503127403">
                                  <w:marLeft w:val="0"/>
                                  <w:marRight w:val="0"/>
                                  <w:marTop w:val="0"/>
                                  <w:marBottom w:val="0"/>
                                  <w:divBdr>
                                    <w:top w:val="none" w:sz="0" w:space="0" w:color="auto"/>
                                    <w:left w:val="none" w:sz="0" w:space="0" w:color="auto"/>
                                    <w:bottom w:val="none" w:sz="0" w:space="0" w:color="auto"/>
                                    <w:right w:val="none" w:sz="0" w:space="0" w:color="auto"/>
                                  </w:divBdr>
                                </w:div>
                                <w:div w:id="276520623">
                                  <w:marLeft w:val="0"/>
                                  <w:marRight w:val="0"/>
                                  <w:marTop w:val="0"/>
                                  <w:marBottom w:val="0"/>
                                  <w:divBdr>
                                    <w:top w:val="none" w:sz="0" w:space="0" w:color="auto"/>
                                    <w:left w:val="none" w:sz="0" w:space="0" w:color="auto"/>
                                    <w:bottom w:val="none" w:sz="0" w:space="0" w:color="auto"/>
                                    <w:right w:val="none" w:sz="0" w:space="0" w:color="auto"/>
                                  </w:divBdr>
                                </w:div>
                                <w:div w:id="2048947226">
                                  <w:marLeft w:val="0"/>
                                  <w:marRight w:val="0"/>
                                  <w:marTop w:val="0"/>
                                  <w:marBottom w:val="0"/>
                                  <w:divBdr>
                                    <w:top w:val="none" w:sz="0" w:space="0" w:color="auto"/>
                                    <w:left w:val="none" w:sz="0" w:space="0" w:color="auto"/>
                                    <w:bottom w:val="none" w:sz="0" w:space="0" w:color="auto"/>
                                    <w:right w:val="none" w:sz="0" w:space="0" w:color="auto"/>
                                  </w:divBdr>
                                </w:div>
                                <w:div w:id="767776823">
                                  <w:marLeft w:val="0"/>
                                  <w:marRight w:val="0"/>
                                  <w:marTop w:val="0"/>
                                  <w:marBottom w:val="0"/>
                                  <w:divBdr>
                                    <w:top w:val="none" w:sz="0" w:space="0" w:color="auto"/>
                                    <w:left w:val="none" w:sz="0" w:space="0" w:color="auto"/>
                                    <w:bottom w:val="none" w:sz="0" w:space="0" w:color="auto"/>
                                    <w:right w:val="none" w:sz="0" w:space="0" w:color="auto"/>
                                  </w:divBdr>
                                </w:div>
                                <w:div w:id="1747529865">
                                  <w:marLeft w:val="0"/>
                                  <w:marRight w:val="0"/>
                                  <w:marTop w:val="0"/>
                                  <w:marBottom w:val="0"/>
                                  <w:divBdr>
                                    <w:top w:val="none" w:sz="0" w:space="0" w:color="auto"/>
                                    <w:left w:val="none" w:sz="0" w:space="0" w:color="auto"/>
                                    <w:bottom w:val="none" w:sz="0" w:space="0" w:color="auto"/>
                                    <w:right w:val="none" w:sz="0" w:space="0" w:color="auto"/>
                                  </w:divBdr>
                                </w:div>
                                <w:div w:id="504589987">
                                  <w:marLeft w:val="0"/>
                                  <w:marRight w:val="0"/>
                                  <w:marTop w:val="0"/>
                                  <w:marBottom w:val="0"/>
                                  <w:divBdr>
                                    <w:top w:val="none" w:sz="0" w:space="0" w:color="auto"/>
                                    <w:left w:val="none" w:sz="0" w:space="0" w:color="auto"/>
                                    <w:bottom w:val="none" w:sz="0" w:space="0" w:color="auto"/>
                                    <w:right w:val="none" w:sz="0" w:space="0" w:color="auto"/>
                                  </w:divBdr>
                                </w:div>
                                <w:div w:id="2095664212">
                                  <w:marLeft w:val="0"/>
                                  <w:marRight w:val="0"/>
                                  <w:marTop w:val="0"/>
                                  <w:marBottom w:val="0"/>
                                  <w:divBdr>
                                    <w:top w:val="none" w:sz="0" w:space="0" w:color="auto"/>
                                    <w:left w:val="none" w:sz="0" w:space="0" w:color="auto"/>
                                    <w:bottom w:val="none" w:sz="0" w:space="0" w:color="auto"/>
                                    <w:right w:val="none" w:sz="0" w:space="0" w:color="auto"/>
                                  </w:divBdr>
                                </w:div>
                                <w:div w:id="1636520922">
                                  <w:marLeft w:val="0"/>
                                  <w:marRight w:val="0"/>
                                  <w:marTop w:val="0"/>
                                  <w:marBottom w:val="0"/>
                                  <w:divBdr>
                                    <w:top w:val="none" w:sz="0" w:space="0" w:color="auto"/>
                                    <w:left w:val="none" w:sz="0" w:space="0" w:color="auto"/>
                                    <w:bottom w:val="none" w:sz="0" w:space="0" w:color="auto"/>
                                    <w:right w:val="none" w:sz="0" w:space="0" w:color="auto"/>
                                  </w:divBdr>
                                </w:div>
                                <w:div w:id="1900046648">
                                  <w:marLeft w:val="0"/>
                                  <w:marRight w:val="0"/>
                                  <w:marTop w:val="0"/>
                                  <w:marBottom w:val="0"/>
                                  <w:divBdr>
                                    <w:top w:val="none" w:sz="0" w:space="0" w:color="auto"/>
                                    <w:left w:val="none" w:sz="0" w:space="0" w:color="auto"/>
                                    <w:bottom w:val="none" w:sz="0" w:space="0" w:color="auto"/>
                                    <w:right w:val="none" w:sz="0" w:space="0" w:color="auto"/>
                                  </w:divBdr>
                                </w:div>
                                <w:div w:id="824050712">
                                  <w:marLeft w:val="0"/>
                                  <w:marRight w:val="0"/>
                                  <w:marTop w:val="0"/>
                                  <w:marBottom w:val="0"/>
                                  <w:divBdr>
                                    <w:top w:val="none" w:sz="0" w:space="0" w:color="auto"/>
                                    <w:left w:val="none" w:sz="0" w:space="0" w:color="auto"/>
                                    <w:bottom w:val="none" w:sz="0" w:space="0" w:color="auto"/>
                                    <w:right w:val="none" w:sz="0" w:space="0" w:color="auto"/>
                                  </w:divBdr>
                                </w:div>
                                <w:div w:id="1748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2946">
                          <w:marLeft w:val="0"/>
                          <w:marRight w:val="0"/>
                          <w:marTop w:val="0"/>
                          <w:marBottom w:val="0"/>
                          <w:divBdr>
                            <w:top w:val="none" w:sz="0" w:space="0" w:color="auto"/>
                            <w:left w:val="none" w:sz="0" w:space="0" w:color="auto"/>
                            <w:bottom w:val="none" w:sz="0" w:space="0" w:color="auto"/>
                            <w:right w:val="none" w:sz="0" w:space="0" w:color="auto"/>
                          </w:divBdr>
                          <w:divsChild>
                            <w:div w:id="402214929">
                              <w:marLeft w:val="0"/>
                              <w:marRight w:val="0"/>
                              <w:marTop w:val="0"/>
                              <w:marBottom w:val="0"/>
                              <w:divBdr>
                                <w:top w:val="none" w:sz="0" w:space="0" w:color="auto"/>
                                <w:left w:val="none" w:sz="0" w:space="0" w:color="auto"/>
                                <w:bottom w:val="none" w:sz="0" w:space="0" w:color="auto"/>
                                <w:right w:val="none" w:sz="0" w:space="0" w:color="auto"/>
                              </w:divBdr>
                              <w:divsChild>
                                <w:div w:id="1991397115">
                                  <w:marLeft w:val="0"/>
                                  <w:marRight w:val="0"/>
                                  <w:marTop w:val="0"/>
                                  <w:marBottom w:val="0"/>
                                  <w:divBdr>
                                    <w:top w:val="none" w:sz="0" w:space="0" w:color="auto"/>
                                    <w:left w:val="none" w:sz="0" w:space="0" w:color="auto"/>
                                    <w:bottom w:val="none" w:sz="0" w:space="0" w:color="auto"/>
                                    <w:right w:val="none" w:sz="0" w:space="0" w:color="auto"/>
                                  </w:divBdr>
                                </w:div>
                                <w:div w:id="135075440">
                                  <w:marLeft w:val="0"/>
                                  <w:marRight w:val="0"/>
                                  <w:marTop w:val="0"/>
                                  <w:marBottom w:val="0"/>
                                  <w:divBdr>
                                    <w:top w:val="none" w:sz="0" w:space="0" w:color="auto"/>
                                    <w:left w:val="none" w:sz="0" w:space="0" w:color="auto"/>
                                    <w:bottom w:val="none" w:sz="0" w:space="0" w:color="auto"/>
                                    <w:right w:val="none" w:sz="0" w:space="0" w:color="auto"/>
                                  </w:divBdr>
                                </w:div>
                                <w:div w:id="1571424732">
                                  <w:marLeft w:val="0"/>
                                  <w:marRight w:val="0"/>
                                  <w:marTop w:val="0"/>
                                  <w:marBottom w:val="0"/>
                                  <w:divBdr>
                                    <w:top w:val="none" w:sz="0" w:space="0" w:color="auto"/>
                                    <w:left w:val="none" w:sz="0" w:space="0" w:color="auto"/>
                                    <w:bottom w:val="none" w:sz="0" w:space="0" w:color="auto"/>
                                    <w:right w:val="none" w:sz="0" w:space="0" w:color="auto"/>
                                  </w:divBdr>
                                </w:div>
                                <w:div w:id="892931379">
                                  <w:marLeft w:val="0"/>
                                  <w:marRight w:val="0"/>
                                  <w:marTop w:val="0"/>
                                  <w:marBottom w:val="0"/>
                                  <w:divBdr>
                                    <w:top w:val="none" w:sz="0" w:space="0" w:color="auto"/>
                                    <w:left w:val="none" w:sz="0" w:space="0" w:color="auto"/>
                                    <w:bottom w:val="none" w:sz="0" w:space="0" w:color="auto"/>
                                    <w:right w:val="none" w:sz="0" w:space="0" w:color="auto"/>
                                  </w:divBdr>
                                </w:div>
                                <w:div w:id="1596741392">
                                  <w:marLeft w:val="0"/>
                                  <w:marRight w:val="0"/>
                                  <w:marTop w:val="0"/>
                                  <w:marBottom w:val="0"/>
                                  <w:divBdr>
                                    <w:top w:val="none" w:sz="0" w:space="0" w:color="auto"/>
                                    <w:left w:val="none" w:sz="0" w:space="0" w:color="auto"/>
                                    <w:bottom w:val="none" w:sz="0" w:space="0" w:color="auto"/>
                                    <w:right w:val="none" w:sz="0" w:space="0" w:color="auto"/>
                                  </w:divBdr>
                                </w:div>
                                <w:div w:id="306865973">
                                  <w:marLeft w:val="0"/>
                                  <w:marRight w:val="0"/>
                                  <w:marTop w:val="0"/>
                                  <w:marBottom w:val="0"/>
                                  <w:divBdr>
                                    <w:top w:val="none" w:sz="0" w:space="0" w:color="auto"/>
                                    <w:left w:val="none" w:sz="0" w:space="0" w:color="auto"/>
                                    <w:bottom w:val="none" w:sz="0" w:space="0" w:color="auto"/>
                                    <w:right w:val="none" w:sz="0" w:space="0" w:color="auto"/>
                                  </w:divBdr>
                                </w:div>
                                <w:div w:id="227687226">
                                  <w:marLeft w:val="0"/>
                                  <w:marRight w:val="0"/>
                                  <w:marTop w:val="0"/>
                                  <w:marBottom w:val="0"/>
                                  <w:divBdr>
                                    <w:top w:val="none" w:sz="0" w:space="0" w:color="auto"/>
                                    <w:left w:val="none" w:sz="0" w:space="0" w:color="auto"/>
                                    <w:bottom w:val="none" w:sz="0" w:space="0" w:color="auto"/>
                                    <w:right w:val="none" w:sz="0" w:space="0" w:color="auto"/>
                                  </w:divBdr>
                                </w:div>
                                <w:div w:id="1257907015">
                                  <w:marLeft w:val="0"/>
                                  <w:marRight w:val="0"/>
                                  <w:marTop w:val="0"/>
                                  <w:marBottom w:val="0"/>
                                  <w:divBdr>
                                    <w:top w:val="none" w:sz="0" w:space="0" w:color="auto"/>
                                    <w:left w:val="none" w:sz="0" w:space="0" w:color="auto"/>
                                    <w:bottom w:val="none" w:sz="0" w:space="0" w:color="auto"/>
                                    <w:right w:val="none" w:sz="0" w:space="0" w:color="auto"/>
                                  </w:divBdr>
                                </w:div>
                                <w:div w:id="1761484527">
                                  <w:marLeft w:val="0"/>
                                  <w:marRight w:val="0"/>
                                  <w:marTop w:val="0"/>
                                  <w:marBottom w:val="0"/>
                                  <w:divBdr>
                                    <w:top w:val="none" w:sz="0" w:space="0" w:color="auto"/>
                                    <w:left w:val="none" w:sz="0" w:space="0" w:color="auto"/>
                                    <w:bottom w:val="none" w:sz="0" w:space="0" w:color="auto"/>
                                    <w:right w:val="none" w:sz="0" w:space="0" w:color="auto"/>
                                  </w:divBdr>
                                </w:div>
                                <w:div w:id="1325624198">
                                  <w:marLeft w:val="0"/>
                                  <w:marRight w:val="0"/>
                                  <w:marTop w:val="0"/>
                                  <w:marBottom w:val="0"/>
                                  <w:divBdr>
                                    <w:top w:val="none" w:sz="0" w:space="0" w:color="auto"/>
                                    <w:left w:val="none" w:sz="0" w:space="0" w:color="auto"/>
                                    <w:bottom w:val="none" w:sz="0" w:space="0" w:color="auto"/>
                                    <w:right w:val="none" w:sz="0" w:space="0" w:color="auto"/>
                                  </w:divBdr>
                                </w:div>
                                <w:div w:id="479157737">
                                  <w:marLeft w:val="0"/>
                                  <w:marRight w:val="0"/>
                                  <w:marTop w:val="0"/>
                                  <w:marBottom w:val="0"/>
                                  <w:divBdr>
                                    <w:top w:val="none" w:sz="0" w:space="0" w:color="auto"/>
                                    <w:left w:val="none" w:sz="0" w:space="0" w:color="auto"/>
                                    <w:bottom w:val="none" w:sz="0" w:space="0" w:color="auto"/>
                                    <w:right w:val="none" w:sz="0" w:space="0" w:color="auto"/>
                                  </w:divBdr>
                                </w:div>
                                <w:div w:id="1319725925">
                                  <w:marLeft w:val="0"/>
                                  <w:marRight w:val="0"/>
                                  <w:marTop w:val="0"/>
                                  <w:marBottom w:val="0"/>
                                  <w:divBdr>
                                    <w:top w:val="none" w:sz="0" w:space="0" w:color="auto"/>
                                    <w:left w:val="none" w:sz="0" w:space="0" w:color="auto"/>
                                    <w:bottom w:val="none" w:sz="0" w:space="0" w:color="auto"/>
                                    <w:right w:val="none" w:sz="0" w:space="0" w:color="auto"/>
                                  </w:divBdr>
                                </w:div>
                                <w:div w:id="977341605">
                                  <w:marLeft w:val="0"/>
                                  <w:marRight w:val="0"/>
                                  <w:marTop w:val="0"/>
                                  <w:marBottom w:val="0"/>
                                  <w:divBdr>
                                    <w:top w:val="none" w:sz="0" w:space="0" w:color="auto"/>
                                    <w:left w:val="none" w:sz="0" w:space="0" w:color="auto"/>
                                    <w:bottom w:val="none" w:sz="0" w:space="0" w:color="auto"/>
                                    <w:right w:val="none" w:sz="0" w:space="0" w:color="auto"/>
                                  </w:divBdr>
                                </w:div>
                                <w:div w:id="381172165">
                                  <w:marLeft w:val="0"/>
                                  <w:marRight w:val="0"/>
                                  <w:marTop w:val="0"/>
                                  <w:marBottom w:val="0"/>
                                  <w:divBdr>
                                    <w:top w:val="none" w:sz="0" w:space="0" w:color="auto"/>
                                    <w:left w:val="none" w:sz="0" w:space="0" w:color="auto"/>
                                    <w:bottom w:val="none" w:sz="0" w:space="0" w:color="auto"/>
                                    <w:right w:val="none" w:sz="0" w:space="0" w:color="auto"/>
                                  </w:divBdr>
                                </w:div>
                                <w:div w:id="1216356418">
                                  <w:marLeft w:val="0"/>
                                  <w:marRight w:val="0"/>
                                  <w:marTop w:val="0"/>
                                  <w:marBottom w:val="0"/>
                                  <w:divBdr>
                                    <w:top w:val="none" w:sz="0" w:space="0" w:color="auto"/>
                                    <w:left w:val="none" w:sz="0" w:space="0" w:color="auto"/>
                                    <w:bottom w:val="none" w:sz="0" w:space="0" w:color="auto"/>
                                    <w:right w:val="none" w:sz="0" w:space="0" w:color="auto"/>
                                  </w:divBdr>
                                </w:div>
                                <w:div w:id="378168492">
                                  <w:marLeft w:val="0"/>
                                  <w:marRight w:val="0"/>
                                  <w:marTop w:val="0"/>
                                  <w:marBottom w:val="0"/>
                                  <w:divBdr>
                                    <w:top w:val="none" w:sz="0" w:space="0" w:color="auto"/>
                                    <w:left w:val="none" w:sz="0" w:space="0" w:color="auto"/>
                                    <w:bottom w:val="none" w:sz="0" w:space="0" w:color="auto"/>
                                    <w:right w:val="none" w:sz="0" w:space="0" w:color="auto"/>
                                  </w:divBdr>
                                </w:div>
                                <w:div w:id="897478833">
                                  <w:marLeft w:val="0"/>
                                  <w:marRight w:val="0"/>
                                  <w:marTop w:val="0"/>
                                  <w:marBottom w:val="0"/>
                                  <w:divBdr>
                                    <w:top w:val="none" w:sz="0" w:space="0" w:color="auto"/>
                                    <w:left w:val="none" w:sz="0" w:space="0" w:color="auto"/>
                                    <w:bottom w:val="none" w:sz="0" w:space="0" w:color="auto"/>
                                    <w:right w:val="none" w:sz="0" w:space="0" w:color="auto"/>
                                  </w:divBdr>
                                </w:div>
                                <w:div w:id="1484007991">
                                  <w:marLeft w:val="0"/>
                                  <w:marRight w:val="0"/>
                                  <w:marTop w:val="0"/>
                                  <w:marBottom w:val="0"/>
                                  <w:divBdr>
                                    <w:top w:val="none" w:sz="0" w:space="0" w:color="auto"/>
                                    <w:left w:val="none" w:sz="0" w:space="0" w:color="auto"/>
                                    <w:bottom w:val="none" w:sz="0" w:space="0" w:color="auto"/>
                                    <w:right w:val="none" w:sz="0" w:space="0" w:color="auto"/>
                                  </w:divBdr>
                                </w:div>
                                <w:div w:id="449278243">
                                  <w:marLeft w:val="0"/>
                                  <w:marRight w:val="0"/>
                                  <w:marTop w:val="0"/>
                                  <w:marBottom w:val="0"/>
                                  <w:divBdr>
                                    <w:top w:val="none" w:sz="0" w:space="0" w:color="auto"/>
                                    <w:left w:val="none" w:sz="0" w:space="0" w:color="auto"/>
                                    <w:bottom w:val="none" w:sz="0" w:space="0" w:color="auto"/>
                                    <w:right w:val="none" w:sz="0" w:space="0" w:color="auto"/>
                                  </w:divBdr>
                                </w:div>
                                <w:div w:id="1805779830">
                                  <w:marLeft w:val="0"/>
                                  <w:marRight w:val="0"/>
                                  <w:marTop w:val="0"/>
                                  <w:marBottom w:val="0"/>
                                  <w:divBdr>
                                    <w:top w:val="none" w:sz="0" w:space="0" w:color="auto"/>
                                    <w:left w:val="none" w:sz="0" w:space="0" w:color="auto"/>
                                    <w:bottom w:val="none" w:sz="0" w:space="0" w:color="auto"/>
                                    <w:right w:val="none" w:sz="0" w:space="0" w:color="auto"/>
                                  </w:divBdr>
                                </w:div>
                                <w:div w:id="1563640804">
                                  <w:marLeft w:val="0"/>
                                  <w:marRight w:val="0"/>
                                  <w:marTop w:val="0"/>
                                  <w:marBottom w:val="0"/>
                                  <w:divBdr>
                                    <w:top w:val="none" w:sz="0" w:space="0" w:color="auto"/>
                                    <w:left w:val="none" w:sz="0" w:space="0" w:color="auto"/>
                                    <w:bottom w:val="none" w:sz="0" w:space="0" w:color="auto"/>
                                    <w:right w:val="none" w:sz="0" w:space="0" w:color="auto"/>
                                  </w:divBdr>
                                </w:div>
                                <w:div w:id="221839977">
                                  <w:marLeft w:val="0"/>
                                  <w:marRight w:val="0"/>
                                  <w:marTop w:val="0"/>
                                  <w:marBottom w:val="0"/>
                                  <w:divBdr>
                                    <w:top w:val="none" w:sz="0" w:space="0" w:color="auto"/>
                                    <w:left w:val="none" w:sz="0" w:space="0" w:color="auto"/>
                                    <w:bottom w:val="none" w:sz="0" w:space="0" w:color="auto"/>
                                    <w:right w:val="none" w:sz="0" w:space="0" w:color="auto"/>
                                  </w:divBdr>
                                </w:div>
                                <w:div w:id="1823346567">
                                  <w:marLeft w:val="0"/>
                                  <w:marRight w:val="0"/>
                                  <w:marTop w:val="0"/>
                                  <w:marBottom w:val="0"/>
                                  <w:divBdr>
                                    <w:top w:val="none" w:sz="0" w:space="0" w:color="auto"/>
                                    <w:left w:val="none" w:sz="0" w:space="0" w:color="auto"/>
                                    <w:bottom w:val="none" w:sz="0" w:space="0" w:color="auto"/>
                                    <w:right w:val="none" w:sz="0" w:space="0" w:color="auto"/>
                                  </w:divBdr>
                                </w:div>
                                <w:div w:id="930551416">
                                  <w:marLeft w:val="0"/>
                                  <w:marRight w:val="0"/>
                                  <w:marTop w:val="0"/>
                                  <w:marBottom w:val="0"/>
                                  <w:divBdr>
                                    <w:top w:val="none" w:sz="0" w:space="0" w:color="auto"/>
                                    <w:left w:val="none" w:sz="0" w:space="0" w:color="auto"/>
                                    <w:bottom w:val="none" w:sz="0" w:space="0" w:color="auto"/>
                                    <w:right w:val="none" w:sz="0" w:space="0" w:color="auto"/>
                                  </w:divBdr>
                                </w:div>
                                <w:div w:id="2066945543">
                                  <w:marLeft w:val="0"/>
                                  <w:marRight w:val="0"/>
                                  <w:marTop w:val="0"/>
                                  <w:marBottom w:val="0"/>
                                  <w:divBdr>
                                    <w:top w:val="none" w:sz="0" w:space="0" w:color="auto"/>
                                    <w:left w:val="none" w:sz="0" w:space="0" w:color="auto"/>
                                    <w:bottom w:val="none" w:sz="0" w:space="0" w:color="auto"/>
                                    <w:right w:val="none" w:sz="0" w:space="0" w:color="auto"/>
                                  </w:divBdr>
                                </w:div>
                                <w:div w:id="612396859">
                                  <w:marLeft w:val="0"/>
                                  <w:marRight w:val="0"/>
                                  <w:marTop w:val="0"/>
                                  <w:marBottom w:val="0"/>
                                  <w:divBdr>
                                    <w:top w:val="none" w:sz="0" w:space="0" w:color="auto"/>
                                    <w:left w:val="none" w:sz="0" w:space="0" w:color="auto"/>
                                    <w:bottom w:val="none" w:sz="0" w:space="0" w:color="auto"/>
                                    <w:right w:val="none" w:sz="0" w:space="0" w:color="auto"/>
                                  </w:divBdr>
                                </w:div>
                                <w:div w:id="1549368872">
                                  <w:marLeft w:val="0"/>
                                  <w:marRight w:val="0"/>
                                  <w:marTop w:val="0"/>
                                  <w:marBottom w:val="0"/>
                                  <w:divBdr>
                                    <w:top w:val="none" w:sz="0" w:space="0" w:color="auto"/>
                                    <w:left w:val="none" w:sz="0" w:space="0" w:color="auto"/>
                                    <w:bottom w:val="none" w:sz="0" w:space="0" w:color="auto"/>
                                    <w:right w:val="none" w:sz="0" w:space="0" w:color="auto"/>
                                  </w:divBdr>
                                </w:div>
                                <w:div w:id="1692411829">
                                  <w:marLeft w:val="0"/>
                                  <w:marRight w:val="0"/>
                                  <w:marTop w:val="0"/>
                                  <w:marBottom w:val="0"/>
                                  <w:divBdr>
                                    <w:top w:val="none" w:sz="0" w:space="0" w:color="auto"/>
                                    <w:left w:val="none" w:sz="0" w:space="0" w:color="auto"/>
                                    <w:bottom w:val="none" w:sz="0" w:space="0" w:color="auto"/>
                                    <w:right w:val="none" w:sz="0" w:space="0" w:color="auto"/>
                                  </w:divBdr>
                                </w:div>
                                <w:div w:id="1384214157">
                                  <w:marLeft w:val="0"/>
                                  <w:marRight w:val="0"/>
                                  <w:marTop w:val="0"/>
                                  <w:marBottom w:val="0"/>
                                  <w:divBdr>
                                    <w:top w:val="none" w:sz="0" w:space="0" w:color="auto"/>
                                    <w:left w:val="none" w:sz="0" w:space="0" w:color="auto"/>
                                    <w:bottom w:val="none" w:sz="0" w:space="0" w:color="auto"/>
                                    <w:right w:val="none" w:sz="0" w:space="0" w:color="auto"/>
                                  </w:divBdr>
                                </w:div>
                                <w:div w:id="1173226553">
                                  <w:marLeft w:val="0"/>
                                  <w:marRight w:val="0"/>
                                  <w:marTop w:val="0"/>
                                  <w:marBottom w:val="0"/>
                                  <w:divBdr>
                                    <w:top w:val="none" w:sz="0" w:space="0" w:color="auto"/>
                                    <w:left w:val="none" w:sz="0" w:space="0" w:color="auto"/>
                                    <w:bottom w:val="none" w:sz="0" w:space="0" w:color="auto"/>
                                    <w:right w:val="none" w:sz="0" w:space="0" w:color="auto"/>
                                  </w:divBdr>
                                </w:div>
                                <w:div w:id="2079474180">
                                  <w:marLeft w:val="0"/>
                                  <w:marRight w:val="0"/>
                                  <w:marTop w:val="0"/>
                                  <w:marBottom w:val="0"/>
                                  <w:divBdr>
                                    <w:top w:val="none" w:sz="0" w:space="0" w:color="auto"/>
                                    <w:left w:val="none" w:sz="0" w:space="0" w:color="auto"/>
                                    <w:bottom w:val="none" w:sz="0" w:space="0" w:color="auto"/>
                                    <w:right w:val="none" w:sz="0" w:space="0" w:color="auto"/>
                                  </w:divBdr>
                                </w:div>
                                <w:div w:id="582184625">
                                  <w:marLeft w:val="0"/>
                                  <w:marRight w:val="0"/>
                                  <w:marTop w:val="0"/>
                                  <w:marBottom w:val="0"/>
                                  <w:divBdr>
                                    <w:top w:val="none" w:sz="0" w:space="0" w:color="auto"/>
                                    <w:left w:val="none" w:sz="0" w:space="0" w:color="auto"/>
                                    <w:bottom w:val="none" w:sz="0" w:space="0" w:color="auto"/>
                                    <w:right w:val="none" w:sz="0" w:space="0" w:color="auto"/>
                                  </w:divBdr>
                                </w:div>
                                <w:div w:id="445468681">
                                  <w:marLeft w:val="0"/>
                                  <w:marRight w:val="0"/>
                                  <w:marTop w:val="0"/>
                                  <w:marBottom w:val="0"/>
                                  <w:divBdr>
                                    <w:top w:val="none" w:sz="0" w:space="0" w:color="auto"/>
                                    <w:left w:val="none" w:sz="0" w:space="0" w:color="auto"/>
                                    <w:bottom w:val="none" w:sz="0" w:space="0" w:color="auto"/>
                                    <w:right w:val="none" w:sz="0" w:space="0" w:color="auto"/>
                                  </w:divBdr>
                                </w:div>
                                <w:div w:id="396824212">
                                  <w:marLeft w:val="0"/>
                                  <w:marRight w:val="0"/>
                                  <w:marTop w:val="0"/>
                                  <w:marBottom w:val="0"/>
                                  <w:divBdr>
                                    <w:top w:val="none" w:sz="0" w:space="0" w:color="auto"/>
                                    <w:left w:val="none" w:sz="0" w:space="0" w:color="auto"/>
                                    <w:bottom w:val="none" w:sz="0" w:space="0" w:color="auto"/>
                                    <w:right w:val="none" w:sz="0" w:space="0" w:color="auto"/>
                                  </w:divBdr>
                                </w:div>
                                <w:div w:id="1580098740">
                                  <w:marLeft w:val="0"/>
                                  <w:marRight w:val="0"/>
                                  <w:marTop w:val="0"/>
                                  <w:marBottom w:val="0"/>
                                  <w:divBdr>
                                    <w:top w:val="none" w:sz="0" w:space="0" w:color="auto"/>
                                    <w:left w:val="none" w:sz="0" w:space="0" w:color="auto"/>
                                    <w:bottom w:val="none" w:sz="0" w:space="0" w:color="auto"/>
                                    <w:right w:val="none" w:sz="0" w:space="0" w:color="auto"/>
                                  </w:divBdr>
                                </w:div>
                                <w:div w:id="1747847044">
                                  <w:marLeft w:val="0"/>
                                  <w:marRight w:val="0"/>
                                  <w:marTop w:val="0"/>
                                  <w:marBottom w:val="0"/>
                                  <w:divBdr>
                                    <w:top w:val="none" w:sz="0" w:space="0" w:color="auto"/>
                                    <w:left w:val="none" w:sz="0" w:space="0" w:color="auto"/>
                                    <w:bottom w:val="none" w:sz="0" w:space="0" w:color="auto"/>
                                    <w:right w:val="none" w:sz="0" w:space="0" w:color="auto"/>
                                  </w:divBdr>
                                </w:div>
                                <w:div w:id="1852719544">
                                  <w:marLeft w:val="0"/>
                                  <w:marRight w:val="0"/>
                                  <w:marTop w:val="0"/>
                                  <w:marBottom w:val="0"/>
                                  <w:divBdr>
                                    <w:top w:val="none" w:sz="0" w:space="0" w:color="auto"/>
                                    <w:left w:val="none" w:sz="0" w:space="0" w:color="auto"/>
                                    <w:bottom w:val="none" w:sz="0" w:space="0" w:color="auto"/>
                                    <w:right w:val="none" w:sz="0" w:space="0" w:color="auto"/>
                                  </w:divBdr>
                                </w:div>
                                <w:div w:id="1567302549">
                                  <w:marLeft w:val="0"/>
                                  <w:marRight w:val="0"/>
                                  <w:marTop w:val="0"/>
                                  <w:marBottom w:val="0"/>
                                  <w:divBdr>
                                    <w:top w:val="none" w:sz="0" w:space="0" w:color="auto"/>
                                    <w:left w:val="none" w:sz="0" w:space="0" w:color="auto"/>
                                    <w:bottom w:val="none" w:sz="0" w:space="0" w:color="auto"/>
                                    <w:right w:val="none" w:sz="0" w:space="0" w:color="auto"/>
                                  </w:divBdr>
                                </w:div>
                                <w:div w:id="308436798">
                                  <w:marLeft w:val="0"/>
                                  <w:marRight w:val="0"/>
                                  <w:marTop w:val="0"/>
                                  <w:marBottom w:val="0"/>
                                  <w:divBdr>
                                    <w:top w:val="none" w:sz="0" w:space="0" w:color="auto"/>
                                    <w:left w:val="none" w:sz="0" w:space="0" w:color="auto"/>
                                    <w:bottom w:val="none" w:sz="0" w:space="0" w:color="auto"/>
                                    <w:right w:val="none" w:sz="0" w:space="0" w:color="auto"/>
                                  </w:divBdr>
                                </w:div>
                                <w:div w:id="1902864195">
                                  <w:marLeft w:val="0"/>
                                  <w:marRight w:val="0"/>
                                  <w:marTop w:val="0"/>
                                  <w:marBottom w:val="0"/>
                                  <w:divBdr>
                                    <w:top w:val="none" w:sz="0" w:space="0" w:color="auto"/>
                                    <w:left w:val="none" w:sz="0" w:space="0" w:color="auto"/>
                                    <w:bottom w:val="none" w:sz="0" w:space="0" w:color="auto"/>
                                    <w:right w:val="none" w:sz="0" w:space="0" w:color="auto"/>
                                  </w:divBdr>
                                </w:div>
                                <w:div w:id="284428990">
                                  <w:marLeft w:val="0"/>
                                  <w:marRight w:val="0"/>
                                  <w:marTop w:val="0"/>
                                  <w:marBottom w:val="0"/>
                                  <w:divBdr>
                                    <w:top w:val="none" w:sz="0" w:space="0" w:color="auto"/>
                                    <w:left w:val="none" w:sz="0" w:space="0" w:color="auto"/>
                                    <w:bottom w:val="none" w:sz="0" w:space="0" w:color="auto"/>
                                    <w:right w:val="none" w:sz="0" w:space="0" w:color="auto"/>
                                  </w:divBdr>
                                </w:div>
                                <w:div w:id="516163490">
                                  <w:marLeft w:val="0"/>
                                  <w:marRight w:val="0"/>
                                  <w:marTop w:val="0"/>
                                  <w:marBottom w:val="0"/>
                                  <w:divBdr>
                                    <w:top w:val="none" w:sz="0" w:space="0" w:color="auto"/>
                                    <w:left w:val="none" w:sz="0" w:space="0" w:color="auto"/>
                                    <w:bottom w:val="none" w:sz="0" w:space="0" w:color="auto"/>
                                    <w:right w:val="none" w:sz="0" w:space="0" w:color="auto"/>
                                  </w:divBdr>
                                </w:div>
                                <w:div w:id="1573001588">
                                  <w:marLeft w:val="0"/>
                                  <w:marRight w:val="0"/>
                                  <w:marTop w:val="0"/>
                                  <w:marBottom w:val="0"/>
                                  <w:divBdr>
                                    <w:top w:val="none" w:sz="0" w:space="0" w:color="auto"/>
                                    <w:left w:val="none" w:sz="0" w:space="0" w:color="auto"/>
                                    <w:bottom w:val="none" w:sz="0" w:space="0" w:color="auto"/>
                                    <w:right w:val="none" w:sz="0" w:space="0" w:color="auto"/>
                                  </w:divBdr>
                                </w:div>
                                <w:div w:id="1954163670">
                                  <w:marLeft w:val="0"/>
                                  <w:marRight w:val="0"/>
                                  <w:marTop w:val="0"/>
                                  <w:marBottom w:val="0"/>
                                  <w:divBdr>
                                    <w:top w:val="none" w:sz="0" w:space="0" w:color="auto"/>
                                    <w:left w:val="none" w:sz="0" w:space="0" w:color="auto"/>
                                    <w:bottom w:val="none" w:sz="0" w:space="0" w:color="auto"/>
                                    <w:right w:val="none" w:sz="0" w:space="0" w:color="auto"/>
                                  </w:divBdr>
                                </w:div>
                                <w:div w:id="1186990643">
                                  <w:marLeft w:val="0"/>
                                  <w:marRight w:val="0"/>
                                  <w:marTop w:val="0"/>
                                  <w:marBottom w:val="0"/>
                                  <w:divBdr>
                                    <w:top w:val="none" w:sz="0" w:space="0" w:color="auto"/>
                                    <w:left w:val="none" w:sz="0" w:space="0" w:color="auto"/>
                                    <w:bottom w:val="none" w:sz="0" w:space="0" w:color="auto"/>
                                    <w:right w:val="none" w:sz="0" w:space="0" w:color="auto"/>
                                  </w:divBdr>
                                </w:div>
                                <w:div w:id="1122501835">
                                  <w:marLeft w:val="0"/>
                                  <w:marRight w:val="0"/>
                                  <w:marTop w:val="0"/>
                                  <w:marBottom w:val="0"/>
                                  <w:divBdr>
                                    <w:top w:val="none" w:sz="0" w:space="0" w:color="auto"/>
                                    <w:left w:val="none" w:sz="0" w:space="0" w:color="auto"/>
                                    <w:bottom w:val="none" w:sz="0" w:space="0" w:color="auto"/>
                                    <w:right w:val="none" w:sz="0" w:space="0" w:color="auto"/>
                                  </w:divBdr>
                                </w:div>
                                <w:div w:id="2010405934">
                                  <w:marLeft w:val="0"/>
                                  <w:marRight w:val="0"/>
                                  <w:marTop w:val="0"/>
                                  <w:marBottom w:val="0"/>
                                  <w:divBdr>
                                    <w:top w:val="none" w:sz="0" w:space="0" w:color="auto"/>
                                    <w:left w:val="none" w:sz="0" w:space="0" w:color="auto"/>
                                    <w:bottom w:val="none" w:sz="0" w:space="0" w:color="auto"/>
                                    <w:right w:val="none" w:sz="0" w:space="0" w:color="auto"/>
                                  </w:divBdr>
                                </w:div>
                                <w:div w:id="1769155296">
                                  <w:marLeft w:val="0"/>
                                  <w:marRight w:val="0"/>
                                  <w:marTop w:val="0"/>
                                  <w:marBottom w:val="0"/>
                                  <w:divBdr>
                                    <w:top w:val="none" w:sz="0" w:space="0" w:color="auto"/>
                                    <w:left w:val="none" w:sz="0" w:space="0" w:color="auto"/>
                                    <w:bottom w:val="none" w:sz="0" w:space="0" w:color="auto"/>
                                    <w:right w:val="none" w:sz="0" w:space="0" w:color="auto"/>
                                  </w:divBdr>
                                </w:div>
                                <w:div w:id="2036231543">
                                  <w:marLeft w:val="0"/>
                                  <w:marRight w:val="0"/>
                                  <w:marTop w:val="0"/>
                                  <w:marBottom w:val="0"/>
                                  <w:divBdr>
                                    <w:top w:val="none" w:sz="0" w:space="0" w:color="auto"/>
                                    <w:left w:val="none" w:sz="0" w:space="0" w:color="auto"/>
                                    <w:bottom w:val="none" w:sz="0" w:space="0" w:color="auto"/>
                                    <w:right w:val="none" w:sz="0" w:space="0" w:color="auto"/>
                                  </w:divBdr>
                                </w:div>
                                <w:div w:id="569926027">
                                  <w:marLeft w:val="0"/>
                                  <w:marRight w:val="0"/>
                                  <w:marTop w:val="0"/>
                                  <w:marBottom w:val="0"/>
                                  <w:divBdr>
                                    <w:top w:val="none" w:sz="0" w:space="0" w:color="auto"/>
                                    <w:left w:val="none" w:sz="0" w:space="0" w:color="auto"/>
                                    <w:bottom w:val="none" w:sz="0" w:space="0" w:color="auto"/>
                                    <w:right w:val="none" w:sz="0" w:space="0" w:color="auto"/>
                                  </w:divBdr>
                                </w:div>
                                <w:div w:id="1011226740">
                                  <w:marLeft w:val="0"/>
                                  <w:marRight w:val="0"/>
                                  <w:marTop w:val="0"/>
                                  <w:marBottom w:val="0"/>
                                  <w:divBdr>
                                    <w:top w:val="none" w:sz="0" w:space="0" w:color="auto"/>
                                    <w:left w:val="none" w:sz="0" w:space="0" w:color="auto"/>
                                    <w:bottom w:val="none" w:sz="0" w:space="0" w:color="auto"/>
                                    <w:right w:val="none" w:sz="0" w:space="0" w:color="auto"/>
                                  </w:divBdr>
                                </w:div>
                                <w:div w:id="919678553">
                                  <w:marLeft w:val="0"/>
                                  <w:marRight w:val="0"/>
                                  <w:marTop w:val="0"/>
                                  <w:marBottom w:val="0"/>
                                  <w:divBdr>
                                    <w:top w:val="none" w:sz="0" w:space="0" w:color="auto"/>
                                    <w:left w:val="none" w:sz="0" w:space="0" w:color="auto"/>
                                    <w:bottom w:val="none" w:sz="0" w:space="0" w:color="auto"/>
                                    <w:right w:val="none" w:sz="0" w:space="0" w:color="auto"/>
                                  </w:divBdr>
                                </w:div>
                                <w:div w:id="263341537">
                                  <w:marLeft w:val="0"/>
                                  <w:marRight w:val="0"/>
                                  <w:marTop w:val="0"/>
                                  <w:marBottom w:val="0"/>
                                  <w:divBdr>
                                    <w:top w:val="none" w:sz="0" w:space="0" w:color="auto"/>
                                    <w:left w:val="none" w:sz="0" w:space="0" w:color="auto"/>
                                    <w:bottom w:val="none" w:sz="0" w:space="0" w:color="auto"/>
                                    <w:right w:val="none" w:sz="0" w:space="0" w:color="auto"/>
                                  </w:divBdr>
                                </w:div>
                                <w:div w:id="1462503667">
                                  <w:marLeft w:val="0"/>
                                  <w:marRight w:val="0"/>
                                  <w:marTop w:val="0"/>
                                  <w:marBottom w:val="0"/>
                                  <w:divBdr>
                                    <w:top w:val="none" w:sz="0" w:space="0" w:color="auto"/>
                                    <w:left w:val="none" w:sz="0" w:space="0" w:color="auto"/>
                                    <w:bottom w:val="none" w:sz="0" w:space="0" w:color="auto"/>
                                    <w:right w:val="none" w:sz="0" w:space="0" w:color="auto"/>
                                  </w:divBdr>
                                </w:div>
                                <w:div w:id="1706832287">
                                  <w:marLeft w:val="0"/>
                                  <w:marRight w:val="0"/>
                                  <w:marTop w:val="0"/>
                                  <w:marBottom w:val="0"/>
                                  <w:divBdr>
                                    <w:top w:val="none" w:sz="0" w:space="0" w:color="auto"/>
                                    <w:left w:val="none" w:sz="0" w:space="0" w:color="auto"/>
                                    <w:bottom w:val="none" w:sz="0" w:space="0" w:color="auto"/>
                                    <w:right w:val="none" w:sz="0" w:space="0" w:color="auto"/>
                                  </w:divBdr>
                                </w:div>
                                <w:div w:id="1000888009">
                                  <w:marLeft w:val="0"/>
                                  <w:marRight w:val="0"/>
                                  <w:marTop w:val="0"/>
                                  <w:marBottom w:val="0"/>
                                  <w:divBdr>
                                    <w:top w:val="none" w:sz="0" w:space="0" w:color="auto"/>
                                    <w:left w:val="none" w:sz="0" w:space="0" w:color="auto"/>
                                    <w:bottom w:val="none" w:sz="0" w:space="0" w:color="auto"/>
                                    <w:right w:val="none" w:sz="0" w:space="0" w:color="auto"/>
                                  </w:divBdr>
                                </w:div>
                                <w:div w:id="253905106">
                                  <w:marLeft w:val="0"/>
                                  <w:marRight w:val="0"/>
                                  <w:marTop w:val="0"/>
                                  <w:marBottom w:val="0"/>
                                  <w:divBdr>
                                    <w:top w:val="none" w:sz="0" w:space="0" w:color="auto"/>
                                    <w:left w:val="none" w:sz="0" w:space="0" w:color="auto"/>
                                    <w:bottom w:val="none" w:sz="0" w:space="0" w:color="auto"/>
                                    <w:right w:val="none" w:sz="0" w:space="0" w:color="auto"/>
                                  </w:divBdr>
                                </w:div>
                                <w:div w:id="939533236">
                                  <w:marLeft w:val="0"/>
                                  <w:marRight w:val="0"/>
                                  <w:marTop w:val="0"/>
                                  <w:marBottom w:val="0"/>
                                  <w:divBdr>
                                    <w:top w:val="none" w:sz="0" w:space="0" w:color="auto"/>
                                    <w:left w:val="none" w:sz="0" w:space="0" w:color="auto"/>
                                    <w:bottom w:val="none" w:sz="0" w:space="0" w:color="auto"/>
                                    <w:right w:val="none" w:sz="0" w:space="0" w:color="auto"/>
                                  </w:divBdr>
                                </w:div>
                                <w:div w:id="1281690507">
                                  <w:marLeft w:val="0"/>
                                  <w:marRight w:val="0"/>
                                  <w:marTop w:val="0"/>
                                  <w:marBottom w:val="0"/>
                                  <w:divBdr>
                                    <w:top w:val="none" w:sz="0" w:space="0" w:color="auto"/>
                                    <w:left w:val="none" w:sz="0" w:space="0" w:color="auto"/>
                                    <w:bottom w:val="none" w:sz="0" w:space="0" w:color="auto"/>
                                    <w:right w:val="none" w:sz="0" w:space="0" w:color="auto"/>
                                  </w:divBdr>
                                </w:div>
                                <w:div w:id="1760977647">
                                  <w:marLeft w:val="0"/>
                                  <w:marRight w:val="0"/>
                                  <w:marTop w:val="0"/>
                                  <w:marBottom w:val="0"/>
                                  <w:divBdr>
                                    <w:top w:val="none" w:sz="0" w:space="0" w:color="auto"/>
                                    <w:left w:val="none" w:sz="0" w:space="0" w:color="auto"/>
                                    <w:bottom w:val="none" w:sz="0" w:space="0" w:color="auto"/>
                                    <w:right w:val="none" w:sz="0" w:space="0" w:color="auto"/>
                                  </w:divBdr>
                                </w:div>
                                <w:div w:id="489954245">
                                  <w:marLeft w:val="0"/>
                                  <w:marRight w:val="0"/>
                                  <w:marTop w:val="0"/>
                                  <w:marBottom w:val="0"/>
                                  <w:divBdr>
                                    <w:top w:val="none" w:sz="0" w:space="0" w:color="auto"/>
                                    <w:left w:val="none" w:sz="0" w:space="0" w:color="auto"/>
                                    <w:bottom w:val="none" w:sz="0" w:space="0" w:color="auto"/>
                                    <w:right w:val="none" w:sz="0" w:space="0" w:color="auto"/>
                                  </w:divBdr>
                                </w:div>
                                <w:div w:id="1922133519">
                                  <w:marLeft w:val="0"/>
                                  <w:marRight w:val="0"/>
                                  <w:marTop w:val="0"/>
                                  <w:marBottom w:val="0"/>
                                  <w:divBdr>
                                    <w:top w:val="none" w:sz="0" w:space="0" w:color="auto"/>
                                    <w:left w:val="none" w:sz="0" w:space="0" w:color="auto"/>
                                    <w:bottom w:val="none" w:sz="0" w:space="0" w:color="auto"/>
                                    <w:right w:val="none" w:sz="0" w:space="0" w:color="auto"/>
                                  </w:divBdr>
                                </w:div>
                                <w:div w:id="1528714070">
                                  <w:marLeft w:val="0"/>
                                  <w:marRight w:val="0"/>
                                  <w:marTop w:val="0"/>
                                  <w:marBottom w:val="0"/>
                                  <w:divBdr>
                                    <w:top w:val="none" w:sz="0" w:space="0" w:color="auto"/>
                                    <w:left w:val="none" w:sz="0" w:space="0" w:color="auto"/>
                                    <w:bottom w:val="none" w:sz="0" w:space="0" w:color="auto"/>
                                    <w:right w:val="none" w:sz="0" w:space="0" w:color="auto"/>
                                  </w:divBdr>
                                </w:div>
                                <w:div w:id="594021177">
                                  <w:marLeft w:val="0"/>
                                  <w:marRight w:val="0"/>
                                  <w:marTop w:val="0"/>
                                  <w:marBottom w:val="0"/>
                                  <w:divBdr>
                                    <w:top w:val="none" w:sz="0" w:space="0" w:color="auto"/>
                                    <w:left w:val="none" w:sz="0" w:space="0" w:color="auto"/>
                                    <w:bottom w:val="none" w:sz="0" w:space="0" w:color="auto"/>
                                    <w:right w:val="none" w:sz="0" w:space="0" w:color="auto"/>
                                  </w:divBdr>
                                </w:div>
                                <w:div w:id="167067487">
                                  <w:marLeft w:val="0"/>
                                  <w:marRight w:val="0"/>
                                  <w:marTop w:val="0"/>
                                  <w:marBottom w:val="0"/>
                                  <w:divBdr>
                                    <w:top w:val="none" w:sz="0" w:space="0" w:color="auto"/>
                                    <w:left w:val="none" w:sz="0" w:space="0" w:color="auto"/>
                                    <w:bottom w:val="none" w:sz="0" w:space="0" w:color="auto"/>
                                    <w:right w:val="none" w:sz="0" w:space="0" w:color="auto"/>
                                  </w:divBdr>
                                </w:div>
                                <w:div w:id="1129125817">
                                  <w:marLeft w:val="0"/>
                                  <w:marRight w:val="0"/>
                                  <w:marTop w:val="0"/>
                                  <w:marBottom w:val="0"/>
                                  <w:divBdr>
                                    <w:top w:val="none" w:sz="0" w:space="0" w:color="auto"/>
                                    <w:left w:val="none" w:sz="0" w:space="0" w:color="auto"/>
                                    <w:bottom w:val="none" w:sz="0" w:space="0" w:color="auto"/>
                                    <w:right w:val="none" w:sz="0" w:space="0" w:color="auto"/>
                                  </w:divBdr>
                                </w:div>
                                <w:div w:id="432555841">
                                  <w:marLeft w:val="0"/>
                                  <w:marRight w:val="0"/>
                                  <w:marTop w:val="0"/>
                                  <w:marBottom w:val="0"/>
                                  <w:divBdr>
                                    <w:top w:val="none" w:sz="0" w:space="0" w:color="auto"/>
                                    <w:left w:val="none" w:sz="0" w:space="0" w:color="auto"/>
                                    <w:bottom w:val="none" w:sz="0" w:space="0" w:color="auto"/>
                                    <w:right w:val="none" w:sz="0" w:space="0" w:color="auto"/>
                                  </w:divBdr>
                                </w:div>
                                <w:div w:id="363947802">
                                  <w:marLeft w:val="0"/>
                                  <w:marRight w:val="0"/>
                                  <w:marTop w:val="0"/>
                                  <w:marBottom w:val="0"/>
                                  <w:divBdr>
                                    <w:top w:val="none" w:sz="0" w:space="0" w:color="auto"/>
                                    <w:left w:val="none" w:sz="0" w:space="0" w:color="auto"/>
                                    <w:bottom w:val="none" w:sz="0" w:space="0" w:color="auto"/>
                                    <w:right w:val="none" w:sz="0" w:space="0" w:color="auto"/>
                                  </w:divBdr>
                                </w:div>
                                <w:div w:id="2105685130">
                                  <w:marLeft w:val="0"/>
                                  <w:marRight w:val="0"/>
                                  <w:marTop w:val="0"/>
                                  <w:marBottom w:val="0"/>
                                  <w:divBdr>
                                    <w:top w:val="none" w:sz="0" w:space="0" w:color="auto"/>
                                    <w:left w:val="none" w:sz="0" w:space="0" w:color="auto"/>
                                    <w:bottom w:val="none" w:sz="0" w:space="0" w:color="auto"/>
                                    <w:right w:val="none" w:sz="0" w:space="0" w:color="auto"/>
                                  </w:divBdr>
                                </w:div>
                                <w:div w:id="775489211">
                                  <w:marLeft w:val="0"/>
                                  <w:marRight w:val="0"/>
                                  <w:marTop w:val="0"/>
                                  <w:marBottom w:val="0"/>
                                  <w:divBdr>
                                    <w:top w:val="none" w:sz="0" w:space="0" w:color="auto"/>
                                    <w:left w:val="none" w:sz="0" w:space="0" w:color="auto"/>
                                    <w:bottom w:val="none" w:sz="0" w:space="0" w:color="auto"/>
                                    <w:right w:val="none" w:sz="0" w:space="0" w:color="auto"/>
                                  </w:divBdr>
                                </w:div>
                                <w:div w:id="1044988928">
                                  <w:marLeft w:val="0"/>
                                  <w:marRight w:val="0"/>
                                  <w:marTop w:val="0"/>
                                  <w:marBottom w:val="0"/>
                                  <w:divBdr>
                                    <w:top w:val="none" w:sz="0" w:space="0" w:color="auto"/>
                                    <w:left w:val="none" w:sz="0" w:space="0" w:color="auto"/>
                                    <w:bottom w:val="none" w:sz="0" w:space="0" w:color="auto"/>
                                    <w:right w:val="none" w:sz="0" w:space="0" w:color="auto"/>
                                  </w:divBdr>
                                </w:div>
                                <w:div w:id="1148591895">
                                  <w:marLeft w:val="0"/>
                                  <w:marRight w:val="0"/>
                                  <w:marTop w:val="0"/>
                                  <w:marBottom w:val="0"/>
                                  <w:divBdr>
                                    <w:top w:val="none" w:sz="0" w:space="0" w:color="auto"/>
                                    <w:left w:val="none" w:sz="0" w:space="0" w:color="auto"/>
                                    <w:bottom w:val="none" w:sz="0" w:space="0" w:color="auto"/>
                                    <w:right w:val="none" w:sz="0" w:space="0" w:color="auto"/>
                                  </w:divBdr>
                                </w:div>
                                <w:div w:id="1216235762">
                                  <w:marLeft w:val="0"/>
                                  <w:marRight w:val="0"/>
                                  <w:marTop w:val="0"/>
                                  <w:marBottom w:val="0"/>
                                  <w:divBdr>
                                    <w:top w:val="none" w:sz="0" w:space="0" w:color="auto"/>
                                    <w:left w:val="none" w:sz="0" w:space="0" w:color="auto"/>
                                    <w:bottom w:val="none" w:sz="0" w:space="0" w:color="auto"/>
                                    <w:right w:val="none" w:sz="0" w:space="0" w:color="auto"/>
                                  </w:divBdr>
                                </w:div>
                                <w:div w:id="183910887">
                                  <w:marLeft w:val="0"/>
                                  <w:marRight w:val="0"/>
                                  <w:marTop w:val="0"/>
                                  <w:marBottom w:val="0"/>
                                  <w:divBdr>
                                    <w:top w:val="none" w:sz="0" w:space="0" w:color="auto"/>
                                    <w:left w:val="none" w:sz="0" w:space="0" w:color="auto"/>
                                    <w:bottom w:val="none" w:sz="0" w:space="0" w:color="auto"/>
                                    <w:right w:val="none" w:sz="0" w:space="0" w:color="auto"/>
                                  </w:divBdr>
                                </w:div>
                                <w:div w:id="1534423318">
                                  <w:marLeft w:val="0"/>
                                  <w:marRight w:val="0"/>
                                  <w:marTop w:val="0"/>
                                  <w:marBottom w:val="0"/>
                                  <w:divBdr>
                                    <w:top w:val="none" w:sz="0" w:space="0" w:color="auto"/>
                                    <w:left w:val="none" w:sz="0" w:space="0" w:color="auto"/>
                                    <w:bottom w:val="none" w:sz="0" w:space="0" w:color="auto"/>
                                    <w:right w:val="none" w:sz="0" w:space="0" w:color="auto"/>
                                  </w:divBdr>
                                </w:div>
                                <w:div w:id="137960209">
                                  <w:marLeft w:val="0"/>
                                  <w:marRight w:val="0"/>
                                  <w:marTop w:val="0"/>
                                  <w:marBottom w:val="0"/>
                                  <w:divBdr>
                                    <w:top w:val="none" w:sz="0" w:space="0" w:color="auto"/>
                                    <w:left w:val="none" w:sz="0" w:space="0" w:color="auto"/>
                                    <w:bottom w:val="none" w:sz="0" w:space="0" w:color="auto"/>
                                    <w:right w:val="none" w:sz="0" w:space="0" w:color="auto"/>
                                  </w:divBdr>
                                </w:div>
                                <w:div w:id="1998025447">
                                  <w:marLeft w:val="0"/>
                                  <w:marRight w:val="0"/>
                                  <w:marTop w:val="0"/>
                                  <w:marBottom w:val="0"/>
                                  <w:divBdr>
                                    <w:top w:val="none" w:sz="0" w:space="0" w:color="auto"/>
                                    <w:left w:val="none" w:sz="0" w:space="0" w:color="auto"/>
                                    <w:bottom w:val="none" w:sz="0" w:space="0" w:color="auto"/>
                                    <w:right w:val="none" w:sz="0" w:space="0" w:color="auto"/>
                                  </w:divBdr>
                                </w:div>
                                <w:div w:id="1153596904">
                                  <w:marLeft w:val="0"/>
                                  <w:marRight w:val="0"/>
                                  <w:marTop w:val="0"/>
                                  <w:marBottom w:val="0"/>
                                  <w:divBdr>
                                    <w:top w:val="none" w:sz="0" w:space="0" w:color="auto"/>
                                    <w:left w:val="none" w:sz="0" w:space="0" w:color="auto"/>
                                    <w:bottom w:val="none" w:sz="0" w:space="0" w:color="auto"/>
                                    <w:right w:val="none" w:sz="0" w:space="0" w:color="auto"/>
                                  </w:divBdr>
                                </w:div>
                                <w:div w:id="1681204105">
                                  <w:marLeft w:val="0"/>
                                  <w:marRight w:val="0"/>
                                  <w:marTop w:val="0"/>
                                  <w:marBottom w:val="0"/>
                                  <w:divBdr>
                                    <w:top w:val="none" w:sz="0" w:space="0" w:color="auto"/>
                                    <w:left w:val="none" w:sz="0" w:space="0" w:color="auto"/>
                                    <w:bottom w:val="none" w:sz="0" w:space="0" w:color="auto"/>
                                    <w:right w:val="none" w:sz="0" w:space="0" w:color="auto"/>
                                  </w:divBdr>
                                </w:div>
                                <w:div w:id="1674531588">
                                  <w:marLeft w:val="0"/>
                                  <w:marRight w:val="0"/>
                                  <w:marTop w:val="0"/>
                                  <w:marBottom w:val="0"/>
                                  <w:divBdr>
                                    <w:top w:val="none" w:sz="0" w:space="0" w:color="auto"/>
                                    <w:left w:val="none" w:sz="0" w:space="0" w:color="auto"/>
                                    <w:bottom w:val="none" w:sz="0" w:space="0" w:color="auto"/>
                                    <w:right w:val="none" w:sz="0" w:space="0" w:color="auto"/>
                                  </w:divBdr>
                                </w:div>
                                <w:div w:id="1328552424">
                                  <w:marLeft w:val="0"/>
                                  <w:marRight w:val="0"/>
                                  <w:marTop w:val="0"/>
                                  <w:marBottom w:val="0"/>
                                  <w:divBdr>
                                    <w:top w:val="none" w:sz="0" w:space="0" w:color="auto"/>
                                    <w:left w:val="none" w:sz="0" w:space="0" w:color="auto"/>
                                    <w:bottom w:val="none" w:sz="0" w:space="0" w:color="auto"/>
                                    <w:right w:val="none" w:sz="0" w:space="0" w:color="auto"/>
                                  </w:divBdr>
                                </w:div>
                                <w:div w:id="1541472444">
                                  <w:marLeft w:val="0"/>
                                  <w:marRight w:val="0"/>
                                  <w:marTop w:val="0"/>
                                  <w:marBottom w:val="0"/>
                                  <w:divBdr>
                                    <w:top w:val="none" w:sz="0" w:space="0" w:color="auto"/>
                                    <w:left w:val="none" w:sz="0" w:space="0" w:color="auto"/>
                                    <w:bottom w:val="none" w:sz="0" w:space="0" w:color="auto"/>
                                    <w:right w:val="none" w:sz="0" w:space="0" w:color="auto"/>
                                  </w:divBdr>
                                </w:div>
                                <w:div w:id="924339172">
                                  <w:marLeft w:val="0"/>
                                  <w:marRight w:val="0"/>
                                  <w:marTop w:val="0"/>
                                  <w:marBottom w:val="0"/>
                                  <w:divBdr>
                                    <w:top w:val="none" w:sz="0" w:space="0" w:color="auto"/>
                                    <w:left w:val="none" w:sz="0" w:space="0" w:color="auto"/>
                                    <w:bottom w:val="none" w:sz="0" w:space="0" w:color="auto"/>
                                    <w:right w:val="none" w:sz="0" w:space="0" w:color="auto"/>
                                  </w:divBdr>
                                </w:div>
                                <w:div w:id="432019770">
                                  <w:marLeft w:val="0"/>
                                  <w:marRight w:val="0"/>
                                  <w:marTop w:val="0"/>
                                  <w:marBottom w:val="0"/>
                                  <w:divBdr>
                                    <w:top w:val="none" w:sz="0" w:space="0" w:color="auto"/>
                                    <w:left w:val="none" w:sz="0" w:space="0" w:color="auto"/>
                                    <w:bottom w:val="none" w:sz="0" w:space="0" w:color="auto"/>
                                    <w:right w:val="none" w:sz="0" w:space="0" w:color="auto"/>
                                  </w:divBdr>
                                </w:div>
                                <w:div w:id="1646157756">
                                  <w:marLeft w:val="0"/>
                                  <w:marRight w:val="0"/>
                                  <w:marTop w:val="0"/>
                                  <w:marBottom w:val="0"/>
                                  <w:divBdr>
                                    <w:top w:val="none" w:sz="0" w:space="0" w:color="auto"/>
                                    <w:left w:val="none" w:sz="0" w:space="0" w:color="auto"/>
                                    <w:bottom w:val="none" w:sz="0" w:space="0" w:color="auto"/>
                                    <w:right w:val="none" w:sz="0" w:space="0" w:color="auto"/>
                                  </w:divBdr>
                                </w:div>
                                <w:div w:id="1417283585">
                                  <w:marLeft w:val="0"/>
                                  <w:marRight w:val="0"/>
                                  <w:marTop w:val="0"/>
                                  <w:marBottom w:val="0"/>
                                  <w:divBdr>
                                    <w:top w:val="none" w:sz="0" w:space="0" w:color="auto"/>
                                    <w:left w:val="none" w:sz="0" w:space="0" w:color="auto"/>
                                    <w:bottom w:val="none" w:sz="0" w:space="0" w:color="auto"/>
                                    <w:right w:val="none" w:sz="0" w:space="0" w:color="auto"/>
                                  </w:divBdr>
                                </w:div>
                                <w:div w:id="140655767">
                                  <w:marLeft w:val="0"/>
                                  <w:marRight w:val="0"/>
                                  <w:marTop w:val="0"/>
                                  <w:marBottom w:val="0"/>
                                  <w:divBdr>
                                    <w:top w:val="none" w:sz="0" w:space="0" w:color="auto"/>
                                    <w:left w:val="none" w:sz="0" w:space="0" w:color="auto"/>
                                    <w:bottom w:val="none" w:sz="0" w:space="0" w:color="auto"/>
                                    <w:right w:val="none" w:sz="0" w:space="0" w:color="auto"/>
                                  </w:divBdr>
                                </w:div>
                                <w:div w:id="410738895">
                                  <w:marLeft w:val="0"/>
                                  <w:marRight w:val="0"/>
                                  <w:marTop w:val="0"/>
                                  <w:marBottom w:val="0"/>
                                  <w:divBdr>
                                    <w:top w:val="none" w:sz="0" w:space="0" w:color="auto"/>
                                    <w:left w:val="none" w:sz="0" w:space="0" w:color="auto"/>
                                    <w:bottom w:val="none" w:sz="0" w:space="0" w:color="auto"/>
                                    <w:right w:val="none" w:sz="0" w:space="0" w:color="auto"/>
                                  </w:divBdr>
                                </w:div>
                                <w:div w:id="2033679980">
                                  <w:marLeft w:val="0"/>
                                  <w:marRight w:val="0"/>
                                  <w:marTop w:val="0"/>
                                  <w:marBottom w:val="0"/>
                                  <w:divBdr>
                                    <w:top w:val="none" w:sz="0" w:space="0" w:color="auto"/>
                                    <w:left w:val="none" w:sz="0" w:space="0" w:color="auto"/>
                                    <w:bottom w:val="none" w:sz="0" w:space="0" w:color="auto"/>
                                    <w:right w:val="none" w:sz="0" w:space="0" w:color="auto"/>
                                  </w:divBdr>
                                </w:div>
                                <w:div w:id="725764588">
                                  <w:marLeft w:val="0"/>
                                  <w:marRight w:val="0"/>
                                  <w:marTop w:val="0"/>
                                  <w:marBottom w:val="0"/>
                                  <w:divBdr>
                                    <w:top w:val="none" w:sz="0" w:space="0" w:color="auto"/>
                                    <w:left w:val="none" w:sz="0" w:space="0" w:color="auto"/>
                                    <w:bottom w:val="none" w:sz="0" w:space="0" w:color="auto"/>
                                    <w:right w:val="none" w:sz="0" w:space="0" w:color="auto"/>
                                  </w:divBdr>
                                </w:div>
                                <w:div w:id="53355674">
                                  <w:marLeft w:val="0"/>
                                  <w:marRight w:val="0"/>
                                  <w:marTop w:val="0"/>
                                  <w:marBottom w:val="0"/>
                                  <w:divBdr>
                                    <w:top w:val="none" w:sz="0" w:space="0" w:color="auto"/>
                                    <w:left w:val="none" w:sz="0" w:space="0" w:color="auto"/>
                                    <w:bottom w:val="none" w:sz="0" w:space="0" w:color="auto"/>
                                    <w:right w:val="none" w:sz="0" w:space="0" w:color="auto"/>
                                  </w:divBdr>
                                </w:div>
                                <w:div w:id="1134060746">
                                  <w:marLeft w:val="0"/>
                                  <w:marRight w:val="0"/>
                                  <w:marTop w:val="0"/>
                                  <w:marBottom w:val="0"/>
                                  <w:divBdr>
                                    <w:top w:val="none" w:sz="0" w:space="0" w:color="auto"/>
                                    <w:left w:val="none" w:sz="0" w:space="0" w:color="auto"/>
                                    <w:bottom w:val="none" w:sz="0" w:space="0" w:color="auto"/>
                                    <w:right w:val="none" w:sz="0" w:space="0" w:color="auto"/>
                                  </w:divBdr>
                                </w:div>
                                <w:div w:id="906964050">
                                  <w:marLeft w:val="0"/>
                                  <w:marRight w:val="0"/>
                                  <w:marTop w:val="0"/>
                                  <w:marBottom w:val="0"/>
                                  <w:divBdr>
                                    <w:top w:val="none" w:sz="0" w:space="0" w:color="auto"/>
                                    <w:left w:val="none" w:sz="0" w:space="0" w:color="auto"/>
                                    <w:bottom w:val="none" w:sz="0" w:space="0" w:color="auto"/>
                                    <w:right w:val="none" w:sz="0" w:space="0" w:color="auto"/>
                                  </w:divBdr>
                                </w:div>
                                <w:div w:id="1314066894">
                                  <w:marLeft w:val="0"/>
                                  <w:marRight w:val="0"/>
                                  <w:marTop w:val="0"/>
                                  <w:marBottom w:val="0"/>
                                  <w:divBdr>
                                    <w:top w:val="none" w:sz="0" w:space="0" w:color="auto"/>
                                    <w:left w:val="none" w:sz="0" w:space="0" w:color="auto"/>
                                    <w:bottom w:val="none" w:sz="0" w:space="0" w:color="auto"/>
                                    <w:right w:val="none" w:sz="0" w:space="0" w:color="auto"/>
                                  </w:divBdr>
                                </w:div>
                                <w:div w:id="423308942">
                                  <w:marLeft w:val="0"/>
                                  <w:marRight w:val="0"/>
                                  <w:marTop w:val="0"/>
                                  <w:marBottom w:val="0"/>
                                  <w:divBdr>
                                    <w:top w:val="none" w:sz="0" w:space="0" w:color="auto"/>
                                    <w:left w:val="none" w:sz="0" w:space="0" w:color="auto"/>
                                    <w:bottom w:val="none" w:sz="0" w:space="0" w:color="auto"/>
                                    <w:right w:val="none" w:sz="0" w:space="0" w:color="auto"/>
                                  </w:divBdr>
                                </w:div>
                                <w:div w:id="210456681">
                                  <w:marLeft w:val="0"/>
                                  <w:marRight w:val="0"/>
                                  <w:marTop w:val="0"/>
                                  <w:marBottom w:val="0"/>
                                  <w:divBdr>
                                    <w:top w:val="none" w:sz="0" w:space="0" w:color="auto"/>
                                    <w:left w:val="none" w:sz="0" w:space="0" w:color="auto"/>
                                    <w:bottom w:val="none" w:sz="0" w:space="0" w:color="auto"/>
                                    <w:right w:val="none" w:sz="0" w:space="0" w:color="auto"/>
                                  </w:divBdr>
                                </w:div>
                                <w:div w:id="2101640420">
                                  <w:marLeft w:val="0"/>
                                  <w:marRight w:val="0"/>
                                  <w:marTop w:val="0"/>
                                  <w:marBottom w:val="0"/>
                                  <w:divBdr>
                                    <w:top w:val="none" w:sz="0" w:space="0" w:color="auto"/>
                                    <w:left w:val="none" w:sz="0" w:space="0" w:color="auto"/>
                                    <w:bottom w:val="none" w:sz="0" w:space="0" w:color="auto"/>
                                    <w:right w:val="none" w:sz="0" w:space="0" w:color="auto"/>
                                  </w:divBdr>
                                </w:div>
                                <w:div w:id="1852331708">
                                  <w:marLeft w:val="0"/>
                                  <w:marRight w:val="0"/>
                                  <w:marTop w:val="0"/>
                                  <w:marBottom w:val="0"/>
                                  <w:divBdr>
                                    <w:top w:val="none" w:sz="0" w:space="0" w:color="auto"/>
                                    <w:left w:val="none" w:sz="0" w:space="0" w:color="auto"/>
                                    <w:bottom w:val="none" w:sz="0" w:space="0" w:color="auto"/>
                                    <w:right w:val="none" w:sz="0" w:space="0" w:color="auto"/>
                                  </w:divBdr>
                                </w:div>
                                <w:div w:id="420638677">
                                  <w:marLeft w:val="0"/>
                                  <w:marRight w:val="0"/>
                                  <w:marTop w:val="0"/>
                                  <w:marBottom w:val="0"/>
                                  <w:divBdr>
                                    <w:top w:val="none" w:sz="0" w:space="0" w:color="auto"/>
                                    <w:left w:val="none" w:sz="0" w:space="0" w:color="auto"/>
                                    <w:bottom w:val="none" w:sz="0" w:space="0" w:color="auto"/>
                                    <w:right w:val="none" w:sz="0" w:space="0" w:color="auto"/>
                                  </w:divBdr>
                                </w:div>
                                <w:div w:id="18006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539">
                          <w:marLeft w:val="0"/>
                          <w:marRight w:val="0"/>
                          <w:marTop w:val="0"/>
                          <w:marBottom w:val="0"/>
                          <w:divBdr>
                            <w:top w:val="none" w:sz="0" w:space="0" w:color="auto"/>
                            <w:left w:val="none" w:sz="0" w:space="0" w:color="auto"/>
                            <w:bottom w:val="none" w:sz="0" w:space="0" w:color="auto"/>
                            <w:right w:val="none" w:sz="0" w:space="0" w:color="auto"/>
                          </w:divBdr>
                          <w:divsChild>
                            <w:div w:id="1181626532">
                              <w:marLeft w:val="0"/>
                              <w:marRight w:val="0"/>
                              <w:marTop w:val="0"/>
                              <w:marBottom w:val="0"/>
                              <w:divBdr>
                                <w:top w:val="none" w:sz="0" w:space="0" w:color="auto"/>
                                <w:left w:val="none" w:sz="0" w:space="0" w:color="auto"/>
                                <w:bottom w:val="none" w:sz="0" w:space="0" w:color="auto"/>
                                <w:right w:val="none" w:sz="0" w:space="0" w:color="auto"/>
                              </w:divBdr>
                              <w:divsChild>
                                <w:div w:id="180826889">
                                  <w:marLeft w:val="0"/>
                                  <w:marRight w:val="0"/>
                                  <w:marTop w:val="0"/>
                                  <w:marBottom w:val="0"/>
                                  <w:divBdr>
                                    <w:top w:val="none" w:sz="0" w:space="0" w:color="auto"/>
                                    <w:left w:val="none" w:sz="0" w:space="0" w:color="auto"/>
                                    <w:bottom w:val="none" w:sz="0" w:space="0" w:color="auto"/>
                                    <w:right w:val="none" w:sz="0" w:space="0" w:color="auto"/>
                                  </w:divBdr>
                                </w:div>
                                <w:div w:id="13269809">
                                  <w:marLeft w:val="0"/>
                                  <w:marRight w:val="0"/>
                                  <w:marTop w:val="0"/>
                                  <w:marBottom w:val="0"/>
                                  <w:divBdr>
                                    <w:top w:val="none" w:sz="0" w:space="0" w:color="auto"/>
                                    <w:left w:val="none" w:sz="0" w:space="0" w:color="auto"/>
                                    <w:bottom w:val="none" w:sz="0" w:space="0" w:color="auto"/>
                                    <w:right w:val="none" w:sz="0" w:space="0" w:color="auto"/>
                                  </w:divBdr>
                                </w:div>
                                <w:div w:id="819201193">
                                  <w:marLeft w:val="0"/>
                                  <w:marRight w:val="0"/>
                                  <w:marTop w:val="0"/>
                                  <w:marBottom w:val="0"/>
                                  <w:divBdr>
                                    <w:top w:val="none" w:sz="0" w:space="0" w:color="auto"/>
                                    <w:left w:val="none" w:sz="0" w:space="0" w:color="auto"/>
                                    <w:bottom w:val="none" w:sz="0" w:space="0" w:color="auto"/>
                                    <w:right w:val="none" w:sz="0" w:space="0" w:color="auto"/>
                                  </w:divBdr>
                                </w:div>
                                <w:div w:id="1619869360">
                                  <w:marLeft w:val="0"/>
                                  <w:marRight w:val="0"/>
                                  <w:marTop w:val="0"/>
                                  <w:marBottom w:val="0"/>
                                  <w:divBdr>
                                    <w:top w:val="none" w:sz="0" w:space="0" w:color="auto"/>
                                    <w:left w:val="none" w:sz="0" w:space="0" w:color="auto"/>
                                    <w:bottom w:val="none" w:sz="0" w:space="0" w:color="auto"/>
                                    <w:right w:val="none" w:sz="0" w:space="0" w:color="auto"/>
                                  </w:divBdr>
                                </w:div>
                                <w:div w:id="2033533514">
                                  <w:marLeft w:val="0"/>
                                  <w:marRight w:val="0"/>
                                  <w:marTop w:val="0"/>
                                  <w:marBottom w:val="0"/>
                                  <w:divBdr>
                                    <w:top w:val="none" w:sz="0" w:space="0" w:color="auto"/>
                                    <w:left w:val="none" w:sz="0" w:space="0" w:color="auto"/>
                                    <w:bottom w:val="none" w:sz="0" w:space="0" w:color="auto"/>
                                    <w:right w:val="none" w:sz="0" w:space="0" w:color="auto"/>
                                  </w:divBdr>
                                </w:div>
                                <w:div w:id="895896726">
                                  <w:marLeft w:val="0"/>
                                  <w:marRight w:val="0"/>
                                  <w:marTop w:val="0"/>
                                  <w:marBottom w:val="0"/>
                                  <w:divBdr>
                                    <w:top w:val="none" w:sz="0" w:space="0" w:color="auto"/>
                                    <w:left w:val="none" w:sz="0" w:space="0" w:color="auto"/>
                                    <w:bottom w:val="none" w:sz="0" w:space="0" w:color="auto"/>
                                    <w:right w:val="none" w:sz="0" w:space="0" w:color="auto"/>
                                  </w:divBdr>
                                </w:div>
                                <w:div w:id="670259205">
                                  <w:marLeft w:val="0"/>
                                  <w:marRight w:val="0"/>
                                  <w:marTop w:val="0"/>
                                  <w:marBottom w:val="0"/>
                                  <w:divBdr>
                                    <w:top w:val="none" w:sz="0" w:space="0" w:color="auto"/>
                                    <w:left w:val="none" w:sz="0" w:space="0" w:color="auto"/>
                                    <w:bottom w:val="none" w:sz="0" w:space="0" w:color="auto"/>
                                    <w:right w:val="none" w:sz="0" w:space="0" w:color="auto"/>
                                  </w:divBdr>
                                </w:div>
                                <w:div w:id="1790273052">
                                  <w:marLeft w:val="0"/>
                                  <w:marRight w:val="0"/>
                                  <w:marTop w:val="0"/>
                                  <w:marBottom w:val="0"/>
                                  <w:divBdr>
                                    <w:top w:val="none" w:sz="0" w:space="0" w:color="auto"/>
                                    <w:left w:val="none" w:sz="0" w:space="0" w:color="auto"/>
                                    <w:bottom w:val="none" w:sz="0" w:space="0" w:color="auto"/>
                                    <w:right w:val="none" w:sz="0" w:space="0" w:color="auto"/>
                                  </w:divBdr>
                                </w:div>
                                <w:div w:id="18554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342824">
      <w:bodyDiv w:val="1"/>
      <w:marLeft w:val="0"/>
      <w:marRight w:val="0"/>
      <w:marTop w:val="0"/>
      <w:marBottom w:val="0"/>
      <w:divBdr>
        <w:top w:val="none" w:sz="0" w:space="0" w:color="auto"/>
        <w:left w:val="none" w:sz="0" w:space="0" w:color="auto"/>
        <w:bottom w:val="none" w:sz="0" w:space="0" w:color="auto"/>
        <w:right w:val="none" w:sz="0" w:space="0" w:color="auto"/>
      </w:divBdr>
      <w:divsChild>
        <w:div w:id="1912688165">
          <w:marLeft w:val="0"/>
          <w:marRight w:val="0"/>
          <w:marTop w:val="0"/>
          <w:marBottom w:val="0"/>
          <w:divBdr>
            <w:top w:val="none" w:sz="0" w:space="0" w:color="auto"/>
            <w:left w:val="none" w:sz="0" w:space="0" w:color="auto"/>
            <w:bottom w:val="none" w:sz="0" w:space="0" w:color="auto"/>
            <w:right w:val="none" w:sz="0" w:space="0" w:color="auto"/>
          </w:divBdr>
          <w:divsChild>
            <w:div w:id="1022781008">
              <w:marLeft w:val="0"/>
              <w:marRight w:val="0"/>
              <w:marTop w:val="0"/>
              <w:marBottom w:val="0"/>
              <w:divBdr>
                <w:top w:val="none" w:sz="0" w:space="0" w:color="auto"/>
                <w:left w:val="none" w:sz="0" w:space="0" w:color="auto"/>
                <w:bottom w:val="none" w:sz="0" w:space="0" w:color="auto"/>
                <w:right w:val="none" w:sz="0" w:space="0" w:color="auto"/>
              </w:divBdr>
              <w:divsChild>
                <w:div w:id="673995353">
                  <w:marLeft w:val="0"/>
                  <w:marRight w:val="0"/>
                  <w:marTop w:val="0"/>
                  <w:marBottom w:val="0"/>
                  <w:divBdr>
                    <w:top w:val="none" w:sz="0" w:space="0" w:color="auto"/>
                    <w:left w:val="none" w:sz="0" w:space="0" w:color="auto"/>
                    <w:bottom w:val="none" w:sz="0" w:space="0" w:color="auto"/>
                    <w:right w:val="none" w:sz="0" w:space="0" w:color="auto"/>
                  </w:divBdr>
                  <w:divsChild>
                    <w:div w:id="3929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427">
              <w:marLeft w:val="0"/>
              <w:marRight w:val="0"/>
              <w:marTop w:val="0"/>
              <w:marBottom w:val="0"/>
              <w:divBdr>
                <w:top w:val="none" w:sz="0" w:space="0" w:color="auto"/>
                <w:left w:val="none" w:sz="0" w:space="0" w:color="auto"/>
                <w:bottom w:val="none" w:sz="0" w:space="0" w:color="auto"/>
                <w:right w:val="none" w:sz="0" w:space="0" w:color="auto"/>
              </w:divBdr>
              <w:divsChild>
                <w:div w:id="1414476806">
                  <w:marLeft w:val="0"/>
                  <w:marRight w:val="0"/>
                  <w:marTop w:val="0"/>
                  <w:marBottom w:val="0"/>
                  <w:divBdr>
                    <w:top w:val="none" w:sz="0" w:space="0" w:color="auto"/>
                    <w:left w:val="none" w:sz="0" w:space="0" w:color="auto"/>
                    <w:bottom w:val="none" w:sz="0" w:space="0" w:color="auto"/>
                    <w:right w:val="none" w:sz="0" w:space="0" w:color="auto"/>
                  </w:divBdr>
                  <w:divsChild>
                    <w:div w:id="1738623907">
                      <w:marLeft w:val="0"/>
                      <w:marRight w:val="0"/>
                      <w:marTop w:val="0"/>
                      <w:marBottom w:val="0"/>
                      <w:divBdr>
                        <w:top w:val="none" w:sz="0" w:space="0" w:color="auto"/>
                        <w:left w:val="none" w:sz="0" w:space="0" w:color="auto"/>
                        <w:bottom w:val="none" w:sz="0" w:space="0" w:color="auto"/>
                        <w:right w:val="none" w:sz="0" w:space="0" w:color="auto"/>
                      </w:divBdr>
                      <w:divsChild>
                        <w:div w:id="994722914">
                          <w:marLeft w:val="0"/>
                          <w:marRight w:val="0"/>
                          <w:marTop w:val="0"/>
                          <w:marBottom w:val="0"/>
                          <w:divBdr>
                            <w:top w:val="none" w:sz="0" w:space="0" w:color="auto"/>
                            <w:left w:val="none" w:sz="0" w:space="0" w:color="auto"/>
                            <w:bottom w:val="none" w:sz="0" w:space="0" w:color="auto"/>
                            <w:right w:val="none" w:sz="0" w:space="0" w:color="auto"/>
                          </w:divBdr>
                          <w:divsChild>
                            <w:div w:id="329063641">
                              <w:marLeft w:val="0"/>
                              <w:marRight w:val="0"/>
                              <w:marTop w:val="0"/>
                              <w:marBottom w:val="0"/>
                              <w:divBdr>
                                <w:top w:val="none" w:sz="0" w:space="0" w:color="auto"/>
                                <w:left w:val="none" w:sz="0" w:space="0" w:color="auto"/>
                                <w:bottom w:val="none" w:sz="0" w:space="0" w:color="auto"/>
                                <w:right w:val="none" w:sz="0" w:space="0" w:color="auto"/>
                              </w:divBdr>
                              <w:divsChild>
                                <w:div w:id="572205659">
                                  <w:marLeft w:val="0"/>
                                  <w:marRight w:val="0"/>
                                  <w:marTop w:val="0"/>
                                  <w:marBottom w:val="0"/>
                                  <w:divBdr>
                                    <w:top w:val="none" w:sz="0" w:space="0" w:color="auto"/>
                                    <w:left w:val="none" w:sz="0" w:space="0" w:color="auto"/>
                                    <w:bottom w:val="none" w:sz="0" w:space="0" w:color="auto"/>
                                    <w:right w:val="none" w:sz="0" w:space="0" w:color="auto"/>
                                  </w:divBdr>
                                </w:div>
                                <w:div w:id="2144157332">
                                  <w:marLeft w:val="0"/>
                                  <w:marRight w:val="0"/>
                                  <w:marTop w:val="0"/>
                                  <w:marBottom w:val="0"/>
                                  <w:divBdr>
                                    <w:top w:val="none" w:sz="0" w:space="0" w:color="auto"/>
                                    <w:left w:val="none" w:sz="0" w:space="0" w:color="auto"/>
                                    <w:bottom w:val="none" w:sz="0" w:space="0" w:color="auto"/>
                                    <w:right w:val="none" w:sz="0" w:space="0" w:color="auto"/>
                                  </w:divBdr>
                                </w:div>
                                <w:div w:id="1225532061">
                                  <w:marLeft w:val="0"/>
                                  <w:marRight w:val="0"/>
                                  <w:marTop w:val="0"/>
                                  <w:marBottom w:val="0"/>
                                  <w:divBdr>
                                    <w:top w:val="none" w:sz="0" w:space="0" w:color="auto"/>
                                    <w:left w:val="none" w:sz="0" w:space="0" w:color="auto"/>
                                    <w:bottom w:val="none" w:sz="0" w:space="0" w:color="auto"/>
                                    <w:right w:val="none" w:sz="0" w:space="0" w:color="auto"/>
                                  </w:divBdr>
                                </w:div>
                                <w:div w:id="75444731">
                                  <w:marLeft w:val="0"/>
                                  <w:marRight w:val="0"/>
                                  <w:marTop w:val="0"/>
                                  <w:marBottom w:val="0"/>
                                  <w:divBdr>
                                    <w:top w:val="none" w:sz="0" w:space="0" w:color="auto"/>
                                    <w:left w:val="none" w:sz="0" w:space="0" w:color="auto"/>
                                    <w:bottom w:val="none" w:sz="0" w:space="0" w:color="auto"/>
                                    <w:right w:val="none" w:sz="0" w:space="0" w:color="auto"/>
                                  </w:divBdr>
                                </w:div>
                                <w:div w:id="2131971368">
                                  <w:marLeft w:val="0"/>
                                  <w:marRight w:val="0"/>
                                  <w:marTop w:val="0"/>
                                  <w:marBottom w:val="0"/>
                                  <w:divBdr>
                                    <w:top w:val="none" w:sz="0" w:space="0" w:color="auto"/>
                                    <w:left w:val="none" w:sz="0" w:space="0" w:color="auto"/>
                                    <w:bottom w:val="none" w:sz="0" w:space="0" w:color="auto"/>
                                    <w:right w:val="none" w:sz="0" w:space="0" w:color="auto"/>
                                  </w:divBdr>
                                </w:div>
                                <w:div w:id="516894115">
                                  <w:marLeft w:val="0"/>
                                  <w:marRight w:val="0"/>
                                  <w:marTop w:val="0"/>
                                  <w:marBottom w:val="0"/>
                                  <w:divBdr>
                                    <w:top w:val="none" w:sz="0" w:space="0" w:color="auto"/>
                                    <w:left w:val="none" w:sz="0" w:space="0" w:color="auto"/>
                                    <w:bottom w:val="none" w:sz="0" w:space="0" w:color="auto"/>
                                    <w:right w:val="none" w:sz="0" w:space="0" w:color="auto"/>
                                  </w:divBdr>
                                </w:div>
                                <w:div w:id="1294287681">
                                  <w:marLeft w:val="0"/>
                                  <w:marRight w:val="0"/>
                                  <w:marTop w:val="0"/>
                                  <w:marBottom w:val="0"/>
                                  <w:divBdr>
                                    <w:top w:val="none" w:sz="0" w:space="0" w:color="auto"/>
                                    <w:left w:val="none" w:sz="0" w:space="0" w:color="auto"/>
                                    <w:bottom w:val="none" w:sz="0" w:space="0" w:color="auto"/>
                                    <w:right w:val="none" w:sz="0" w:space="0" w:color="auto"/>
                                  </w:divBdr>
                                </w:div>
                                <w:div w:id="1028603077">
                                  <w:marLeft w:val="0"/>
                                  <w:marRight w:val="0"/>
                                  <w:marTop w:val="0"/>
                                  <w:marBottom w:val="0"/>
                                  <w:divBdr>
                                    <w:top w:val="none" w:sz="0" w:space="0" w:color="auto"/>
                                    <w:left w:val="none" w:sz="0" w:space="0" w:color="auto"/>
                                    <w:bottom w:val="none" w:sz="0" w:space="0" w:color="auto"/>
                                    <w:right w:val="none" w:sz="0" w:space="0" w:color="auto"/>
                                  </w:divBdr>
                                </w:div>
                                <w:div w:id="1616717838">
                                  <w:marLeft w:val="0"/>
                                  <w:marRight w:val="0"/>
                                  <w:marTop w:val="0"/>
                                  <w:marBottom w:val="0"/>
                                  <w:divBdr>
                                    <w:top w:val="none" w:sz="0" w:space="0" w:color="auto"/>
                                    <w:left w:val="none" w:sz="0" w:space="0" w:color="auto"/>
                                    <w:bottom w:val="none" w:sz="0" w:space="0" w:color="auto"/>
                                    <w:right w:val="none" w:sz="0" w:space="0" w:color="auto"/>
                                  </w:divBdr>
                                </w:div>
                                <w:div w:id="723136762">
                                  <w:marLeft w:val="0"/>
                                  <w:marRight w:val="0"/>
                                  <w:marTop w:val="0"/>
                                  <w:marBottom w:val="0"/>
                                  <w:divBdr>
                                    <w:top w:val="none" w:sz="0" w:space="0" w:color="auto"/>
                                    <w:left w:val="none" w:sz="0" w:space="0" w:color="auto"/>
                                    <w:bottom w:val="none" w:sz="0" w:space="0" w:color="auto"/>
                                    <w:right w:val="none" w:sz="0" w:space="0" w:color="auto"/>
                                  </w:divBdr>
                                </w:div>
                                <w:div w:id="2109307508">
                                  <w:marLeft w:val="0"/>
                                  <w:marRight w:val="0"/>
                                  <w:marTop w:val="0"/>
                                  <w:marBottom w:val="0"/>
                                  <w:divBdr>
                                    <w:top w:val="none" w:sz="0" w:space="0" w:color="auto"/>
                                    <w:left w:val="none" w:sz="0" w:space="0" w:color="auto"/>
                                    <w:bottom w:val="none" w:sz="0" w:space="0" w:color="auto"/>
                                    <w:right w:val="none" w:sz="0" w:space="0" w:color="auto"/>
                                  </w:divBdr>
                                </w:div>
                                <w:div w:id="1725372922">
                                  <w:marLeft w:val="0"/>
                                  <w:marRight w:val="0"/>
                                  <w:marTop w:val="0"/>
                                  <w:marBottom w:val="0"/>
                                  <w:divBdr>
                                    <w:top w:val="none" w:sz="0" w:space="0" w:color="auto"/>
                                    <w:left w:val="none" w:sz="0" w:space="0" w:color="auto"/>
                                    <w:bottom w:val="none" w:sz="0" w:space="0" w:color="auto"/>
                                    <w:right w:val="none" w:sz="0" w:space="0" w:color="auto"/>
                                  </w:divBdr>
                                </w:div>
                                <w:div w:id="253899762">
                                  <w:marLeft w:val="0"/>
                                  <w:marRight w:val="0"/>
                                  <w:marTop w:val="0"/>
                                  <w:marBottom w:val="0"/>
                                  <w:divBdr>
                                    <w:top w:val="none" w:sz="0" w:space="0" w:color="auto"/>
                                    <w:left w:val="none" w:sz="0" w:space="0" w:color="auto"/>
                                    <w:bottom w:val="none" w:sz="0" w:space="0" w:color="auto"/>
                                    <w:right w:val="none" w:sz="0" w:space="0" w:color="auto"/>
                                  </w:divBdr>
                                </w:div>
                                <w:div w:id="1390227771">
                                  <w:marLeft w:val="0"/>
                                  <w:marRight w:val="0"/>
                                  <w:marTop w:val="0"/>
                                  <w:marBottom w:val="0"/>
                                  <w:divBdr>
                                    <w:top w:val="none" w:sz="0" w:space="0" w:color="auto"/>
                                    <w:left w:val="none" w:sz="0" w:space="0" w:color="auto"/>
                                    <w:bottom w:val="none" w:sz="0" w:space="0" w:color="auto"/>
                                    <w:right w:val="none" w:sz="0" w:space="0" w:color="auto"/>
                                  </w:divBdr>
                                </w:div>
                                <w:div w:id="1090857647">
                                  <w:marLeft w:val="0"/>
                                  <w:marRight w:val="0"/>
                                  <w:marTop w:val="0"/>
                                  <w:marBottom w:val="0"/>
                                  <w:divBdr>
                                    <w:top w:val="none" w:sz="0" w:space="0" w:color="auto"/>
                                    <w:left w:val="none" w:sz="0" w:space="0" w:color="auto"/>
                                    <w:bottom w:val="none" w:sz="0" w:space="0" w:color="auto"/>
                                    <w:right w:val="none" w:sz="0" w:space="0" w:color="auto"/>
                                  </w:divBdr>
                                </w:div>
                                <w:div w:id="466708563">
                                  <w:marLeft w:val="0"/>
                                  <w:marRight w:val="0"/>
                                  <w:marTop w:val="0"/>
                                  <w:marBottom w:val="0"/>
                                  <w:divBdr>
                                    <w:top w:val="none" w:sz="0" w:space="0" w:color="auto"/>
                                    <w:left w:val="none" w:sz="0" w:space="0" w:color="auto"/>
                                    <w:bottom w:val="none" w:sz="0" w:space="0" w:color="auto"/>
                                    <w:right w:val="none" w:sz="0" w:space="0" w:color="auto"/>
                                  </w:divBdr>
                                </w:div>
                                <w:div w:id="1810856907">
                                  <w:marLeft w:val="0"/>
                                  <w:marRight w:val="0"/>
                                  <w:marTop w:val="0"/>
                                  <w:marBottom w:val="0"/>
                                  <w:divBdr>
                                    <w:top w:val="none" w:sz="0" w:space="0" w:color="auto"/>
                                    <w:left w:val="none" w:sz="0" w:space="0" w:color="auto"/>
                                    <w:bottom w:val="none" w:sz="0" w:space="0" w:color="auto"/>
                                    <w:right w:val="none" w:sz="0" w:space="0" w:color="auto"/>
                                  </w:divBdr>
                                </w:div>
                                <w:div w:id="1392002376">
                                  <w:marLeft w:val="0"/>
                                  <w:marRight w:val="0"/>
                                  <w:marTop w:val="0"/>
                                  <w:marBottom w:val="0"/>
                                  <w:divBdr>
                                    <w:top w:val="none" w:sz="0" w:space="0" w:color="auto"/>
                                    <w:left w:val="none" w:sz="0" w:space="0" w:color="auto"/>
                                    <w:bottom w:val="none" w:sz="0" w:space="0" w:color="auto"/>
                                    <w:right w:val="none" w:sz="0" w:space="0" w:color="auto"/>
                                  </w:divBdr>
                                </w:div>
                                <w:div w:id="1786537158">
                                  <w:marLeft w:val="0"/>
                                  <w:marRight w:val="0"/>
                                  <w:marTop w:val="0"/>
                                  <w:marBottom w:val="0"/>
                                  <w:divBdr>
                                    <w:top w:val="none" w:sz="0" w:space="0" w:color="auto"/>
                                    <w:left w:val="none" w:sz="0" w:space="0" w:color="auto"/>
                                    <w:bottom w:val="none" w:sz="0" w:space="0" w:color="auto"/>
                                    <w:right w:val="none" w:sz="0" w:space="0" w:color="auto"/>
                                  </w:divBdr>
                                </w:div>
                                <w:div w:id="722798593">
                                  <w:marLeft w:val="0"/>
                                  <w:marRight w:val="0"/>
                                  <w:marTop w:val="0"/>
                                  <w:marBottom w:val="0"/>
                                  <w:divBdr>
                                    <w:top w:val="none" w:sz="0" w:space="0" w:color="auto"/>
                                    <w:left w:val="none" w:sz="0" w:space="0" w:color="auto"/>
                                    <w:bottom w:val="none" w:sz="0" w:space="0" w:color="auto"/>
                                    <w:right w:val="none" w:sz="0" w:space="0" w:color="auto"/>
                                  </w:divBdr>
                                </w:div>
                                <w:div w:id="290016180">
                                  <w:marLeft w:val="0"/>
                                  <w:marRight w:val="0"/>
                                  <w:marTop w:val="0"/>
                                  <w:marBottom w:val="0"/>
                                  <w:divBdr>
                                    <w:top w:val="none" w:sz="0" w:space="0" w:color="auto"/>
                                    <w:left w:val="none" w:sz="0" w:space="0" w:color="auto"/>
                                    <w:bottom w:val="none" w:sz="0" w:space="0" w:color="auto"/>
                                    <w:right w:val="none" w:sz="0" w:space="0" w:color="auto"/>
                                  </w:divBdr>
                                </w:div>
                                <w:div w:id="1464275959">
                                  <w:marLeft w:val="0"/>
                                  <w:marRight w:val="0"/>
                                  <w:marTop w:val="0"/>
                                  <w:marBottom w:val="0"/>
                                  <w:divBdr>
                                    <w:top w:val="none" w:sz="0" w:space="0" w:color="auto"/>
                                    <w:left w:val="none" w:sz="0" w:space="0" w:color="auto"/>
                                    <w:bottom w:val="none" w:sz="0" w:space="0" w:color="auto"/>
                                    <w:right w:val="none" w:sz="0" w:space="0" w:color="auto"/>
                                  </w:divBdr>
                                </w:div>
                                <w:div w:id="2048487766">
                                  <w:marLeft w:val="0"/>
                                  <w:marRight w:val="0"/>
                                  <w:marTop w:val="0"/>
                                  <w:marBottom w:val="0"/>
                                  <w:divBdr>
                                    <w:top w:val="none" w:sz="0" w:space="0" w:color="auto"/>
                                    <w:left w:val="none" w:sz="0" w:space="0" w:color="auto"/>
                                    <w:bottom w:val="none" w:sz="0" w:space="0" w:color="auto"/>
                                    <w:right w:val="none" w:sz="0" w:space="0" w:color="auto"/>
                                  </w:divBdr>
                                </w:div>
                                <w:div w:id="399448727">
                                  <w:marLeft w:val="0"/>
                                  <w:marRight w:val="0"/>
                                  <w:marTop w:val="0"/>
                                  <w:marBottom w:val="0"/>
                                  <w:divBdr>
                                    <w:top w:val="none" w:sz="0" w:space="0" w:color="auto"/>
                                    <w:left w:val="none" w:sz="0" w:space="0" w:color="auto"/>
                                    <w:bottom w:val="none" w:sz="0" w:space="0" w:color="auto"/>
                                    <w:right w:val="none" w:sz="0" w:space="0" w:color="auto"/>
                                  </w:divBdr>
                                </w:div>
                                <w:div w:id="843595614">
                                  <w:marLeft w:val="0"/>
                                  <w:marRight w:val="0"/>
                                  <w:marTop w:val="0"/>
                                  <w:marBottom w:val="0"/>
                                  <w:divBdr>
                                    <w:top w:val="none" w:sz="0" w:space="0" w:color="auto"/>
                                    <w:left w:val="none" w:sz="0" w:space="0" w:color="auto"/>
                                    <w:bottom w:val="none" w:sz="0" w:space="0" w:color="auto"/>
                                    <w:right w:val="none" w:sz="0" w:space="0" w:color="auto"/>
                                  </w:divBdr>
                                </w:div>
                                <w:div w:id="632492070">
                                  <w:marLeft w:val="0"/>
                                  <w:marRight w:val="0"/>
                                  <w:marTop w:val="0"/>
                                  <w:marBottom w:val="0"/>
                                  <w:divBdr>
                                    <w:top w:val="none" w:sz="0" w:space="0" w:color="auto"/>
                                    <w:left w:val="none" w:sz="0" w:space="0" w:color="auto"/>
                                    <w:bottom w:val="none" w:sz="0" w:space="0" w:color="auto"/>
                                    <w:right w:val="none" w:sz="0" w:space="0" w:color="auto"/>
                                  </w:divBdr>
                                </w:div>
                                <w:div w:id="368996729">
                                  <w:marLeft w:val="0"/>
                                  <w:marRight w:val="0"/>
                                  <w:marTop w:val="0"/>
                                  <w:marBottom w:val="0"/>
                                  <w:divBdr>
                                    <w:top w:val="none" w:sz="0" w:space="0" w:color="auto"/>
                                    <w:left w:val="none" w:sz="0" w:space="0" w:color="auto"/>
                                    <w:bottom w:val="none" w:sz="0" w:space="0" w:color="auto"/>
                                    <w:right w:val="none" w:sz="0" w:space="0" w:color="auto"/>
                                  </w:divBdr>
                                </w:div>
                                <w:div w:id="1331906239">
                                  <w:marLeft w:val="0"/>
                                  <w:marRight w:val="0"/>
                                  <w:marTop w:val="0"/>
                                  <w:marBottom w:val="0"/>
                                  <w:divBdr>
                                    <w:top w:val="none" w:sz="0" w:space="0" w:color="auto"/>
                                    <w:left w:val="none" w:sz="0" w:space="0" w:color="auto"/>
                                    <w:bottom w:val="none" w:sz="0" w:space="0" w:color="auto"/>
                                    <w:right w:val="none" w:sz="0" w:space="0" w:color="auto"/>
                                  </w:divBdr>
                                </w:div>
                                <w:div w:id="504516748">
                                  <w:marLeft w:val="0"/>
                                  <w:marRight w:val="0"/>
                                  <w:marTop w:val="0"/>
                                  <w:marBottom w:val="0"/>
                                  <w:divBdr>
                                    <w:top w:val="none" w:sz="0" w:space="0" w:color="auto"/>
                                    <w:left w:val="none" w:sz="0" w:space="0" w:color="auto"/>
                                    <w:bottom w:val="none" w:sz="0" w:space="0" w:color="auto"/>
                                    <w:right w:val="none" w:sz="0" w:space="0" w:color="auto"/>
                                  </w:divBdr>
                                </w:div>
                                <w:div w:id="781876900">
                                  <w:marLeft w:val="0"/>
                                  <w:marRight w:val="0"/>
                                  <w:marTop w:val="0"/>
                                  <w:marBottom w:val="0"/>
                                  <w:divBdr>
                                    <w:top w:val="none" w:sz="0" w:space="0" w:color="auto"/>
                                    <w:left w:val="none" w:sz="0" w:space="0" w:color="auto"/>
                                    <w:bottom w:val="none" w:sz="0" w:space="0" w:color="auto"/>
                                    <w:right w:val="none" w:sz="0" w:space="0" w:color="auto"/>
                                  </w:divBdr>
                                </w:div>
                                <w:div w:id="1953126831">
                                  <w:marLeft w:val="0"/>
                                  <w:marRight w:val="0"/>
                                  <w:marTop w:val="0"/>
                                  <w:marBottom w:val="0"/>
                                  <w:divBdr>
                                    <w:top w:val="none" w:sz="0" w:space="0" w:color="auto"/>
                                    <w:left w:val="none" w:sz="0" w:space="0" w:color="auto"/>
                                    <w:bottom w:val="none" w:sz="0" w:space="0" w:color="auto"/>
                                    <w:right w:val="none" w:sz="0" w:space="0" w:color="auto"/>
                                  </w:divBdr>
                                </w:div>
                                <w:div w:id="1112166032">
                                  <w:marLeft w:val="0"/>
                                  <w:marRight w:val="0"/>
                                  <w:marTop w:val="0"/>
                                  <w:marBottom w:val="0"/>
                                  <w:divBdr>
                                    <w:top w:val="none" w:sz="0" w:space="0" w:color="auto"/>
                                    <w:left w:val="none" w:sz="0" w:space="0" w:color="auto"/>
                                    <w:bottom w:val="none" w:sz="0" w:space="0" w:color="auto"/>
                                    <w:right w:val="none" w:sz="0" w:space="0" w:color="auto"/>
                                  </w:divBdr>
                                </w:div>
                                <w:div w:id="167519930">
                                  <w:marLeft w:val="0"/>
                                  <w:marRight w:val="0"/>
                                  <w:marTop w:val="0"/>
                                  <w:marBottom w:val="0"/>
                                  <w:divBdr>
                                    <w:top w:val="none" w:sz="0" w:space="0" w:color="auto"/>
                                    <w:left w:val="none" w:sz="0" w:space="0" w:color="auto"/>
                                    <w:bottom w:val="none" w:sz="0" w:space="0" w:color="auto"/>
                                    <w:right w:val="none" w:sz="0" w:space="0" w:color="auto"/>
                                  </w:divBdr>
                                </w:div>
                                <w:div w:id="812715861">
                                  <w:marLeft w:val="0"/>
                                  <w:marRight w:val="0"/>
                                  <w:marTop w:val="0"/>
                                  <w:marBottom w:val="0"/>
                                  <w:divBdr>
                                    <w:top w:val="none" w:sz="0" w:space="0" w:color="auto"/>
                                    <w:left w:val="none" w:sz="0" w:space="0" w:color="auto"/>
                                    <w:bottom w:val="none" w:sz="0" w:space="0" w:color="auto"/>
                                    <w:right w:val="none" w:sz="0" w:space="0" w:color="auto"/>
                                  </w:divBdr>
                                </w:div>
                                <w:div w:id="1301301347">
                                  <w:marLeft w:val="0"/>
                                  <w:marRight w:val="0"/>
                                  <w:marTop w:val="0"/>
                                  <w:marBottom w:val="0"/>
                                  <w:divBdr>
                                    <w:top w:val="none" w:sz="0" w:space="0" w:color="auto"/>
                                    <w:left w:val="none" w:sz="0" w:space="0" w:color="auto"/>
                                    <w:bottom w:val="none" w:sz="0" w:space="0" w:color="auto"/>
                                    <w:right w:val="none" w:sz="0" w:space="0" w:color="auto"/>
                                  </w:divBdr>
                                </w:div>
                                <w:div w:id="484857282">
                                  <w:marLeft w:val="0"/>
                                  <w:marRight w:val="0"/>
                                  <w:marTop w:val="0"/>
                                  <w:marBottom w:val="0"/>
                                  <w:divBdr>
                                    <w:top w:val="none" w:sz="0" w:space="0" w:color="auto"/>
                                    <w:left w:val="none" w:sz="0" w:space="0" w:color="auto"/>
                                    <w:bottom w:val="none" w:sz="0" w:space="0" w:color="auto"/>
                                    <w:right w:val="none" w:sz="0" w:space="0" w:color="auto"/>
                                  </w:divBdr>
                                </w:div>
                                <w:div w:id="199899566">
                                  <w:marLeft w:val="0"/>
                                  <w:marRight w:val="0"/>
                                  <w:marTop w:val="0"/>
                                  <w:marBottom w:val="0"/>
                                  <w:divBdr>
                                    <w:top w:val="none" w:sz="0" w:space="0" w:color="auto"/>
                                    <w:left w:val="none" w:sz="0" w:space="0" w:color="auto"/>
                                    <w:bottom w:val="none" w:sz="0" w:space="0" w:color="auto"/>
                                    <w:right w:val="none" w:sz="0" w:space="0" w:color="auto"/>
                                  </w:divBdr>
                                </w:div>
                                <w:div w:id="1920089383">
                                  <w:marLeft w:val="0"/>
                                  <w:marRight w:val="0"/>
                                  <w:marTop w:val="0"/>
                                  <w:marBottom w:val="0"/>
                                  <w:divBdr>
                                    <w:top w:val="none" w:sz="0" w:space="0" w:color="auto"/>
                                    <w:left w:val="none" w:sz="0" w:space="0" w:color="auto"/>
                                    <w:bottom w:val="none" w:sz="0" w:space="0" w:color="auto"/>
                                    <w:right w:val="none" w:sz="0" w:space="0" w:color="auto"/>
                                  </w:divBdr>
                                </w:div>
                                <w:div w:id="221449898">
                                  <w:marLeft w:val="0"/>
                                  <w:marRight w:val="0"/>
                                  <w:marTop w:val="0"/>
                                  <w:marBottom w:val="0"/>
                                  <w:divBdr>
                                    <w:top w:val="none" w:sz="0" w:space="0" w:color="auto"/>
                                    <w:left w:val="none" w:sz="0" w:space="0" w:color="auto"/>
                                    <w:bottom w:val="none" w:sz="0" w:space="0" w:color="auto"/>
                                    <w:right w:val="none" w:sz="0" w:space="0" w:color="auto"/>
                                  </w:divBdr>
                                </w:div>
                                <w:div w:id="763965217">
                                  <w:marLeft w:val="0"/>
                                  <w:marRight w:val="0"/>
                                  <w:marTop w:val="0"/>
                                  <w:marBottom w:val="0"/>
                                  <w:divBdr>
                                    <w:top w:val="none" w:sz="0" w:space="0" w:color="auto"/>
                                    <w:left w:val="none" w:sz="0" w:space="0" w:color="auto"/>
                                    <w:bottom w:val="none" w:sz="0" w:space="0" w:color="auto"/>
                                    <w:right w:val="none" w:sz="0" w:space="0" w:color="auto"/>
                                  </w:divBdr>
                                </w:div>
                                <w:div w:id="736822475">
                                  <w:marLeft w:val="0"/>
                                  <w:marRight w:val="0"/>
                                  <w:marTop w:val="0"/>
                                  <w:marBottom w:val="0"/>
                                  <w:divBdr>
                                    <w:top w:val="none" w:sz="0" w:space="0" w:color="auto"/>
                                    <w:left w:val="none" w:sz="0" w:space="0" w:color="auto"/>
                                    <w:bottom w:val="none" w:sz="0" w:space="0" w:color="auto"/>
                                    <w:right w:val="none" w:sz="0" w:space="0" w:color="auto"/>
                                  </w:divBdr>
                                </w:div>
                                <w:div w:id="1731688970">
                                  <w:marLeft w:val="0"/>
                                  <w:marRight w:val="0"/>
                                  <w:marTop w:val="0"/>
                                  <w:marBottom w:val="0"/>
                                  <w:divBdr>
                                    <w:top w:val="none" w:sz="0" w:space="0" w:color="auto"/>
                                    <w:left w:val="none" w:sz="0" w:space="0" w:color="auto"/>
                                    <w:bottom w:val="none" w:sz="0" w:space="0" w:color="auto"/>
                                    <w:right w:val="none" w:sz="0" w:space="0" w:color="auto"/>
                                  </w:divBdr>
                                </w:div>
                                <w:div w:id="221330364">
                                  <w:marLeft w:val="0"/>
                                  <w:marRight w:val="0"/>
                                  <w:marTop w:val="0"/>
                                  <w:marBottom w:val="0"/>
                                  <w:divBdr>
                                    <w:top w:val="none" w:sz="0" w:space="0" w:color="auto"/>
                                    <w:left w:val="none" w:sz="0" w:space="0" w:color="auto"/>
                                    <w:bottom w:val="none" w:sz="0" w:space="0" w:color="auto"/>
                                    <w:right w:val="none" w:sz="0" w:space="0" w:color="auto"/>
                                  </w:divBdr>
                                </w:div>
                                <w:div w:id="1018312550">
                                  <w:marLeft w:val="0"/>
                                  <w:marRight w:val="0"/>
                                  <w:marTop w:val="0"/>
                                  <w:marBottom w:val="0"/>
                                  <w:divBdr>
                                    <w:top w:val="none" w:sz="0" w:space="0" w:color="auto"/>
                                    <w:left w:val="none" w:sz="0" w:space="0" w:color="auto"/>
                                    <w:bottom w:val="none" w:sz="0" w:space="0" w:color="auto"/>
                                    <w:right w:val="none" w:sz="0" w:space="0" w:color="auto"/>
                                  </w:divBdr>
                                </w:div>
                                <w:div w:id="1846552004">
                                  <w:marLeft w:val="0"/>
                                  <w:marRight w:val="0"/>
                                  <w:marTop w:val="0"/>
                                  <w:marBottom w:val="0"/>
                                  <w:divBdr>
                                    <w:top w:val="none" w:sz="0" w:space="0" w:color="auto"/>
                                    <w:left w:val="none" w:sz="0" w:space="0" w:color="auto"/>
                                    <w:bottom w:val="none" w:sz="0" w:space="0" w:color="auto"/>
                                    <w:right w:val="none" w:sz="0" w:space="0" w:color="auto"/>
                                  </w:divBdr>
                                </w:div>
                                <w:div w:id="1504396557">
                                  <w:marLeft w:val="0"/>
                                  <w:marRight w:val="0"/>
                                  <w:marTop w:val="0"/>
                                  <w:marBottom w:val="0"/>
                                  <w:divBdr>
                                    <w:top w:val="none" w:sz="0" w:space="0" w:color="auto"/>
                                    <w:left w:val="none" w:sz="0" w:space="0" w:color="auto"/>
                                    <w:bottom w:val="none" w:sz="0" w:space="0" w:color="auto"/>
                                    <w:right w:val="none" w:sz="0" w:space="0" w:color="auto"/>
                                  </w:divBdr>
                                </w:div>
                                <w:div w:id="622270345">
                                  <w:marLeft w:val="0"/>
                                  <w:marRight w:val="0"/>
                                  <w:marTop w:val="0"/>
                                  <w:marBottom w:val="0"/>
                                  <w:divBdr>
                                    <w:top w:val="none" w:sz="0" w:space="0" w:color="auto"/>
                                    <w:left w:val="none" w:sz="0" w:space="0" w:color="auto"/>
                                    <w:bottom w:val="none" w:sz="0" w:space="0" w:color="auto"/>
                                    <w:right w:val="none" w:sz="0" w:space="0" w:color="auto"/>
                                  </w:divBdr>
                                </w:div>
                                <w:div w:id="1980766399">
                                  <w:marLeft w:val="0"/>
                                  <w:marRight w:val="0"/>
                                  <w:marTop w:val="0"/>
                                  <w:marBottom w:val="0"/>
                                  <w:divBdr>
                                    <w:top w:val="none" w:sz="0" w:space="0" w:color="auto"/>
                                    <w:left w:val="none" w:sz="0" w:space="0" w:color="auto"/>
                                    <w:bottom w:val="none" w:sz="0" w:space="0" w:color="auto"/>
                                    <w:right w:val="none" w:sz="0" w:space="0" w:color="auto"/>
                                  </w:divBdr>
                                </w:div>
                                <w:div w:id="1813911574">
                                  <w:marLeft w:val="0"/>
                                  <w:marRight w:val="0"/>
                                  <w:marTop w:val="0"/>
                                  <w:marBottom w:val="0"/>
                                  <w:divBdr>
                                    <w:top w:val="none" w:sz="0" w:space="0" w:color="auto"/>
                                    <w:left w:val="none" w:sz="0" w:space="0" w:color="auto"/>
                                    <w:bottom w:val="none" w:sz="0" w:space="0" w:color="auto"/>
                                    <w:right w:val="none" w:sz="0" w:space="0" w:color="auto"/>
                                  </w:divBdr>
                                </w:div>
                                <w:div w:id="390688915">
                                  <w:marLeft w:val="0"/>
                                  <w:marRight w:val="0"/>
                                  <w:marTop w:val="0"/>
                                  <w:marBottom w:val="0"/>
                                  <w:divBdr>
                                    <w:top w:val="none" w:sz="0" w:space="0" w:color="auto"/>
                                    <w:left w:val="none" w:sz="0" w:space="0" w:color="auto"/>
                                    <w:bottom w:val="none" w:sz="0" w:space="0" w:color="auto"/>
                                    <w:right w:val="none" w:sz="0" w:space="0" w:color="auto"/>
                                  </w:divBdr>
                                </w:div>
                                <w:div w:id="1376540437">
                                  <w:marLeft w:val="0"/>
                                  <w:marRight w:val="0"/>
                                  <w:marTop w:val="0"/>
                                  <w:marBottom w:val="0"/>
                                  <w:divBdr>
                                    <w:top w:val="none" w:sz="0" w:space="0" w:color="auto"/>
                                    <w:left w:val="none" w:sz="0" w:space="0" w:color="auto"/>
                                    <w:bottom w:val="none" w:sz="0" w:space="0" w:color="auto"/>
                                    <w:right w:val="none" w:sz="0" w:space="0" w:color="auto"/>
                                  </w:divBdr>
                                </w:div>
                                <w:div w:id="1648627382">
                                  <w:marLeft w:val="0"/>
                                  <w:marRight w:val="0"/>
                                  <w:marTop w:val="0"/>
                                  <w:marBottom w:val="0"/>
                                  <w:divBdr>
                                    <w:top w:val="none" w:sz="0" w:space="0" w:color="auto"/>
                                    <w:left w:val="none" w:sz="0" w:space="0" w:color="auto"/>
                                    <w:bottom w:val="none" w:sz="0" w:space="0" w:color="auto"/>
                                    <w:right w:val="none" w:sz="0" w:space="0" w:color="auto"/>
                                  </w:divBdr>
                                </w:div>
                                <w:div w:id="1752848869">
                                  <w:marLeft w:val="0"/>
                                  <w:marRight w:val="0"/>
                                  <w:marTop w:val="0"/>
                                  <w:marBottom w:val="0"/>
                                  <w:divBdr>
                                    <w:top w:val="none" w:sz="0" w:space="0" w:color="auto"/>
                                    <w:left w:val="none" w:sz="0" w:space="0" w:color="auto"/>
                                    <w:bottom w:val="none" w:sz="0" w:space="0" w:color="auto"/>
                                    <w:right w:val="none" w:sz="0" w:space="0" w:color="auto"/>
                                  </w:divBdr>
                                </w:div>
                                <w:div w:id="1489125479">
                                  <w:marLeft w:val="0"/>
                                  <w:marRight w:val="0"/>
                                  <w:marTop w:val="0"/>
                                  <w:marBottom w:val="0"/>
                                  <w:divBdr>
                                    <w:top w:val="none" w:sz="0" w:space="0" w:color="auto"/>
                                    <w:left w:val="none" w:sz="0" w:space="0" w:color="auto"/>
                                    <w:bottom w:val="none" w:sz="0" w:space="0" w:color="auto"/>
                                    <w:right w:val="none" w:sz="0" w:space="0" w:color="auto"/>
                                  </w:divBdr>
                                </w:div>
                                <w:div w:id="1434008459">
                                  <w:marLeft w:val="0"/>
                                  <w:marRight w:val="0"/>
                                  <w:marTop w:val="0"/>
                                  <w:marBottom w:val="0"/>
                                  <w:divBdr>
                                    <w:top w:val="none" w:sz="0" w:space="0" w:color="auto"/>
                                    <w:left w:val="none" w:sz="0" w:space="0" w:color="auto"/>
                                    <w:bottom w:val="none" w:sz="0" w:space="0" w:color="auto"/>
                                    <w:right w:val="none" w:sz="0" w:space="0" w:color="auto"/>
                                  </w:divBdr>
                                </w:div>
                                <w:div w:id="1766533273">
                                  <w:marLeft w:val="0"/>
                                  <w:marRight w:val="0"/>
                                  <w:marTop w:val="0"/>
                                  <w:marBottom w:val="0"/>
                                  <w:divBdr>
                                    <w:top w:val="none" w:sz="0" w:space="0" w:color="auto"/>
                                    <w:left w:val="none" w:sz="0" w:space="0" w:color="auto"/>
                                    <w:bottom w:val="none" w:sz="0" w:space="0" w:color="auto"/>
                                    <w:right w:val="none" w:sz="0" w:space="0" w:color="auto"/>
                                  </w:divBdr>
                                </w:div>
                                <w:div w:id="1993170014">
                                  <w:marLeft w:val="0"/>
                                  <w:marRight w:val="0"/>
                                  <w:marTop w:val="0"/>
                                  <w:marBottom w:val="0"/>
                                  <w:divBdr>
                                    <w:top w:val="none" w:sz="0" w:space="0" w:color="auto"/>
                                    <w:left w:val="none" w:sz="0" w:space="0" w:color="auto"/>
                                    <w:bottom w:val="none" w:sz="0" w:space="0" w:color="auto"/>
                                    <w:right w:val="none" w:sz="0" w:space="0" w:color="auto"/>
                                  </w:divBdr>
                                </w:div>
                                <w:div w:id="694042715">
                                  <w:marLeft w:val="0"/>
                                  <w:marRight w:val="0"/>
                                  <w:marTop w:val="0"/>
                                  <w:marBottom w:val="0"/>
                                  <w:divBdr>
                                    <w:top w:val="none" w:sz="0" w:space="0" w:color="auto"/>
                                    <w:left w:val="none" w:sz="0" w:space="0" w:color="auto"/>
                                    <w:bottom w:val="none" w:sz="0" w:space="0" w:color="auto"/>
                                    <w:right w:val="none" w:sz="0" w:space="0" w:color="auto"/>
                                  </w:divBdr>
                                </w:div>
                                <w:div w:id="284120757">
                                  <w:marLeft w:val="0"/>
                                  <w:marRight w:val="0"/>
                                  <w:marTop w:val="0"/>
                                  <w:marBottom w:val="0"/>
                                  <w:divBdr>
                                    <w:top w:val="none" w:sz="0" w:space="0" w:color="auto"/>
                                    <w:left w:val="none" w:sz="0" w:space="0" w:color="auto"/>
                                    <w:bottom w:val="none" w:sz="0" w:space="0" w:color="auto"/>
                                    <w:right w:val="none" w:sz="0" w:space="0" w:color="auto"/>
                                  </w:divBdr>
                                </w:div>
                                <w:div w:id="1920021469">
                                  <w:marLeft w:val="0"/>
                                  <w:marRight w:val="0"/>
                                  <w:marTop w:val="0"/>
                                  <w:marBottom w:val="0"/>
                                  <w:divBdr>
                                    <w:top w:val="none" w:sz="0" w:space="0" w:color="auto"/>
                                    <w:left w:val="none" w:sz="0" w:space="0" w:color="auto"/>
                                    <w:bottom w:val="none" w:sz="0" w:space="0" w:color="auto"/>
                                    <w:right w:val="none" w:sz="0" w:space="0" w:color="auto"/>
                                  </w:divBdr>
                                </w:div>
                                <w:div w:id="1169758219">
                                  <w:marLeft w:val="0"/>
                                  <w:marRight w:val="0"/>
                                  <w:marTop w:val="0"/>
                                  <w:marBottom w:val="0"/>
                                  <w:divBdr>
                                    <w:top w:val="none" w:sz="0" w:space="0" w:color="auto"/>
                                    <w:left w:val="none" w:sz="0" w:space="0" w:color="auto"/>
                                    <w:bottom w:val="none" w:sz="0" w:space="0" w:color="auto"/>
                                    <w:right w:val="none" w:sz="0" w:space="0" w:color="auto"/>
                                  </w:divBdr>
                                </w:div>
                                <w:div w:id="1825125473">
                                  <w:marLeft w:val="0"/>
                                  <w:marRight w:val="0"/>
                                  <w:marTop w:val="0"/>
                                  <w:marBottom w:val="0"/>
                                  <w:divBdr>
                                    <w:top w:val="none" w:sz="0" w:space="0" w:color="auto"/>
                                    <w:left w:val="none" w:sz="0" w:space="0" w:color="auto"/>
                                    <w:bottom w:val="none" w:sz="0" w:space="0" w:color="auto"/>
                                    <w:right w:val="none" w:sz="0" w:space="0" w:color="auto"/>
                                  </w:divBdr>
                                </w:div>
                                <w:div w:id="112596770">
                                  <w:marLeft w:val="0"/>
                                  <w:marRight w:val="0"/>
                                  <w:marTop w:val="0"/>
                                  <w:marBottom w:val="0"/>
                                  <w:divBdr>
                                    <w:top w:val="none" w:sz="0" w:space="0" w:color="auto"/>
                                    <w:left w:val="none" w:sz="0" w:space="0" w:color="auto"/>
                                    <w:bottom w:val="none" w:sz="0" w:space="0" w:color="auto"/>
                                    <w:right w:val="none" w:sz="0" w:space="0" w:color="auto"/>
                                  </w:divBdr>
                                </w:div>
                                <w:div w:id="2103722378">
                                  <w:marLeft w:val="0"/>
                                  <w:marRight w:val="0"/>
                                  <w:marTop w:val="0"/>
                                  <w:marBottom w:val="0"/>
                                  <w:divBdr>
                                    <w:top w:val="none" w:sz="0" w:space="0" w:color="auto"/>
                                    <w:left w:val="none" w:sz="0" w:space="0" w:color="auto"/>
                                    <w:bottom w:val="none" w:sz="0" w:space="0" w:color="auto"/>
                                    <w:right w:val="none" w:sz="0" w:space="0" w:color="auto"/>
                                  </w:divBdr>
                                </w:div>
                                <w:div w:id="1804928138">
                                  <w:marLeft w:val="0"/>
                                  <w:marRight w:val="0"/>
                                  <w:marTop w:val="0"/>
                                  <w:marBottom w:val="0"/>
                                  <w:divBdr>
                                    <w:top w:val="none" w:sz="0" w:space="0" w:color="auto"/>
                                    <w:left w:val="none" w:sz="0" w:space="0" w:color="auto"/>
                                    <w:bottom w:val="none" w:sz="0" w:space="0" w:color="auto"/>
                                    <w:right w:val="none" w:sz="0" w:space="0" w:color="auto"/>
                                  </w:divBdr>
                                </w:div>
                                <w:div w:id="602808307">
                                  <w:marLeft w:val="0"/>
                                  <w:marRight w:val="0"/>
                                  <w:marTop w:val="0"/>
                                  <w:marBottom w:val="0"/>
                                  <w:divBdr>
                                    <w:top w:val="none" w:sz="0" w:space="0" w:color="auto"/>
                                    <w:left w:val="none" w:sz="0" w:space="0" w:color="auto"/>
                                    <w:bottom w:val="none" w:sz="0" w:space="0" w:color="auto"/>
                                    <w:right w:val="none" w:sz="0" w:space="0" w:color="auto"/>
                                  </w:divBdr>
                                </w:div>
                                <w:div w:id="942031129">
                                  <w:marLeft w:val="0"/>
                                  <w:marRight w:val="0"/>
                                  <w:marTop w:val="0"/>
                                  <w:marBottom w:val="0"/>
                                  <w:divBdr>
                                    <w:top w:val="none" w:sz="0" w:space="0" w:color="auto"/>
                                    <w:left w:val="none" w:sz="0" w:space="0" w:color="auto"/>
                                    <w:bottom w:val="none" w:sz="0" w:space="0" w:color="auto"/>
                                    <w:right w:val="none" w:sz="0" w:space="0" w:color="auto"/>
                                  </w:divBdr>
                                </w:div>
                                <w:div w:id="2104689471">
                                  <w:marLeft w:val="0"/>
                                  <w:marRight w:val="0"/>
                                  <w:marTop w:val="0"/>
                                  <w:marBottom w:val="0"/>
                                  <w:divBdr>
                                    <w:top w:val="none" w:sz="0" w:space="0" w:color="auto"/>
                                    <w:left w:val="none" w:sz="0" w:space="0" w:color="auto"/>
                                    <w:bottom w:val="none" w:sz="0" w:space="0" w:color="auto"/>
                                    <w:right w:val="none" w:sz="0" w:space="0" w:color="auto"/>
                                  </w:divBdr>
                                </w:div>
                                <w:div w:id="36124469">
                                  <w:marLeft w:val="0"/>
                                  <w:marRight w:val="0"/>
                                  <w:marTop w:val="0"/>
                                  <w:marBottom w:val="0"/>
                                  <w:divBdr>
                                    <w:top w:val="none" w:sz="0" w:space="0" w:color="auto"/>
                                    <w:left w:val="none" w:sz="0" w:space="0" w:color="auto"/>
                                    <w:bottom w:val="none" w:sz="0" w:space="0" w:color="auto"/>
                                    <w:right w:val="none" w:sz="0" w:space="0" w:color="auto"/>
                                  </w:divBdr>
                                </w:div>
                                <w:div w:id="1911033764">
                                  <w:marLeft w:val="0"/>
                                  <w:marRight w:val="0"/>
                                  <w:marTop w:val="0"/>
                                  <w:marBottom w:val="0"/>
                                  <w:divBdr>
                                    <w:top w:val="none" w:sz="0" w:space="0" w:color="auto"/>
                                    <w:left w:val="none" w:sz="0" w:space="0" w:color="auto"/>
                                    <w:bottom w:val="none" w:sz="0" w:space="0" w:color="auto"/>
                                    <w:right w:val="none" w:sz="0" w:space="0" w:color="auto"/>
                                  </w:divBdr>
                                </w:div>
                                <w:div w:id="63458956">
                                  <w:marLeft w:val="0"/>
                                  <w:marRight w:val="0"/>
                                  <w:marTop w:val="0"/>
                                  <w:marBottom w:val="0"/>
                                  <w:divBdr>
                                    <w:top w:val="none" w:sz="0" w:space="0" w:color="auto"/>
                                    <w:left w:val="none" w:sz="0" w:space="0" w:color="auto"/>
                                    <w:bottom w:val="none" w:sz="0" w:space="0" w:color="auto"/>
                                    <w:right w:val="none" w:sz="0" w:space="0" w:color="auto"/>
                                  </w:divBdr>
                                </w:div>
                                <w:div w:id="1862209112">
                                  <w:marLeft w:val="0"/>
                                  <w:marRight w:val="0"/>
                                  <w:marTop w:val="0"/>
                                  <w:marBottom w:val="0"/>
                                  <w:divBdr>
                                    <w:top w:val="none" w:sz="0" w:space="0" w:color="auto"/>
                                    <w:left w:val="none" w:sz="0" w:space="0" w:color="auto"/>
                                    <w:bottom w:val="none" w:sz="0" w:space="0" w:color="auto"/>
                                    <w:right w:val="none" w:sz="0" w:space="0" w:color="auto"/>
                                  </w:divBdr>
                                </w:div>
                                <w:div w:id="1240094322">
                                  <w:marLeft w:val="0"/>
                                  <w:marRight w:val="0"/>
                                  <w:marTop w:val="0"/>
                                  <w:marBottom w:val="0"/>
                                  <w:divBdr>
                                    <w:top w:val="none" w:sz="0" w:space="0" w:color="auto"/>
                                    <w:left w:val="none" w:sz="0" w:space="0" w:color="auto"/>
                                    <w:bottom w:val="none" w:sz="0" w:space="0" w:color="auto"/>
                                    <w:right w:val="none" w:sz="0" w:space="0" w:color="auto"/>
                                  </w:divBdr>
                                </w:div>
                                <w:div w:id="1977489035">
                                  <w:marLeft w:val="0"/>
                                  <w:marRight w:val="0"/>
                                  <w:marTop w:val="0"/>
                                  <w:marBottom w:val="0"/>
                                  <w:divBdr>
                                    <w:top w:val="none" w:sz="0" w:space="0" w:color="auto"/>
                                    <w:left w:val="none" w:sz="0" w:space="0" w:color="auto"/>
                                    <w:bottom w:val="none" w:sz="0" w:space="0" w:color="auto"/>
                                    <w:right w:val="none" w:sz="0" w:space="0" w:color="auto"/>
                                  </w:divBdr>
                                </w:div>
                                <w:div w:id="1309673511">
                                  <w:marLeft w:val="0"/>
                                  <w:marRight w:val="0"/>
                                  <w:marTop w:val="0"/>
                                  <w:marBottom w:val="0"/>
                                  <w:divBdr>
                                    <w:top w:val="none" w:sz="0" w:space="0" w:color="auto"/>
                                    <w:left w:val="none" w:sz="0" w:space="0" w:color="auto"/>
                                    <w:bottom w:val="none" w:sz="0" w:space="0" w:color="auto"/>
                                    <w:right w:val="none" w:sz="0" w:space="0" w:color="auto"/>
                                  </w:divBdr>
                                </w:div>
                                <w:div w:id="1155533807">
                                  <w:marLeft w:val="0"/>
                                  <w:marRight w:val="0"/>
                                  <w:marTop w:val="0"/>
                                  <w:marBottom w:val="0"/>
                                  <w:divBdr>
                                    <w:top w:val="none" w:sz="0" w:space="0" w:color="auto"/>
                                    <w:left w:val="none" w:sz="0" w:space="0" w:color="auto"/>
                                    <w:bottom w:val="none" w:sz="0" w:space="0" w:color="auto"/>
                                    <w:right w:val="none" w:sz="0" w:space="0" w:color="auto"/>
                                  </w:divBdr>
                                </w:div>
                                <w:div w:id="1534728819">
                                  <w:marLeft w:val="0"/>
                                  <w:marRight w:val="0"/>
                                  <w:marTop w:val="0"/>
                                  <w:marBottom w:val="0"/>
                                  <w:divBdr>
                                    <w:top w:val="none" w:sz="0" w:space="0" w:color="auto"/>
                                    <w:left w:val="none" w:sz="0" w:space="0" w:color="auto"/>
                                    <w:bottom w:val="none" w:sz="0" w:space="0" w:color="auto"/>
                                    <w:right w:val="none" w:sz="0" w:space="0" w:color="auto"/>
                                  </w:divBdr>
                                </w:div>
                                <w:div w:id="1018002699">
                                  <w:marLeft w:val="0"/>
                                  <w:marRight w:val="0"/>
                                  <w:marTop w:val="0"/>
                                  <w:marBottom w:val="0"/>
                                  <w:divBdr>
                                    <w:top w:val="none" w:sz="0" w:space="0" w:color="auto"/>
                                    <w:left w:val="none" w:sz="0" w:space="0" w:color="auto"/>
                                    <w:bottom w:val="none" w:sz="0" w:space="0" w:color="auto"/>
                                    <w:right w:val="none" w:sz="0" w:space="0" w:color="auto"/>
                                  </w:divBdr>
                                </w:div>
                                <w:div w:id="758912446">
                                  <w:marLeft w:val="0"/>
                                  <w:marRight w:val="0"/>
                                  <w:marTop w:val="0"/>
                                  <w:marBottom w:val="0"/>
                                  <w:divBdr>
                                    <w:top w:val="none" w:sz="0" w:space="0" w:color="auto"/>
                                    <w:left w:val="none" w:sz="0" w:space="0" w:color="auto"/>
                                    <w:bottom w:val="none" w:sz="0" w:space="0" w:color="auto"/>
                                    <w:right w:val="none" w:sz="0" w:space="0" w:color="auto"/>
                                  </w:divBdr>
                                </w:div>
                                <w:div w:id="945774894">
                                  <w:marLeft w:val="0"/>
                                  <w:marRight w:val="0"/>
                                  <w:marTop w:val="0"/>
                                  <w:marBottom w:val="0"/>
                                  <w:divBdr>
                                    <w:top w:val="none" w:sz="0" w:space="0" w:color="auto"/>
                                    <w:left w:val="none" w:sz="0" w:space="0" w:color="auto"/>
                                    <w:bottom w:val="none" w:sz="0" w:space="0" w:color="auto"/>
                                    <w:right w:val="none" w:sz="0" w:space="0" w:color="auto"/>
                                  </w:divBdr>
                                </w:div>
                                <w:div w:id="1190222065">
                                  <w:marLeft w:val="0"/>
                                  <w:marRight w:val="0"/>
                                  <w:marTop w:val="0"/>
                                  <w:marBottom w:val="0"/>
                                  <w:divBdr>
                                    <w:top w:val="none" w:sz="0" w:space="0" w:color="auto"/>
                                    <w:left w:val="none" w:sz="0" w:space="0" w:color="auto"/>
                                    <w:bottom w:val="none" w:sz="0" w:space="0" w:color="auto"/>
                                    <w:right w:val="none" w:sz="0" w:space="0" w:color="auto"/>
                                  </w:divBdr>
                                </w:div>
                                <w:div w:id="673337887">
                                  <w:marLeft w:val="0"/>
                                  <w:marRight w:val="0"/>
                                  <w:marTop w:val="0"/>
                                  <w:marBottom w:val="0"/>
                                  <w:divBdr>
                                    <w:top w:val="none" w:sz="0" w:space="0" w:color="auto"/>
                                    <w:left w:val="none" w:sz="0" w:space="0" w:color="auto"/>
                                    <w:bottom w:val="none" w:sz="0" w:space="0" w:color="auto"/>
                                    <w:right w:val="none" w:sz="0" w:space="0" w:color="auto"/>
                                  </w:divBdr>
                                </w:div>
                                <w:div w:id="2110419259">
                                  <w:marLeft w:val="0"/>
                                  <w:marRight w:val="0"/>
                                  <w:marTop w:val="0"/>
                                  <w:marBottom w:val="0"/>
                                  <w:divBdr>
                                    <w:top w:val="none" w:sz="0" w:space="0" w:color="auto"/>
                                    <w:left w:val="none" w:sz="0" w:space="0" w:color="auto"/>
                                    <w:bottom w:val="none" w:sz="0" w:space="0" w:color="auto"/>
                                    <w:right w:val="none" w:sz="0" w:space="0" w:color="auto"/>
                                  </w:divBdr>
                                </w:div>
                                <w:div w:id="144710244">
                                  <w:marLeft w:val="0"/>
                                  <w:marRight w:val="0"/>
                                  <w:marTop w:val="0"/>
                                  <w:marBottom w:val="0"/>
                                  <w:divBdr>
                                    <w:top w:val="none" w:sz="0" w:space="0" w:color="auto"/>
                                    <w:left w:val="none" w:sz="0" w:space="0" w:color="auto"/>
                                    <w:bottom w:val="none" w:sz="0" w:space="0" w:color="auto"/>
                                    <w:right w:val="none" w:sz="0" w:space="0" w:color="auto"/>
                                  </w:divBdr>
                                </w:div>
                                <w:div w:id="137848148">
                                  <w:marLeft w:val="0"/>
                                  <w:marRight w:val="0"/>
                                  <w:marTop w:val="0"/>
                                  <w:marBottom w:val="0"/>
                                  <w:divBdr>
                                    <w:top w:val="none" w:sz="0" w:space="0" w:color="auto"/>
                                    <w:left w:val="none" w:sz="0" w:space="0" w:color="auto"/>
                                    <w:bottom w:val="none" w:sz="0" w:space="0" w:color="auto"/>
                                    <w:right w:val="none" w:sz="0" w:space="0" w:color="auto"/>
                                  </w:divBdr>
                                </w:div>
                                <w:div w:id="1622345614">
                                  <w:marLeft w:val="0"/>
                                  <w:marRight w:val="0"/>
                                  <w:marTop w:val="0"/>
                                  <w:marBottom w:val="0"/>
                                  <w:divBdr>
                                    <w:top w:val="none" w:sz="0" w:space="0" w:color="auto"/>
                                    <w:left w:val="none" w:sz="0" w:space="0" w:color="auto"/>
                                    <w:bottom w:val="none" w:sz="0" w:space="0" w:color="auto"/>
                                    <w:right w:val="none" w:sz="0" w:space="0" w:color="auto"/>
                                  </w:divBdr>
                                </w:div>
                                <w:div w:id="1471090310">
                                  <w:marLeft w:val="0"/>
                                  <w:marRight w:val="0"/>
                                  <w:marTop w:val="0"/>
                                  <w:marBottom w:val="0"/>
                                  <w:divBdr>
                                    <w:top w:val="none" w:sz="0" w:space="0" w:color="auto"/>
                                    <w:left w:val="none" w:sz="0" w:space="0" w:color="auto"/>
                                    <w:bottom w:val="none" w:sz="0" w:space="0" w:color="auto"/>
                                    <w:right w:val="none" w:sz="0" w:space="0" w:color="auto"/>
                                  </w:divBdr>
                                </w:div>
                                <w:div w:id="810369845">
                                  <w:marLeft w:val="0"/>
                                  <w:marRight w:val="0"/>
                                  <w:marTop w:val="0"/>
                                  <w:marBottom w:val="0"/>
                                  <w:divBdr>
                                    <w:top w:val="none" w:sz="0" w:space="0" w:color="auto"/>
                                    <w:left w:val="none" w:sz="0" w:space="0" w:color="auto"/>
                                    <w:bottom w:val="none" w:sz="0" w:space="0" w:color="auto"/>
                                    <w:right w:val="none" w:sz="0" w:space="0" w:color="auto"/>
                                  </w:divBdr>
                                </w:div>
                                <w:div w:id="1807746169">
                                  <w:marLeft w:val="0"/>
                                  <w:marRight w:val="0"/>
                                  <w:marTop w:val="0"/>
                                  <w:marBottom w:val="0"/>
                                  <w:divBdr>
                                    <w:top w:val="none" w:sz="0" w:space="0" w:color="auto"/>
                                    <w:left w:val="none" w:sz="0" w:space="0" w:color="auto"/>
                                    <w:bottom w:val="none" w:sz="0" w:space="0" w:color="auto"/>
                                    <w:right w:val="none" w:sz="0" w:space="0" w:color="auto"/>
                                  </w:divBdr>
                                </w:div>
                                <w:div w:id="530269289">
                                  <w:marLeft w:val="0"/>
                                  <w:marRight w:val="0"/>
                                  <w:marTop w:val="0"/>
                                  <w:marBottom w:val="0"/>
                                  <w:divBdr>
                                    <w:top w:val="none" w:sz="0" w:space="0" w:color="auto"/>
                                    <w:left w:val="none" w:sz="0" w:space="0" w:color="auto"/>
                                    <w:bottom w:val="none" w:sz="0" w:space="0" w:color="auto"/>
                                    <w:right w:val="none" w:sz="0" w:space="0" w:color="auto"/>
                                  </w:divBdr>
                                </w:div>
                                <w:div w:id="310142132">
                                  <w:marLeft w:val="0"/>
                                  <w:marRight w:val="0"/>
                                  <w:marTop w:val="0"/>
                                  <w:marBottom w:val="0"/>
                                  <w:divBdr>
                                    <w:top w:val="none" w:sz="0" w:space="0" w:color="auto"/>
                                    <w:left w:val="none" w:sz="0" w:space="0" w:color="auto"/>
                                    <w:bottom w:val="none" w:sz="0" w:space="0" w:color="auto"/>
                                    <w:right w:val="none" w:sz="0" w:space="0" w:color="auto"/>
                                  </w:divBdr>
                                </w:div>
                                <w:div w:id="1744981882">
                                  <w:marLeft w:val="0"/>
                                  <w:marRight w:val="0"/>
                                  <w:marTop w:val="0"/>
                                  <w:marBottom w:val="0"/>
                                  <w:divBdr>
                                    <w:top w:val="none" w:sz="0" w:space="0" w:color="auto"/>
                                    <w:left w:val="none" w:sz="0" w:space="0" w:color="auto"/>
                                    <w:bottom w:val="none" w:sz="0" w:space="0" w:color="auto"/>
                                    <w:right w:val="none" w:sz="0" w:space="0" w:color="auto"/>
                                  </w:divBdr>
                                </w:div>
                                <w:div w:id="711343733">
                                  <w:marLeft w:val="0"/>
                                  <w:marRight w:val="0"/>
                                  <w:marTop w:val="0"/>
                                  <w:marBottom w:val="0"/>
                                  <w:divBdr>
                                    <w:top w:val="none" w:sz="0" w:space="0" w:color="auto"/>
                                    <w:left w:val="none" w:sz="0" w:space="0" w:color="auto"/>
                                    <w:bottom w:val="none" w:sz="0" w:space="0" w:color="auto"/>
                                    <w:right w:val="none" w:sz="0" w:space="0" w:color="auto"/>
                                  </w:divBdr>
                                </w:div>
                                <w:div w:id="593712264">
                                  <w:marLeft w:val="0"/>
                                  <w:marRight w:val="0"/>
                                  <w:marTop w:val="0"/>
                                  <w:marBottom w:val="0"/>
                                  <w:divBdr>
                                    <w:top w:val="none" w:sz="0" w:space="0" w:color="auto"/>
                                    <w:left w:val="none" w:sz="0" w:space="0" w:color="auto"/>
                                    <w:bottom w:val="none" w:sz="0" w:space="0" w:color="auto"/>
                                    <w:right w:val="none" w:sz="0" w:space="0" w:color="auto"/>
                                  </w:divBdr>
                                </w:div>
                                <w:div w:id="140659985">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 w:id="1233157696">
                                  <w:marLeft w:val="0"/>
                                  <w:marRight w:val="0"/>
                                  <w:marTop w:val="0"/>
                                  <w:marBottom w:val="0"/>
                                  <w:divBdr>
                                    <w:top w:val="none" w:sz="0" w:space="0" w:color="auto"/>
                                    <w:left w:val="none" w:sz="0" w:space="0" w:color="auto"/>
                                    <w:bottom w:val="none" w:sz="0" w:space="0" w:color="auto"/>
                                    <w:right w:val="none" w:sz="0" w:space="0" w:color="auto"/>
                                  </w:divBdr>
                                </w:div>
                                <w:div w:id="2134053989">
                                  <w:marLeft w:val="0"/>
                                  <w:marRight w:val="0"/>
                                  <w:marTop w:val="0"/>
                                  <w:marBottom w:val="0"/>
                                  <w:divBdr>
                                    <w:top w:val="none" w:sz="0" w:space="0" w:color="auto"/>
                                    <w:left w:val="none" w:sz="0" w:space="0" w:color="auto"/>
                                    <w:bottom w:val="none" w:sz="0" w:space="0" w:color="auto"/>
                                    <w:right w:val="none" w:sz="0" w:space="0" w:color="auto"/>
                                  </w:divBdr>
                                </w:div>
                                <w:div w:id="1863979069">
                                  <w:marLeft w:val="0"/>
                                  <w:marRight w:val="0"/>
                                  <w:marTop w:val="0"/>
                                  <w:marBottom w:val="0"/>
                                  <w:divBdr>
                                    <w:top w:val="none" w:sz="0" w:space="0" w:color="auto"/>
                                    <w:left w:val="none" w:sz="0" w:space="0" w:color="auto"/>
                                    <w:bottom w:val="none" w:sz="0" w:space="0" w:color="auto"/>
                                    <w:right w:val="none" w:sz="0" w:space="0" w:color="auto"/>
                                  </w:divBdr>
                                </w:div>
                                <w:div w:id="2132094943">
                                  <w:marLeft w:val="0"/>
                                  <w:marRight w:val="0"/>
                                  <w:marTop w:val="0"/>
                                  <w:marBottom w:val="0"/>
                                  <w:divBdr>
                                    <w:top w:val="none" w:sz="0" w:space="0" w:color="auto"/>
                                    <w:left w:val="none" w:sz="0" w:space="0" w:color="auto"/>
                                    <w:bottom w:val="none" w:sz="0" w:space="0" w:color="auto"/>
                                    <w:right w:val="none" w:sz="0" w:space="0" w:color="auto"/>
                                  </w:divBdr>
                                </w:div>
                                <w:div w:id="304361707">
                                  <w:marLeft w:val="0"/>
                                  <w:marRight w:val="0"/>
                                  <w:marTop w:val="0"/>
                                  <w:marBottom w:val="0"/>
                                  <w:divBdr>
                                    <w:top w:val="none" w:sz="0" w:space="0" w:color="auto"/>
                                    <w:left w:val="none" w:sz="0" w:space="0" w:color="auto"/>
                                    <w:bottom w:val="none" w:sz="0" w:space="0" w:color="auto"/>
                                    <w:right w:val="none" w:sz="0" w:space="0" w:color="auto"/>
                                  </w:divBdr>
                                </w:div>
                                <w:div w:id="1005862154">
                                  <w:marLeft w:val="0"/>
                                  <w:marRight w:val="0"/>
                                  <w:marTop w:val="0"/>
                                  <w:marBottom w:val="0"/>
                                  <w:divBdr>
                                    <w:top w:val="none" w:sz="0" w:space="0" w:color="auto"/>
                                    <w:left w:val="none" w:sz="0" w:space="0" w:color="auto"/>
                                    <w:bottom w:val="none" w:sz="0" w:space="0" w:color="auto"/>
                                    <w:right w:val="none" w:sz="0" w:space="0" w:color="auto"/>
                                  </w:divBdr>
                                </w:div>
                                <w:div w:id="856114199">
                                  <w:marLeft w:val="0"/>
                                  <w:marRight w:val="0"/>
                                  <w:marTop w:val="0"/>
                                  <w:marBottom w:val="0"/>
                                  <w:divBdr>
                                    <w:top w:val="none" w:sz="0" w:space="0" w:color="auto"/>
                                    <w:left w:val="none" w:sz="0" w:space="0" w:color="auto"/>
                                    <w:bottom w:val="none" w:sz="0" w:space="0" w:color="auto"/>
                                    <w:right w:val="none" w:sz="0" w:space="0" w:color="auto"/>
                                  </w:divBdr>
                                </w:div>
                                <w:div w:id="1283734485">
                                  <w:marLeft w:val="0"/>
                                  <w:marRight w:val="0"/>
                                  <w:marTop w:val="0"/>
                                  <w:marBottom w:val="0"/>
                                  <w:divBdr>
                                    <w:top w:val="none" w:sz="0" w:space="0" w:color="auto"/>
                                    <w:left w:val="none" w:sz="0" w:space="0" w:color="auto"/>
                                    <w:bottom w:val="none" w:sz="0" w:space="0" w:color="auto"/>
                                    <w:right w:val="none" w:sz="0" w:space="0" w:color="auto"/>
                                  </w:divBdr>
                                </w:div>
                                <w:div w:id="1902859802">
                                  <w:marLeft w:val="0"/>
                                  <w:marRight w:val="0"/>
                                  <w:marTop w:val="0"/>
                                  <w:marBottom w:val="0"/>
                                  <w:divBdr>
                                    <w:top w:val="none" w:sz="0" w:space="0" w:color="auto"/>
                                    <w:left w:val="none" w:sz="0" w:space="0" w:color="auto"/>
                                    <w:bottom w:val="none" w:sz="0" w:space="0" w:color="auto"/>
                                    <w:right w:val="none" w:sz="0" w:space="0" w:color="auto"/>
                                  </w:divBdr>
                                </w:div>
                                <w:div w:id="10725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1818">
                          <w:marLeft w:val="0"/>
                          <w:marRight w:val="0"/>
                          <w:marTop w:val="0"/>
                          <w:marBottom w:val="0"/>
                          <w:divBdr>
                            <w:top w:val="none" w:sz="0" w:space="0" w:color="auto"/>
                            <w:left w:val="none" w:sz="0" w:space="0" w:color="auto"/>
                            <w:bottom w:val="none" w:sz="0" w:space="0" w:color="auto"/>
                            <w:right w:val="none" w:sz="0" w:space="0" w:color="auto"/>
                          </w:divBdr>
                          <w:divsChild>
                            <w:div w:id="1362389879">
                              <w:marLeft w:val="0"/>
                              <w:marRight w:val="0"/>
                              <w:marTop w:val="0"/>
                              <w:marBottom w:val="0"/>
                              <w:divBdr>
                                <w:top w:val="none" w:sz="0" w:space="0" w:color="auto"/>
                                <w:left w:val="none" w:sz="0" w:space="0" w:color="auto"/>
                                <w:bottom w:val="none" w:sz="0" w:space="0" w:color="auto"/>
                                <w:right w:val="none" w:sz="0" w:space="0" w:color="auto"/>
                              </w:divBdr>
                              <w:divsChild>
                                <w:div w:id="1832714992">
                                  <w:marLeft w:val="0"/>
                                  <w:marRight w:val="0"/>
                                  <w:marTop w:val="0"/>
                                  <w:marBottom w:val="0"/>
                                  <w:divBdr>
                                    <w:top w:val="none" w:sz="0" w:space="0" w:color="auto"/>
                                    <w:left w:val="none" w:sz="0" w:space="0" w:color="auto"/>
                                    <w:bottom w:val="none" w:sz="0" w:space="0" w:color="auto"/>
                                    <w:right w:val="none" w:sz="0" w:space="0" w:color="auto"/>
                                  </w:divBdr>
                                </w:div>
                                <w:div w:id="910769725">
                                  <w:marLeft w:val="0"/>
                                  <w:marRight w:val="0"/>
                                  <w:marTop w:val="0"/>
                                  <w:marBottom w:val="0"/>
                                  <w:divBdr>
                                    <w:top w:val="none" w:sz="0" w:space="0" w:color="auto"/>
                                    <w:left w:val="none" w:sz="0" w:space="0" w:color="auto"/>
                                    <w:bottom w:val="none" w:sz="0" w:space="0" w:color="auto"/>
                                    <w:right w:val="none" w:sz="0" w:space="0" w:color="auto"/>
                                  </w:divBdr>
                                </w:div>
                                <w:div w:id="1017393944">
                                  <w:marLeft w:val="0"/>
                                  <w:marRight w:val="0"/>
                                  <w:marTop w:val="0"/>
                                  <w:marBottom w:val="0"/>
                                  <w:divBdr>
                                    <w:top w:val="none" w:sz="0" w:space="0" w:color="auto"/>
                                    <w:left w:val="none" w:sz="0" w:space="0" w:color="auto"/>
                                    <w:bottom w:val="none" w:sz="0" w:space="0" w:color="auto"/>
                                    <w:right w:val="none" w:sz="0" w:space="0" w:color="auto"/>
                                  </w:divBdr>
                                </w:div>
                                <w:div w:id="1166868903">
                                  <w:marLeft w:val="0"/>
                                  <w:marRight w:val="0"/>
                                  <w:marTop w:val="0"/>
                                  <w:marBottom w:val="0"/>
                                  <w:divBdr>
                                    <w:top w:val="none" w:sz="0" w:space="0" w:color="auto"/>
                                    <w:left w:val="none" w:sz="0" w:space="0" w:color="auto"/>
                                    <w:bottom w:val="none" w:sz="0" w:space="0" w:color="auto"/>
                                    <w:right w:val="none" w:sz="0" w:space="0" w:color="auto"/>
                                  </w:divBdr>
                                </w:div>
                                <w:div w:id="1890534114">
                                  <w:marLeft w:val="0"/>
                                  <w:marRight w:val="0"/>
                                  <w:marTop w:val="0"/>
                                  <w:marBottom w:val="0"/>
                                  <w:divBdr>
                                    <w:top w:val="none" w:sz="0" w:space="0" w:color="auto"/>
                                    <w:left w:val="none" w:sz="0" w:space="0" w:color="auto"/>
                                    <w:bottom w:val="none" w:sz="0" w:space="0" w:color="auto"/>
                                    <w:right w:val="none" w:sz="0" w:space="0" w:color="auto"/>
                                  </w:divBdr>
                                </w:div>
                                <w:div w:id="2052877559">
                                  <w:marLeft w:val="0"/>
                                  <w:marRight w:val="0"/>
                                  <w:marTop w:val="0"/>
                                  <w:marBottom w:val="0"/>
                                  <w:divBdr>
                                    <w:top w:val="none" w:sz="0" w:space="0" w:color="auto"/>
                                    <w:left w:val="none" w:sz="0" w:space="0" w:color="auto"/>
                                    <w:bottom w:val="none" w:sz="0" w:space="0" w:color="auto"/>
                                    <w:right w:val="none" w:sz="0" w:space="0" w:color="auto"/>
                                  </w:divBdr>
                                </w:div>
                                <w:div w:id="1490749609">
                                  <w:marLeft w:val="0"/>
                                  <w:marRight w:val="0"/>
                                  <w:marTop w:val="0"/>
                                  <w:marBottom w:val="0"/>
                                  <w:divBdr>
                                    <w:top w:val="none" w:sz="0" w:space="0" w:color="auto"/>
                                    <w:left w:val="none" w:sz="0" w:space="0" w:color="auto"/>
                                    <w:bottom w:val="none" w:sz="0" w:space="0" w:color="auto"/>
                                    <w:right w:val="none" w:sz="0" w:space="0" w:color="auto"/>
                                  </w:divBdr>
                                </w:div>
                                <w:div w:id="1390377173">
                                  <w:marLeft w:val="0"/>
                                  <w:marRight w:val="0"/>
                                  <w:marTop w:val="0"/>
                                  <w:marBottom w:val="0"/>
                                  <w:divBdr>
                                    <w:top w:val="none" w:sz="0" w:space="0" w:color="auto"/>
                                    <w:left w:val="none" w:sz="0" w:space="0" w:color="auto"/>
                                    <w:bottom w:val="none" w:sz="0" w:space="0" w:color="auto"/>
                                    <w:right w:val="none" w:sz="0" w:space="0" w:color="auto"/>
                                  </w:divBdr>
                                </w:div>
                                <w:div w:id="632364735">
                                  <w:marLeft w:val="0"/>
                                  <w:marRight w:val="0"/>
                                  <w:marTop w:val="0"/>
                                  <w:marBottom w:val="0"/>
                                  <w:divBdr>
                                    <w:top w:val="none" w:sz="0" w:space="0" w:color="auto"/>
                                    <w:left w:val="none" w:sz="0" w:space="0" w:color="auto"/>
                                    <w:bottom w:val="none" w:sz="0" w:space="0" w:color="auto"/>
                                    <w:right w:val="none" w:sz="0" w:space="0" w:color="auto"/>
                                  </w:divBdr>
                                </w:div>
                                <w:div w:id="96945955">
                                  <w:marLeft w:val="0"/>
                                  <w:marRight w:val="0"/>
                                  <w:marTop w:val="0"/>
                                  <w:marBottom w:val="0"/>
                                  <w:divBdr>
                                    <w:top w:val="none" w:sz="0" w:space="0" w:color="auto"/>
                                    <w:left w:val="none" w:sz="0" w:space="0" w:color="auto"/>
                                    <w:bottom w:val="none" w:sz="0" w:space="0" w:color="auto"/>
                                    <w:right w:val="none" w:sz="0" w:space="0" w:color="auto"/>
                                  </w:divBdr>
                                </w:div>
                                <w:div w:id="462577821">
                                  <w:marLeft w:val="0"/>
                                  <w:marRight w:val="0"/>
                                  <w:marTop w:val="0"/>
                                  <w:marBottom w:val="0"/>
                                  <w:divBdr>
                                    <w:top w:val="none" w:sz="0" w:space="0" w:color="auto"/>
                                    <w:left w:val="none" w:sz="0" w:space="0" w:color="auto"/>
                                    <w:bottom w:val="none" w:sz="0" w:space="0" w:color="auto"/>
                                    <w:right w:val="none" w:sz="0" w:space="0" w:color="auto"/>
                                  </w:divBdr>
                                </w:div>
                                <w:div w:id="42994239">
                                  <w:marLeft w:val="0"/>
                                  <w:marRight w:val="0"/>
                                  <w:marTop w:val="0"/>
                                  <w:marBottom w:val="0"/>
                                  <w:divBdr>
                                    <w:top w:val="none" w:sz="0" w:space="0" w:color="auto"/>
                                    <w:left w:val="none" w:sz="0" w:space="0" w:color="auto"/>
                                    <w:bottom w:val="none" w:sz="0" w:space="0" w:color="auto"/>
                                    <w:right w:val="none" w:sz="0" w:space="0" w:color="auto"/>
                                  </w:divBdr>
                                </w:div>
                                <w:div w:id="569272292">
                                  <w:marLeft w:val="0"/>
                                  <w:marRight w:val="0"/>
                                  <w:marTop w:val="0"/>
                                  <w:marBottom w:val="0"/>
                                  <w:divBdr>
                                    <w:top w:val="none" w:sz="0" w:space="0" w:color="auto"/>
                                    <w:left w:val="none" w:sz="0" w:space="0" w:color="auto"/>
                                    <w:bottom w:val="none" w:sz="0" w:space="0" w:color="auto"/>
                                    <w:right w:val="none" w:sz="0" w:space="0" w:color="auto"/>
                                  </w:divBdr>
                                </w:div>
                                <w:div w:id="1209756914">
                                  <w:marLeft w:val="0"/>
                                  <w:marRight w:val="0"/>
                                  <w:marTop w:val="0"/>
                                  <w:marBottom w:val="0"/>
                                  <w:divBdr>
                                    <w:top w:val="none" w:sz="0" w:space="0" w:color="auto"/>
                                    <w:left w:val="none" w:sz="0" w:space="0" w:color="auto"/>
                                    <w:bottom w:val="none" w:sz="0" w:space="0" w:color="auto"/>
                                    <w:right w:val="none" w:sz="0" w:space="0" w:color="auto"/>
                                  </w:divBdr>
                                </w:div>
                                <w:div w:id="567229562">
                                  <w:marLeft w:val="0"/>
                                  <w:marRight w:val="0"/>
                                  <w:marTop w:val="0"/>
                                  <w:marBottom w:val="0"/>
                                  <w:divBdr>
                                    <w:top w:val="none" w:sz="0" w:space="0" w:color="auto"/>
                                    <w:left w:val="none" w:sz="0" w:space="0" w:color="auto"/>
                                    <w:bottom w:val="none" w:sz="0" w:space="0" w:color="auto"/>
                                    <w:right w:val="none" w:sz="0" w:space="0" w:color="auto"/>
                                  </w:divBdr>
                                </w:div>
                                <w:div w:id="482311483">
                                  <w:marLeft w:val="0"/>
                                  <w:marRight w:val="0"/>
                                  <w:marTop w:val="0"/>
                                  <w:marBottom w:val="0"/>
                                  <w:divBdr>
                                    <w:top w:val="none" w:sz="0" w:space="0" w:color="auto"/>
                                    <w:left w:val="none" w:sz="0" w:space="0" w:color="auto"/>
                                    <w:bottom w:val="none" w:sz="0" w:space="0" w:color="auto"/>
                                    <w:right w:val="none" w:sz="0" w:space="0" w:color="auto"/>
                                  </w:divBdr>
                                </w:div>
                                <w:div w:id="1861772174">
                                  <w:marLeft w:val="0"/>
                                  <w:marRight w:val="0"/>
                                  <w:marTop w:val="0"/>
                                  <w:marBottom w:val="0"/>
                                  <w:divBdr>
                                    <w:top w:val="none" w:sz="0" w:space="0" w:color="auto"/>
                                    <w:left w:val="none" w:sz="0" w:space="0" w:color="auto"/>
                                    <w:bottom w:val="none" w:sz="0" w:space="0" w:color="auto"/>
                                    <w:right w:val="none" w:sz="0" w:space="0" w:color="auto"/>
                                  </w:divBdr>
                                </w:div>
                                <w:div w:id="1925795004">
                                  <w:marLeft w:val="0"/>
                                  <w:marRight w:val="0"/>
                                  <w:marTop w:val="0"/>
                                  <w:marBottom w:val="0"/>
                                  <w:divBdr>
                                    <w:top w:val="none" w:sz="0" w:space="0" w:color="auto"/>
                                    <w:left w:val="none" w:sz="0" w:space="0" w:color="auto"/>
                                    <w:bottom w:val="none" w:sz="0" w:space="0" w:color="auto"/>
                                    <w:right w:val="none" w:sz="0" w:space="0" w:color="auto"/>
                                  </w:divBdr>
                                </w:div>
                                <w:div w:id="1876193055">
                                  <w:marLeft w:val="0"/>
                                  <w:marRight w:val="0"/>
                                  <w:marTop w:val="0"/>
                                  <w:marBottom w:val="0"/>
                                  <w:divBdr>
                                    <w:top w:val="none" w:sz="0" w:space="0" w:color="auto"/>
                                    <w:left w:val="none" w:sz="0" w:space="0" w:color="auto"/>
                                    <w:bottom w:val="none" w:sz="0" w:space="0" w:color="auto"/>
                                    <w:right w:val="none" w:sz="0" w:space="0" w:color="auto"/>
                                  </w:divBdr>
                                </w:div>
                                <w:div w:id="553010531">
                                  <w:marLeft w:val="0"/>
                                  <w:marRight w:val="0"/>
                                  <w:marTop w:val="0"/>
                                  <w:marBottom w:val="0"/>
                                  <w:divBdr>
                                    <w:top w:val="none" w:sz="0" w:space="0" w:color="auto"/>
                                    <w:left w:val="none" w:sz="0" w:space="0" w:color="auto"/>
                                    <w:bottom w:val="none" w:sz="0" w:space="0" w:color="auto"/>
                                    <w:right w:val="none" w:sz="0" w:space="0" w:color="auto"/>
                                  </w:divBdr>
                                </w:div>
                                <w:div w:id="331369938">
                                  <w:marLeft w:val="0"/>
                                  <w:marRight w:val="0"/>
                                  <w:marTop w:val="0"/>
                                  <w:marBottom w:val="0"/>
                                  <w:divBdr>
                                    <w:top w:val="none" w:sz="0" w:space="0" w:color="auto"/>
                                    <w:left w:val="none" w:sz="0" w:space="0" w:color="auto"/>
                                    <w:bottom w:val="none" w:sz="0" w:space="0" w:color="auto"/>
                                    <w:right w:val="none" w:sz="0" w:space="0" w:color="auto"/>
                                  </w:divBdr>
                                </w:div>
                                <w:div w:id="173767348">
                                  <w:marLeft w:val="0"/>
                                  <w:marRight w:val="0"/>
                                  <w:marTop w:val="0"/>
                                  <w:marBottom w:val="0"/>
                                  <w:divBdr>
                                    <w:top w:val="none" w:sz="0" w:space="0" w:color="auto"/>
                                    <w:left w:val="none" w:sz="0" w:space="0" w:color="auto"/>
                                    <w:bottom w:val="none" w:sz="0" w:space="0" w:color="auto"/>
                                    <w:right w:val="none" w:sz="0" w:space="0" w:color="auto"/>
                                  </w:divBdr>
                                </w:div>
                                <w:div w:id="2102796566">
                                  <w:marLeft w:val="0"/>
                                  <w:marRight w:val="0"/>
                                  <w:marTop w:val="0"/>
                                  <w:marBottom w:val="0"/>
                                  <w:divBdr>
                                    <w:top w:val="none" w:sz="0" w:space="0" w:color="auto"/>
                                    <w:left w:val="none" w:sz="0" w:space="0" w:color="auto"/>
                                    <w:bottom w:val="none" w:sz="0" w:space="0" w:color="auto"/>
                                    <w:right w:val="none" w:sz="0" w:space="0" w:color="auto"/>
                                  </w:divBdr>
                                </w:div>
                                <w:div w:id="1729722848">
                                  <w:marLeft w:val="0"/>
                                  <w:marRight w:val="0"/>
                                  <w:marTop w:val="0"/>
                                  <w:marBottom w:val="0"/>
                                  <w:divBdr>
                                    <w:top w:val="none" w:sz="0" w:space="0" w:color="auto"/>
                                    <w:left w:val="none" w:sz="0" w:space="0" w:color="auto"/>
                                    <w:bottom w:val="none" w:sz="0" w:space="0" w:color="auto"/>
                                    <w:right w:val="none" w:sz="0" w:space="0" w:color="auto"/>
                                  </w:divBdr>
                                </w:div>
                                <w:div w:id="568266672">
                                  <w:marLeft w:val="0"/>
                                  <w:marRight w:val="0"/>
                                  <w:marTop w:val="0"/>
                                  <w:marBottom w:val="0"/>
                                  <w:divBdr>
                                    <w:top w:val="none" w:sz="0" w:space="0" w:color="auto"/>
                                    <w:left w:val="none" w:sz="0" w:space="0" w:color="auto"/>
                                    <w:bottom w:val="none" w:sz="0" w:space="0" w:color="auto"/>
                                    <w:right w:val="none" w:sz="0" w:space="0" w:color="auto"/>
                                  </w:divBdr>
                                </w:div>
                                <w:div w:id="1543899690">
                                  <w:marLeft w:val="0"/>
                                  <w:marRight w:val="0"/>
                                  <w:marTop w:val="0"/>
                                  <w:marBottom w:val="0"/>
                                  <w:divBdr>
                                    <w:top w:val="none" w:sz="0" w:space="0" w:color="auto"/>
                                    <w:left w:val="none" w:sz="0" w:space="0" w:color="auto"/>
                                    <w:bottom w:val="none" w:sz="0" w:space="0" w:color="auto"/>
                                    <w:right w:val="none" w:sz="0" w:space="0" w:color="auto"/>
                                  </w:divBdr>
                                </w:div>
                                <w:div w:id="1989897072">
                                  <w:marLeft w:val="0"/>
                                  <w:marRight w:val="0"/>
                                  <w:marTop w:val="0"/>
                                  <w:marBottom w:val="0"/>
                                  <w:divBdr>
                                    <w:top w:val="none" w:sz="0" w:space="0" w:color="auto"/>
                                    <w:left w:val="none" w:sz="0" w:space="0" w:color="auto"/>
                                    <w:bottom w:val="none" w:sz="0" w:space="0" w:color="auto"/>
                                    <w:right w:val="none" w:sz="0" w:space="0" w:color="auto"/>
                                  </w:divBdr>
                                </w:div>
                                <w:div w:id="1393574975">
                                  <w:marLeft w:val="0"/>
                                  <w:marRight w:val="0"/>
                                  <w:marTop w:val="0"/>
                                  <w:marBottom w:val="0"/>
                                  <w:divBdr>
                                    <w:top w:val="none" w:sz="0" w:space="0" w:color="auto"/>
                                    <w:left w:val="none" w:sz="0" w:space="0" w:color="auto"/>
                                    <w:bottom w:val="none" w:sz="0" w:space="0" w:color="auto"/>
                                    <w:right w:val="none" w:sz="0" w:space="0" w:color="auto"/>
                                  </w:divBdr>
                                </w:div>
                                <w:div w:id="1170297456">
                                  <w:marLeft w:val="0"/>
                                  <w:marRight w:val="0"/>
                                  <w:marTop w:val="0"/>
                                  <w:marBottom w:val="0"/>
                                  <w:divBdr>
                                    <w:top w:val="none" w:sz="0" w:space="0" w:color="auto"/>
                                    <w:left w:val="none" w:sz="0" w:space="0" w:color="auto"/>
                                    <w:bottom w:val="none" w:sz="0" w:space="0" w:color="auto"/>
                                    <w:right w:val="none" w:sz="0" w:space="0" w:color="auto"/>
                                  </w:divBdr>
                                </w:div>
                                <w:div w:id="676688255">
                                  <w:marLeft w:val="0"/>
                                  <w:marRight w:val="0"/>
                                  <w:marTop w:val="0"/>
                                  <w:marBottom w:val="0"/>
                                  <w:divBdr>
                                    <w:top w:val="none" w:sz="0" w:space="0" w:color="auto"/>
                                    <w:left w:val="none" w:sz="0" w:space="0" w:color="auto"/>
                                    <w:bottom w:val="none" w:sz="0" w:space="0" w:color="auto"/>
                                    <w:right w:val="none" w:sz="0" w:space="0" w:color="auto"/>
                                  </w:divBdr>
                                </w:div>
                                <w:div w:id="953250303">
                                  <w:marLeft w:val="0"/>
                                  <w:marRight w:val="0"/>
                                  <w:marTop w:val="0"/>
                                  <w:marBottom w:val="0"/>
                                  <w:divBdr>
                                    <w:top w:val="none" w:sz="0" w:space="0" w:color="auto"/>
                                    <w:left w:val="none" w:sz="0" w:space="0" w:color="auto"/>
                                    <w:bottom w:val="none" w:sz="0" w:space="0" w:color="auto"/>
                                    <w:right w:val="none" w:sz="0" w:space="0" w:color="auto"/>
                                  </w:divBdr>
                                </w:div>
                                <w:div w:id="1742175160">
                                  <w:marLeft w:val="0"/>
                                  <w:marRight w:val="0"/>
                                  <w:marTop w:val="0"/>
                                  <w:marBottom w:val="0"/>
                                  <w:divBdr>
                                    <w:top w:val="none" w:sz="0" w:space="0" w:color="auto"/>
                                    <w:left w:val="none" w:sz="0" w:space="0" w:color="auto"/>
                                    <w:bottom w:val="none" w:sz="0" w:space="0" w:color="auto"/>
                                    <w:right w:val="none" w:sz="0" w:space="0" w:color="auto"/>
                                  </w:divBdr>
                                </w:div>
                                <w:div w:id="29915892">
                                  <w:marLeft w:val="0"/>
                                  <w:marRight w:val="0"/>
                                  <w:marTop w:val="0"/>
                                  <w:marBottom w:val="0"/>
                                  <w:divBdr>
                                    <w:top w:val="none" w:sz="0" w:space="0" w:color="auto"/>
                                    <w:left w:val="none" w:sz="0" w:space="0" w:color="auto"/>
                                    <w:bottom w:val="none" w:sz="0" w:space="0" w:color="auto"/>
                                    <w:right w:val="none" w:sz="0" w:space="0" w:color="auto"/>
                                  </w:divBdr>
                                </w:div>
                                <w:div w:id="92361513">
                                  <w:marLeft w:val="0"/>
                                  <w:marRight w:val="0"/>
                                  <w:marTop w:val="0"/>
                                  <w:marBottom w:val="0"/>
                                  <w:divBdr>
                                    <w:top w:val="none" w:sz="0" w:space="0" w:color="auto"/>
                                    <w:left w:val="none" w:sz="0" w:space="0" w:color="auto"/>
                                    <w:bottom w:val="none" w:sz="0" w:space="0" w:color="auto"/>
                                    <w:right w:val="none" w:sz="0" w:space="0" w:color="auto"/>
                                  </w:divBdr>
                                </w:div>
                                <w:div w:id="1737702370">
                                  <w:marLeft w:val="0"/>
                                  <w:marRight w:val="0"/>
                                  <w:marTop w:val="0"/>
                                  <w:marBottom w:val="0"/>
                                  <w:divBdr>
                                    <w:top w:val="none" w:sz="0" w:space="0" w:color="auto"/>
                                    <w:left w:val="none" w:sz="0" w:space="0" w:color="auto"/>
                                    <w:bottom w:val="none" w:sz="0" w:space="0" w:color="auto"/>
                                    <w:right w:val="none" w:sz="0" w:space="0" w:color="auto"/>
                                  </w:divBdr>
                                </w:div>
                                <w:div w:id="1756197571">
                                  <w:marLeft w:val="0"/>
                                  <w:marRight w:val="0"/>
                                  <w:marTop w:val="0"/>
                                  <w:marBottom w:val="0"/>
                                  <w:divBdr>
                                    <w:top w:val="none" w:sz="0" w:space="0" w:color="auto"/>
                                    <w:left w:val="none" w:sz="0" w:space="0" w:color="auto"/>
                                    <w:bottom w:val="none" w:sz="0" w:space="0" w:color="auto"/>
                                    <w:right w:val="none" w:sz="0" w:space="0" w:color="auto"/>
                                  </w:divBdr>
                                </w:div>
                                <w:div w:id="1608460478">
                                  <w:marLeft w:val="0"/>
                                  <w:marRight w:val="0"/>
                                  <w:marTop w:val="0"/>
                                  <w:marBottom w:val="0"/>
                                  <w:divBdr>
                                    <w:top w:val="none" w:sz="0" w:space="0" w:color="auto"/>
                                    <w:left w:val="none" w:sz="0" w:space="0" w:color="auto"/>
                                    <w:bottom w:val="none" w:sz="0" w:space="0" w:color="auto"/>
                                    <w:right w:val="none" w:sz="0" w:space="0" w:color="auto"/>
                                  </w:divBdr>
                                </w:div>
                                <w:div w:id="232470048">
                                  <w:marLeft w:val="0"/>
                                  <w:marRight w:val="0"/>
                                  <w:marTop w:val="0"/>
                                  <w:marBottom w:val="0"/>
                                  <w:divBdr>
                                    <w:top w:val="none" w:sz="0" w:space="0" w:color="auto"/>
                                    <w:left w:val="none" w:sz="0" w:space="0" w:color="auto"/>
                                    <w:bottom w:val="none" w:sz="0" w:space="0" w:color="auto"/>
                                    <w:right w:val="none" w:sz="0" w:space="0" w:color="auto"/>
                                  </w:divBdr>
                                </w:div>
                                <w:div w:id="154226903">
                                  <w:marLeft w:val="0"/>
                                  <w:marRight w:val="0"/>
                                  <w:marTop w:val="0"/>
                                  <w:marBottom w:val="0"/>
                                  <w:divBdr>
                                    <w:top w:val="none" w:sz="0" w:space="0" w:color="auto"/>
                                    <w:left w:val="none" w:sz="0" w:space="0" w:color="auto"/>
                                    <w:bottom w:val="none" w:sz="0" w:space="0" w:color="auto"/>
                                    <w:right w:val="none" w:sz="0" w:space="0" w:color="auto"/>
                                  </w:divBdr>
                                </w:div>
                                <w:div w:id="2057973319">
                                  <w:marLeft w:val="0"/>
                                  <w:marRight w:val="0"/>
                                  <w:marTop w:val="0"/>
                                  <w:marBottom w:val="0"/>
                                  <w:divBdr>
                                    <w:top w:val="none" w:sz="0" w:space="0" w:color="auto"/>
                                    <w:left w:val="none" w:sz="0" w:space="0" w:color="auto"/>
                                    <w:bottom w:val="none" w:sz="0" w:space="0" w:color="auto"/>
                                    <w:right w:val="none" w:sz="0" w:space="0" w:color="auto"/>
                                  </w:divBdr>
                                </w:div>
                                <w:div w:id="1627346423">
                                  <w:marLeft w:val="0"/>
                                  <w:marRight w:val="0"/>
                                  <w:marTop w:val="0"/>
                                  <w:marBottom w:val="0"/>
                                  <w:divBdr>
                                    <w:top w:val="none" w:sz="0" w:space="0" w:color="auto"/>
                                    <w:left w:val="none" w:sz="0" w:space="0" w:color="auto"/>
                                    <w:bottom w:val="none" w:sz="0" w:space="0" w:color="auto"/>
                                    <w:right w:val="none" w:sz="0" w:space="0" w:color="auto"/>
                                  </w:divBdr>
                                </w:div>
                                <w:div w:id="326369863">
                                  <w:marLeft w:val="0"/>
                                  <w:marRight w:val="0"/>
                                  <w:marTop w:val="0"/>
                                  <w:marBottom w:val="0"/>
                                  <w:divBdr>
                                    <w:top w:val="none" w:sz="0" w:space="0" w:color="auto"/>
                                    <w:left w:val="none" w:sz="0" w:space="0" w:color="auto"/>
                                    <w:bottom w:val="none" w:sz="0" w:space="0" w:color="auto"/>
                                    <w:right w:val="none" w:sz="0" w:space="0" w:color="auto"/>
                                  </w:divBdr>
                                </w:div>
                                <w:div w:id="1800108471">
                                  <w:marLeft w:val="0"/>
                                  <w:marRight w:val="0"/>
                                  <w:marTop w:val="0"/>
                                  <w:marBottom w:val="0"/>
                                  <w:divBdr>
                                    <w:top w:val="none" w:sz="0" w:space="0" w:color="auto"/>
                                    <w:left w:val="none" w:sz="0" w:space="0" w:color="auto"/>
                                    <w:bottom w:val="none" w:sz="0" w:space="0" w:color="auto"/>
                                    <w:right w:val="none" w:sz="0" w:space="0" w:color="auto"/>
                                  </w:divBdr>
                                </w:div>
                                <w:div w:id="168569560">
                                  <w:marLeft w:val="0"/>
                                  <w:marRight w:val="0"/>
                                  <w:marTop w:val="0"/>
                                  <w:marBottom w:val="0"/>
                                  <w:divBdr>
                                    <w:top w:val="none" w:sz="0" w:space="0" w:color="auto"/>
                                    <w:left w:val="none" w:sz="0" w:space="0" w:color="auto"/>
                                    <w:bottom w:val="none" w:sz="0" w:space="0" w:color="auto"/>
                                    <w:right w:val="none" w:sz="0" w:space="0" w:color="auto"/>
                                  </w:divBdr>
                                </w:div>
                                <w:div w:id="783109407">
                                  <w:marLeft w:val="0"/>
                                  <w:marRight w:val="0"/>
                                  <w:marTop w:val="0"/>
                                  <w:marBottom w:val="0"/>
                                  <w:divBdr>
                                    <w:top w:val="none" w:sz="0" w:space="0" w:color="auto"/>
                                    <w:left w:val="none" w:sz="0" w:space="0" w:color="auto"/>
                                    <w:bottom w:val="none" w:sz="0" w:space="0" w:color="auto"/>
                                    <w:right w:val="none" w:sz="0" w:space="0" w:color="auto"/>
                                  </w:divBdr>
                                </w:div>
                                <w:div w:id="720594488">
                                  <w:marLeft w:val="0"/>
                                  <w:marRight w:val="0"/>
                                  <w:marTop w:val="0"/>
                                  <w:marBottom w:val="0"/>
                                  <w:divBdr>
                                    <w:top w:val="none" w:sz="0" w:space="0" w:color="auto"/>
                                    <w:left w:val="none" w:sz="0" w:space="0" w:color="auto"/>
                                    <w:bottom w:val="none" w:sz="0" w:space="0" w:color="auto"/>
                                    <w:right w:val="none" w:sz="0" w:space="0" w:color="auto"/>
                                  </w:divBdr>
                                </w:div>
                                <w:div w:id="278031037">
                                  <w:marLeft w:val="0"/>
                                  <w:marRight w:val="0"/>
                                  <w:marTop w:val="0"/>
                                  <w:marBottom w:val="0"/>
                                  <w:divBdr>
                                    <w:top w:val="none" w:sz="0" w:space="0" w:color="auto"/>
                                    <w:left w:val="none" w:sz="0" w:space="0" w:color="auto"/>
                                    <w:bottom w:val="none" w:sz="0" w:space="0" w:color="auto"/>
                                    <w:right w:val="none" w:sz="0" w:space="0" w:color="auto"/>
                                  </w:divBdr>
                                </w:div>
                                <w:div w:id="1954437611">
                                  <w:marLeft w:val="0"/>
                                  <w:marRight w:val="0"/>
                                  <w:marTop w:val="0"/>
                                  <w:marBottom w:val="0"/>
                                  <w:divBdr>
                                    <w:top w:val="none" w:sz="0" w:space="0" w:color="auto"/>
                                    <w:left w:val="none" w:sz="0" w:space="0" w:color="auto"/>
                                    <w:bottom w:val="none" w:sz="0" w:space="0" w:color="auto"/>
                                    <w:right w:val="none" w:sz="0" w:space="0" w:color="auto"/>
                                  </w:divBdr>
                                </w:div>
                                <w:div w:id="855000761">
                                  <w:marLeft w:val="0"/>
                                  <w:marRight w:val="0"/>
                                  <w:marTop w:val="0"/>
                                  <w:marBottom w:val="0"/>
                                  <w:divBdr>
                                    <w:top w:val="none" w:sz="0" w:space="0" w:color="auto"/>
                                    <w:left w:val="none" w:sz="0" w:space="0" w:color="auto"/>
                                    <w:bottom w:val="none" w:sz="0" w:space="0" w:color="auto"/>
                                    <w:right w:val="none" w:sz="0" w:space="0" w:color="auto"/>
                                  </w:divBdr>
                                </w:div>
                                <w:div w:id="1040394345">
                                  <w:marLeft w:val="0"/>
                                  <w:marRight w:val="0"/>
                                  <w:marTop w:val="0"/>
                                  <w:marBottom w:val="0"/>
                                  <w:divBdr>
                                    <w:top w:val="none" w:sz="0" w:space="0" w:color="auto"/>
                                    <w:left w:val="none" w:sz="0" w:space="0" w:color="auto"/>
                                    <w:bottom w:val="none" w:sz="0" w:space="0" w:color="auto"/>
                                    <w:right w:val="none" w:sz="0" w:space="0" w:color="auto"/>
                                  </w:divBdr>
                                </w:div>
                                <w:div w:id="1666470714">
                                  <w:marLeft w:val="0"/>
                                  <w:marRight w:val="0"/>
                                  <w:marTop w:val="0"/>
                                  <w:marBottom w:val="0"/>
                                  <w:divBdr>
                                    <w:top w:val="none" w:sz="0" w:space="0" w:color="auto"/>
                                    <w:left w:val="none" w:sz="0" w:space="0" w:color="auto"/>
                                    <w:bottom w:val="none" w:sz="0" w:space="0" w:color="auto"/>
                                    <w:right w:val="none" w:sz="0" w:space="0" w:color="auto"/>
                                  </w:divBdr>
                                </w:div>
                                <w:div w:id="163937677">
                                  <w:marLeft w:val="0"/>
                                  <w:marRight w:val="0"/>
                                  <w:marTop w:val="0"/>
                                  <w:marBottom w:val="0"/>
                                  <w:divBdr>
                                    <w:top w:val="none" w:sz="0" w:space="0" w:color="auto"/>
                                    <w:left w:val="none" w:sz="0" w:space="0" w:color="auto"/>
                                    <w:bottom w:val="none" w:sz="0" w:space="0" w:color="auto"/>
                                    <w:right w:val="none" w:sz="0" w:space="0" w:color="auto"/>
                                  </w:divBdr>
                                </w:div>
                                <w:div w:id="1246455391">
                                  <w:marLeft w:val="0"/>
                                  <w:marRight w:val="0"/>
                                  <w:marTop w:val="0"/>
                                  <w:marBottom w:val="0"/>
                                  <w:divBdr>
                                    <w:top w:val="none" w:sz="0" w:space="0" w:color="auto"/>
                                    <w:left w:val="none" w:sz="0" w:space="0" w:color="auto"/>
                                    <w:bottom w:val="none" w:sz="0" w:space="0" w:color="auto"/>
                                    <w:right w:val="none" w:sz="0" w:space="0" w:color="auto"/>
                                  </w:divBdr>
                                </w:div>
                                <w:div w:id="1621915724">
                                  <w:marLeft w:val="0"/>
                                  <w:marRight w:val="0"/>
                                  <w:marTop w:val="0"/>
                                  <w:marBottom w:val="0"/>
                                  <w:divBdr>
                                    <w:top w:val="none" w:sz="0" w:space="0" w:color="auto"/>
                                    <w:left w:val="none" w:sz="0" w:space="0" w:color="auto"/>
                                    <w:bottom w:val="none" w:sz="0" w:space="0" w:color="auto"/>
                                    <w:right w:val="none" w:sz="0" w:space="0" w:color="auto"/>
                                  </w:divBdr>
                                </w:div>
                                <w:div w:id="843596952">
                                  <w:marLeft w:val="0"/>
                                  <w:marRight w:val="0"/>
                                  <w:marTop w:val="0"/>
                                  <w:marBottom w:val="0"/>
                                  <w:divBdr>
                                    <w:top w:val="none" w:sz="0" w:space="0" w:color="auto"/>
                                    <w:left w:val="none" w:sz="0" w:space="0" w:color="auto"/>
                                    <w:bottom w:val="none" w:sz="0" w:space="0" w:color="auto"/>
                                    <w:right w:val="none" w:sz="0" w:space="0" w:color="auto"/>
                                  </w:divBdr>
                                </w:div>
                                <w:div w:id="420610462">
                                  <w:marLeft w:val="0"/>
                                  <w:marRight w:val="0"/>
                                  <w:marTop w:val="0"/>
                                  <w:marBottom w:val="0"/>
                                  <w:divBdr>
                                    <w:top w:val="none" w:sz="0" w:space="0" w:color="auto"/>
                                    <w:left w:val="none" w:sz="0" w:space="0" w:color="auto"/>
                                    <w:bottom w:val="none" w:sz="0" w:space="0" w:color="auto"/>
                                    <w:right w:val="none" w:sz="0" w:space="0" w:color="auto"/>
                                  </w:divBdr>
                                </w:div>
                                <w:div w:id="501701072">
                                  <w:marLeft w:val="0"/>
                                  <w:marRight w:val="0"/>
                                  <w:marTop w:val="0"/>
                                  <w:marBottom w:val="0"/>
                                  <w:divBdr>
                                    <w:top w:val="none" w:sz="0" w:space="0" w:color="auto"/>
                                    <w:left w:val="none" w:sz="0" w:space="0" w:color="auto"/>
                                    <w:bottom w:val="none" w:sz="0" w:space="0" w:color="auto"/>
                                    <w:right w:val="none" w:sz="0" w:space="0" w:color="auto"/>
                                  </w:divBdr>
                                </w:div>
                                <w:div w:id="487719278">
                                  <w:marLeft w:val="0"/>
                                  <w:marRight w:val="0"/>
                                  <w:marTop w:val="0"/>
                                  <w:marBottom w:val="0"/>
                                  <w:divBdr>
                                    <w:top w:val="none" w:sz="0" w:space="0" w:color="auto"/>
                                    <w:left w:val="none" w:sz="0" w:space="0" w:color="auto"/>
                                    <w:bottom w:val="none" w:sz="0" w:space="0" w:color="auto"/>
                                    <w:right w:val="none" w:sz="0" w:space="0" w:color="auto"/>
                                  </w:divBdr>
                                </w:div>
                                <w:div w:id="1834682585">
                                  <w:marLeft w:val="0"/>
                                  <w:marRight w:val="0"/>
                                  <w:marTop w:val="0"/>
                                  <w:marBottom w:val="0"/>
                                  <w:divBdr>
                                    <w:top w:val="none" w:sz="0" w:space="0" w:color="auto"/>
                                    <w:left w:val="none" w:sz="0" w:space="0" w:color="auto"/>
                                    <w:bottom w:val="none" w:sz="0" w:space="0" w:color="auto"/>
                                    <w:right w:val="none" w:sz="0" w:space="0" w:color="auto"/>
                                  </w:divBdr>
                                </w:div>
                                <w:div w:id="113643816">
                                  <w:marLeft w:val="0"/>
                                  <w:marRight w:val="0"/>
                                  <w:marTop w:val="0"/>
                                  <w:marBottom w:val="0"/>
                                  <w:divBdr>
                                    <w:top w:val="none" w:sz="0" w:space="0" w:color="auto"/>
                                    <w:left w:val="none" w:sz="0" w:space="0" w:color="auto"/>
                                    <w:bottom w:val="none" w:sz="0" w:space="0" w:color="auto"/>
                                    <w:right w:val="none" w:sz="0" w:space="0" w:color="auto"/>
                                  </w:divBdr>
                                </w:div>
                                <w:div w:id="880357941">
                                  <w:marLeft w:val="0"/>
                                  <w:marRight w:val="0"/>
                                  <w:marTop w:val="0"/>
                                  <w:marBottom w:val="0"/>
                                  <w:divBdr>
                                    <w:top w:val="none" w:sz="0" w:space="0" w:color="auto"/>
                                    <w:left w:val="none" w:sz="0" w:space="0" w:color="auto"/>
                                    <w:bottom w:val="none" w:sz="0" w:space="0" w:color="auto"/>
                                    <w:right w:val="none" w:sz="0" w:space="0" w:color="auto"/>
                                  </w:divBdr>
                                </w:div>
                                <w:div w:id="1106268680">
                                  <w:marLeft w:val="0"/>
                                  <w:marRight w:val="0"/>
                                  <w:marTop w:val="0"/>
                                  <w:marBottom w:val="0"/>
                                  <w:divBdr>
                                    <w:top w:val="none" w:sz="0" w:space="0" w:color="auto"/>
                                    <w:left w:val="none" w:sz="0" w:space="0" w:color="auto"/>
                                    <w:bottom w:val="none" w:sz="0" w:space="0" w:color="auto"/>
                                    <w:right w:val="none" w:sz="0" w:space="0" w:color="auto"/>
                                  </w:divBdr>
                                </w:div>
                                <w:div w:id="745221731">
                                  <w:marLeft w:val="0"/>
                                  <w:marRight w:val="0"/>
                                  <w:marTop w:val="0"/>
                                  <w:marBottom w:val="0"/>
                                  <w:divBdr>
                                    <w:top w:val="none" w:sz="0" w:space="0" w:color="auto"/>
                                    <w:left w:val="none" w:sz="0" w:space="0" w:color="auto"/>
                                    <w:bottom w:val="none" w:sz="0" w:space="0" w:color="auto"/>
                                    <w:right w:val="none" w:sz="0" w:space="0" w:color="auto"/>
                                  </w:divBdr>
                                </w:div>
                                <w:div w:id="299700152">
                                  <w:marLeft w:val="0"/>
                                  <w:marRight w:val="0"/>
                                  <w:marTop w:val="0"/>
                                  <w:marBottom w:val="0"/>
                                  <w:divBdr>
                                    <w:top w:val="none" w:sz="0" w:space="0" w:color="auto"/>
                                    <w:left w:val="none" w:sz="0" w:space="0" w:color="auto"/>
                                    <w:bottom w:val="none" w:sz="0" w:space="0" w:color="auto"/>
                                    <w:right w:val="none" w:sz="0" w:space="0" w:color="auto"/>
                                  </w:divBdr>
                                </w:div>
                                <w:div w:id="561914066">
                                  <w:marLeft w:val="0"/>
                                  <w:marRight w:val="0"/>
                                  <w:marTop w:val="0"/>
                                  <w:marBottom w:val="0"/>
                                  <w:divBdr>
                                    <w:top w:val="none" w:sz="0" w:space="0" w:color="auto"/>
                                    <w:left w:val="none" w:sz="0" w:space="0" w:color="auto"/>
                                    <w:bottom w:val="none" w:sz="0" w:space="0" w:color="auto"/>
                                    <w:right w:val="none" w:sz="0" w:space="0" w:color="auto"/>
                                  </w:divBdr>
                                </w:div>
                                <w:div w:id="559563324">
                                  <w:marLeft w:val="0"/>
                                  <w:marRight w:val="0"/>
                                  <w:marTop w:val="0"/>
                                  <w:marBottom w:val="0"/>
                                  <w:divBdr>
                                    <w:top w:val="none" w:sz="0" w:space="0" w:color="auto"/>
                                    <w:left w:val="none" w:sz="0" w:space="0" w:color="auto"/>
                                    <w:bottom w:val="none" w:sz="0" w:space="0" w:color="auto"/>
                                    <w:right w:val="none" w:sz="0" w:space="0" w:color="auto"/>
                                  </w:divBdr>
                                </w:div>
                                <w:div w:id="492993502">
                                  <w:marLeft w:val="0"/>
                                  <w:marRight w:val="0"/>
                                  <w:marTop w:val="0"/>
                                  <w:marBottom w:val="0"/>
                                  <w:divBdr>
                                    <w:top w:val="none" w:sz="0" w:space="0" w:color="auto"/>
                                    <w:left w:val="none" w:sz="0" w:space="0" w:color="auto"/>
                                    <w:bottom w:val="none" w:sz="0" w:space="0" w:color="auto"/>
                                    <w:right w:val="none" w:sz="0" w:space="0" w:color="auto"/>
                                  </w:divBdr>
                                </w:div>
                                <w:div w:id="275060956">
                                  <w:marLeft w:val="0"/>
                                  <w:marRight w:val="0"/>
                                  <w:marTop w:val="0"/>
                                  <w:marBottom w:val="0"/>
                                  <w:divBdr>
                                    <w:top w:val="none" w:sz="0" w:space="0" w:color="auto"/>
                                    <w:left w:val="none" w:sz="0" w:space="0" w:color="auto"/>
                                    <w:bottom w:val="none" w:sz="0" w:space="0" w:color="auto"/>
                                    <w:right w:val="none" w:sz="0" w:space="0" w:color="auto"/>
                                  </w:divBdr>
                                </w:div>
                                <w:div w:id="1277787539">
                                  <w:marLeft w:val="0"/>
                                  <w:marRight w:val="0"/>
                                  <w:marTop w:val="0"/>
                                  <w:marBottom w:val="0"/>
                                  <w:divBdr>
                                    <w:top w:val="none" w:sz="0" w:space="0" w:color="auto"/>
                                    <w:left w:val="none" w:sz="0" w:space="0" w:color="auto"/>
                                    <w:bottom w:val="none" w:sz="0" w:space="0" w:color="auto"/>
                                    <w:right w:val="none" w:sz="0" w:space="0" w:color="auto"/>
                                  </w:divBdr>
                                </w:div>
                                <w:div w:id="528225380">
                                  <w:marLeft w:val="0"/>
                                  <w:marRight w:val="0"/>
                                  <w:marTop w:val="0"/>
                                  <w:marBottom w:val="0"/>
                                  <w:divBdr>
                                    <w:top w:val="none" w:sz="0" w:space="0" w:color="auto"/>
                                    <w:left w:val="none" w:sz="0" w:space="0" w:color="auto"/>
                                    <w:bottom w:val="none" w:sz="0" w:space="0" w:color="auto"/>
                                    <w:right w:val="none" w:sz="0" w:space="0" w:color="auto"/>
                                  </w:divBdr>
                                </w:div>
                                <w:div w:id="1588415701">
                                  <w:marLeft w:val="0"/>
                                  <w:marRight w:val="0"/>
                                  <w:marTop w:val="0"/>
                                  <w:marBottom w:val="0"/>
                                  <w:divBdr>
                                    <w:top w:val="none" w:sz="0" w:space="0" w:color="auto"/>
                                    <w:left w:val="none" w:sz="0" w:space="0" w:color="auto"/>
                                    <w:bottom w:val="none" w:sz="0" w:space="0" w:color="auto"/>
                                    <w:right w:val="none" w:sz="0" w:space="0" w:color="auto"/>
                                  </w:divBdr>
                                </w:div>
                                <w:div w:id="645863534">
                                  <w:marLeft w:val="0"/>
                                  <w:marRight w:val="0"/>
                                  <w:marTop w:val="0"/>
                                  <w:marBottom w:val="0"/>
                                  <w:divBdr>
                                    <w:top w:val="none" w:sz="0" w:space="0" w:color="auto"/>
                                    <w:left w:val="none" w:sz="0" w:space="0" w:color="auto"/>
                                    <w:bottom w:val="none" w:sz="0" w:space="0" w:color="auto"/>
                                    <w:right w:val="none" w:sz="0" w:space="0" w:color="auto"/>
                                  </w:divBdr>
                                </w:div>
                                <w:div w:id="978876321">
                                  <w:marLeft w:val="0"/>
                                  <w:marRight w:val="0"/>
                                  <w:marTop w:val="0"/>
                                  <w:marBottom w:val="0"/>
                                  <w:divBdr>
                                    <w:top w:val="none" w:sz="0" w:space="0" w:color="auto"/>
                                    <w:left w:val="none" w:sz="0" w:space="0" w:color="auto"/>
                                    <w:bottom w:val="none" w:sz="0" w:space="0" w:color="auto"/>
                                    <w:right w:val="none" w:sz="0" w:space="0" w:color="auto"/>
                                  </w:divBdr>
                                </w:div>
                                <w:div w:id="344408509">
                                  <w:marLeft w:val="0"/>
                                  <w:marRight w:val="0"/>
                                  <w:marTop w:val="0"/>
                                  <w:marBottom w:val="0"/>
                                  <w:divBdr>
                                    <w:top w:val="none" w:sz="0" w:space="0" w:color="auto"/>
                                    <w:left w:val="none" w:sz="0" w:space="0" w:color="auto"/>
                                    <w:bottom w:val="none" w:sz="0" w:space="0" w:color="auto"/>
                                    <w:right w:val="none" w:sz="0" w:space="0" w:color="auto"/>
                                  </w:divBdr>
                                </w:div>
                                <w:div w:id="332925382">
                                  <w:marLeft w:val="0"/>
                                  <w:marRight w:val="0"/>
                                  <w:marTop w:val="0"/>
                                  <w:marBottom w:val="0"/>
                                  <w:divBdr>
                                    <w:top w:val="none" w:sz="0" w:space="0" w:color="auto"/>
                                    <w:left w:val="none" w:sz="0" w:space="0" w:color="auto"/>
                                    <w:bottom w:val="none" w:sz="0" w:space="0" w:color="auto"/>
                                    <w:right w:val="none" w:sz="0" w:space="0" w:color="auto"/>
                                  </w:divBdr>
                                </w:div>
                                <w:div w:id="204097239">
                                  <w:marLeft w:val="0"/>
                                  <w:marRight w:val="0"/>
                                  <w:marTop w:val="0"/>
                                  <w:marBottom w:val="0"/>
                                  <w:divBdr>
                                    <w:top w:val="none" w:sz="0" w:space="0" w:color="auto"/>
                                    <w:left w:val="none" w:sz="0" w:space="0" w:color="auto"/>
                                    <w:bottom w:val="none" w:sz="0" w:space="0" w:color="auto"/>
                                    <w:right w:val="none" w:sz="0" w:space="0" w:color="auto"/>
                                  </w:divBdr>
                                </w:div>
                                <w:div w:id="875771991">
                                  <w:marLeft w:val="0"/>
                                  <w:marRight w:val="0"/>
                                  <w:marTop w:val="0"/>
                                  <w:marBottom w:val="0"/>
                                  <w:divBdr>
                                    <w:top w:val="none" w:sz="0" w:space="0" w:color="auto"/>
                                    <w:left w:val="none" w:sz="0" w:space="0" w:color="auto"/>
                                    <w:bottom w:val="none" w:sz="0" w:space="0" w:color="auto"/>
                                    <w:right w:val="none" w:sz="0" w:space="0" w:color="auto"/>
                                  </w:divBdr>
                                </w:div>
                                <w:div w:id="2046441840">
                                  <w:marLeft w:val="0"/>
                                  <w:marRight w:val="0"/>
                                  <w:marTop w:val="0"/>
                                  <w:marBottom w:val="0"/>
                                  <w:divBdr>
                                    <w:top w:val="none" w:sz="0" w:space="0" w:color="auto"/>
                                    <w:left w:val="none" w:sz="0" w:space="0" w:color="auto"/>
                                    <w:bottom w:val="none" w:sz="0" w:space="0" w:color="auto"/>
                                    <w:right w:val="none" w:sz="0" w:space="0" w:color="auto"/>
                                  </w:divBdr>
                                </w:div>
                                <w:div w:id="573055193">
                                  <w:marLeft w:val="0"/>
                                  <w:marRight w:val="0"/>
                                  <w:marTop w:val="0"/>
                                  <w:marBottom w:val="0"/>
                                  <w:divBdr>
                                    <w:top w:val="none" w:sz="0" w:space="0" w:color="auto"/>
                                    <w:left w:val="none" w:sz="0" w:space="0" w:color="auto"/>
                                    <w:bottom w:val="none" w:sz="0" w:space="0" w:color="auto"/>
                                    <w:right w:val="none" w:sz="0" w:space="0" w:color="auto"/>
                                  </w:divBdr>
                                </w:div>
                                <w:div w:id="879777744">
                                  <w:marLeft w:val="0"/>
                                  <w:marRight w:val="0"/>
                                  <w:marTop w:val="0"/>
                                  <w:marBottom w:val="0"/>
                                  <w:divBdr>
                                    <w:top w:val="none" w:sz="0" w:space="0" w:color="auto"/>
                                    <w:left w:val="none" w:sz="0" w:space="0" w:color="auto"/>
                                    <w:bottom w:val="none" w:sz="0" w:space="0" w:color="auto"/>
                                    <w:right w:val="none" w:sz="0" w:space="0" w:color="auto"/>
                                  </w:divBdr>
                                </w:div>
                                <w:div w:id="1834491174">
                                  <w:marLeft w:val="0"/>
                                  <w:marRight w:val="0"/>
                                  <w:marTop w:val="0"/>
                                  <w:marBottom w:val="0"/>
                                  <w:divBdr>
                                    <w:top w:val="none" w:sz="0" w:space="0" w:color="auto"/>
                                    <w:left w:val="none" w:sz="0" w:space="0" w:color="auto"/>
                                    <w:bottom w:val="none" w:sz="0" w:space="0" w:color="auto"/>
                                    <w:right w:val="none" w:sz="0" w:space="0" w:color="auto"/>
                                  </w:divBdr>
                                </w:div>
                                <w:div w:id="1362315770">
                                  <w:marLeft w:val="0"/>
                                  <w:marRight w:val="0"/>
                                  <w:marTop w:val="0"/>
                                  <w:marBottom w:val="0"/>
                                  <w:divBdr>
                                    <w:top w:val="none" w:sz="0" w:space="0" w:color="auto"/>
                                    <w:left w:val="none" w:sz="0" w:space="0" w:color="auto"/>
                                    <w:bottom w:val="none" w:sz="0" w:space="0" w:color="auto"/>
                                    <w:right w:val="none" w:sz="0" w:space="0" w:color="auto"/>
                                  </w:divBdr>
                                </w:div>
                                <w:div w:id="497382583">
                                  <w:marLeft w:val="0"/>
                                  <w:marRight w:val="0"/>
                                  <w:marTop w:val="0"/>
                                  <w:marBottom w:val="0"/>
                                  <w:divBdr>
                                    <w:top w:val="none" w:sz="0" w:space="0" w:color="auto"/>
                                    <w:left w:val="none" w:sz="0" w:space="0" w:color="auto"/>
                                    <w:bottom w:val="none" w:sz="0" w:space="0" w:color="auto"/>
                                    <w:right w:val="none" w:sz="0" w:space="0" w:color="auto"/>
                                  </w:divBdr>
                                </w:div>
                                <w:div w:id="707603469">
                                  <w:marLeft w:val="0"/>
                                  <w:marRight w:val="0"/>
                                  <w:marTop w:val="0"/>
                                  <w:marBottom w:val="0"/>
                                  <w:divBdr>
                                    <w:top w:val="none" w:sz="0" w:space="0" w:color="auto"/>
                                    <w:left w:val="none" w:sz="0" w:space="0" w:color="auto"/>
                                    <w:bottom w:val="none" w:sz="0" w:space="0" w:color="auto"/>
                                    <w:right w:val="none" w:sz="0" w:space="0" w:color="auto"/>
                                  </w:divBdr>
                                </w:div>
                                <w:div w:id="25181261">
                                  <w:marLeft w:val="0"/>
                                  <w:marRight w:val="0"/>
                                  <w:marTop w:val="0"/>
                                  <w:marBottom w:val="0"/>
                                  <w:divBdr>
                                    <w:top w:val="none" w:sz="0" w:space="0" w:color="auto"/>
                                    <w:left w:val="none" w:sz="0" w:space="0" w:color="auto"/>
                                    <w:bottom w:val="none" w:sz="0" w:space="0" w:color="auto"/>
                                    <w:right w:val="none" w:sz="0" w:space="0" w:color="auto"/>
                                  </w:divBdr>
                                </w:div>
                                <w:div w:id="17320364">
                                  <w:marLeft w:val="0"/>
                                  <w:marRight w:val="0"/>
                                  <w:marTop w:val="0"/>
                                  <w:marBottom w:val="0"/>
                                  <w:divBdr>
                                    <w:top w:val="none" w:sz="0" w:space="0" w:color="auto"/>
                                    <w:left w:val="none" w:sz="0" w:space="0" w:color="auto"/>
                                    <w:bottom w:val="none" w:sz="0" w:space="0" w:color="auto"/>
                                    <w:right w:val="none" w:sz="0" w:space="0" w:color="auto"/>
                                  </w:divBdr>
                                </w:div>
                                <w:div w:id="1734348115">
                                  <w:marLeft w:val="0"/>
                                  <w:marRight w:val="0"/>
                                  <w:marTop w:val="0"/>
                                  <w:marBottom w:val="0"/>
                                  <w:divBdr>
                                    <w:top w:val="none" w:sz="0" w:space="0" w:color="auto"/>
                                    <w:left w:val="none" w:sz="0" w:space="0" w:color="auto"/>
                                    <w:bottom w:val="none" w:sz="0" w:space="0" w:color="auto"/>
                                    <w:right w:val="none" w:sz="0" w:space="0" w:color="auto"/>
                                  </w:divBdr>
                                </w:div>
                                <w:div w:id="1099838882">
                                  <w:marLeft w:val="0"/>
                                  <w:marRight w:val="0"/>
                                  <w:marTop w:val="0"/>
                                  <w:marBottom w:val="0"/>
                                  <w:divBdr>
                                    <w:top w:val="none" w:sz="0" w:space="0" w:color="auto"/>
                                    <w:left w:val="none" w:sz="0" w:space="0" w:color="auto"/>
                                    <w:bottom w:val="none" w:sz="0" w:space="0" w:color="auto"/>
                                    <w:right w:val="none" w:sz="0" w:space="0" w:color="auto"/>
                                  </w:divBdr>
                                </w:div>
                                <w:div w:id="285308780">
                                  <w:marLeft w:val="0"/>
                                  <w:marRight w:val="0"/>
                                  <w:marTop w:val="0"/>
                                  <w:marBottom w:val="0"/>
                                  <w:divBdr>
                                    <w:top w:val="none" w:sz="0" w:space="0" w:color="auto"/>
                                    <w:left w:val="none" w:sz="0" w:space="0" w:color="auto"/>
                                    <w:bottom w:val="none" w:sz="0" w:space="0" w:color="auto"/>
                                    <w:right w:val="none" w:sz="0" w:space="0" w:color="auto"/>
                                  </w:divBdr>
                                </w:div>
                                <w:div w:id="470364507">
                                  <w:marLeft w:val="0"/>
                                  <w:marRight w:val="0"/>
                                  <w:marTop w:val="0"/>
                                  <w:marBottom w:val="0"/>
                                  <w:divBdr>
                                    <w:top w:val="none" w:sz="0" w:space="0" w:color="auto"/>
                                    <w:left w:val="none" w:sz="0" w:space="0" w:color="auto"/>
                                    <w:bottom w:val="none" w:sz="0" w:space="0" w:color="auto"/>
                                    <w:right w:val="none" w:sz="0" w:space="0" w:color="auto"/>
                                  </w:divBdr>
                                </w:div>
                                <w:div w:id="363557407">
                                  <w:marLeft w:val="0"/>
                                  <w:marRight w:val="0"/>
                                  <w:marTop w:val="0"/>
                                  <w:marBottom w:val="0"/>
                                  <w:divBdr>
                                    <w:top w:val="none" w:sz="0" w:space="0" w:color="auto"/>
                                    <w:left w:val="none" w:sz="0" w:space="0" w:color="auto"/>
                                    <w:bottom w:val="none" w:sz="0" w:space="0" w:color="auto"/>
                                    <w:right w:val="none" w:sz="0" w:space="0" w:color="auto"/>
                                  </w:divBdr>
                                </w:div>
                                <w:div w:id="957640495">
                                  <w:marLeft w:val="0"/>
                                  <w:marRight w:val="0"/>
                                  <w:marTop w:val="0"/>
                                  <w:marBottom w:val="0"/>
                                  <w:divBdr>
                                    <w:top w:val="none" w:sz="0" w:space="0" w:color="auto"/>
                                    <w:left w:val="none" w:sz="0" w:space="0" w:color="auto"/>
                                    <w:bottom w:val="none" w:sz="0" w:space="0" w:color="auto"/>
                                    <w:right w:val="none" w:sz="0" w:space="0" w:color="auto"/>
                                  </w:divBdr>
                                </w:div>
                                <w:div w:id="394204239">
                                  <w:marLeft w:val="0"/>
                                  <w:marRight w:val="0"/>
                                  <w:marTop w:val="0"/>
                                  <w:marBottom w:val="0"/>
                                  <w:divBdr>
                                    <w:top w:val="none" w:sz="0" w:space="0" w:color="auto"/>
                                    <w:left w:val="none" w:sz="0" w:space="0" w:color="auto"/>
                                    <w:bottom w:val="none" w:sz="0" w:space="0" w:color="auto"/>
                                    <w:right w:val="none" w:sz="0" w:space="0" w:color="auto"/>
                                  </w:divBdr>
                                </w:div>
                                <w:div w:id="663432051">
                                  <w:marLeft w:val="0"/>
                                  <w:marRight w:val="0"/>
                                  <w:marTop w:val="0"/>
                                  <w:marBottom w:val="0"/>
                                  <w:divBdr>
                                    <w:top w:val="none" w:sz="0" w:space="0" w:color="auto"/>
                                    <w:left w:val="none" w:sz="0" w:space="0" w:color="auto"/>
                                    <w:bottom w:val="none" w:sz="0" w:space="0" w:color="auto"/>
                                    <w:right w:val="none" w:sz="0" w:space="0" w:color="auto"/>
                                  </w:divBdr>
                                </w:div>
                                <w:div w:id="16050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197">
                          <w:marLeft w:val="0"/>
                          <w:marRight w:val="0"/>
                          <w:marTop w:val="0"/>
                          <w:marBottom w:val="0"/>
                          <w:divBdr>
                            <w:top w:val="none" w:sz="0" w:space="0" w:color="auto"/>
                            <w:left w:val="none" w:sz="0" w:space="0" w:color="auto"/>
                            <w:bottom w:val="none" w:sz="0" w:space="0" w:color="auto"/>
                            <w:right w:val="none" w:sz="0" w:space="0" w:color="auto"/>
                          </w:divBdr>
                          <w:divsChild>
                            <w:div w:id="128547796">
                              <w:marLeft w:val="0"/>
                              <w:marRight w:val="0"/>
                              <w:marTop w:val="0"/>
                              <w:marBottom w:val="0"/>
                              <w:divBdr>
                                <w:top w:val="none" w:sz="0" w:space="0" w:color="auto"/>
                                <w:left w:val="none" w:sz="0" w:space="0" w:color="auto"/>
                                <w:bottom w:val="none" w:sz="0" w:space="0" w:color="auto"/>
                                <w:right w:val="none" w:sz="0" w:space="0" w:color="auto"/>
                              </w:divBdr>
                              <w:divsChild>
                                <w:div w:id="2105027580">
                                  <w:marLeft w:val="0"/>
                                  <w:marRight w:val="0"/>
                                  <w:marTop w:val="0"/>
                                  <w:marBottom w:val="0"/>
                                  <w:divBdr>
                                    <w:top w:val="none" w:sz="0" w:space="0" w:color="auto"/>
                                    <w:left w:val="none" w:sz="0" w:space="0" w:color="auto"/>
                                    <w:bottom w:val="none" w:sz="0" w:space="0" w:color="auto"/>
                                    <w:right w:val="none" w:sz="0" w:space="0" w:color="auto"/>
                                  </w:divBdr>
                                </w:div>
                                <w:div w:id="2109736586">
                                  <w:marLeft w:val="0"/>
                                  <w:marRight w:val="0"/>
                                  <w:marTop w:val="0"/>
                                  <w:marBottom w:val="0"/>
                                  <w:divBdr>
                                    <w:top w:val="none" w:sz="0" w:space="0" w:color="auto"/>
                                    <w:left w:val="none" w:sz="0" w:space="0" w:color="auto"/>
                                    <w:bottom w:val="none" w:sz="0" w:space="0" w:color="auto"/>
                                    <w:right w:val="none" w:sz="0" w:space="0" w:color="auto"/>
                                  </w:divBdr>
                                </w:div>
                                <w:div w:id="1881357254">
                                  <w:marLeft w:val="0"/>
                                  <w:marRight w:val="0"/>
                                  <w:marTop w:val="0"/>
                                  <w:marBottom w:val="0"/>
                                  <w:divBdr>
                                    <w:top w:val="none" w:sz="0" w:space="0" w:color="auto"/>
                                    <w:left w:val="none" w:sz="0" w:space="0" w:color="auto"/>
                                    <w:bottom w:val="none" w:sz="0" w:space="0" w:color="auto"/>
                                    <w:right w:val="none" w:sz="0" w:space="0" w:color="auto"/>
                                  </w:divBdr>
                                </w:div>
                                <w:div w:id="943268359">
                                  <w:marLeft w:val="0"/>
                                  <w:marRight w:val="0"/>
                                  <w:marTop w:val="0"/>
                                  <w:marBottom w:val="0"/>
                                  <w:divBdr>
                                    <w:top w:val="none" w:sz="0" w:space="0" w:color="auto"/>
                                    <w:left w:val="none" w:sz="0" w:space="0" w:color="auto"/>
                                    <w:bottom w:val="none" w:sz="0" w:space="0" w:color="auto"/>
                                    <w:right w:val="none" w:sz="0" w:space="0" w:color="auto"/>
                                  </w:divBdr>
                                </w:div>
                                <w:div w:id="2019575618">
                                  <w:marLeft w:val="0"/>
                                  <w:marRight w:val="0"/>
                                  <w:marTop w:val="0"/>
                                  <w:marBottom w:val="0"/>
                                  <w:divBdr>
                                    <w:top w:val="none" w:sz="0" w:space="0" w:color="auto"/>
                                    <w:left w:val="none" w:sz="0" w:space="0" w:color="auto"/>
                                    <w:bottom w:val="none" w:sz="0" w:space="0" w:color="auto"/>
                                    <w:right w:val="none" w:sz="0" w:space="0" w:color="auto"/>
                                  </w:divBdr>
                                </w:div>
                                <w:div w:id="1237010624">
                                  <w:marLeft w:val="0"/>
                                  <w:marRight w:val="0"/>
                                  <w:marTop w:val="0"/>
                                  <w:marBottom w:val="0"/>
                                  <w:divBdr>
                                    <w:top w:val="none" w:sz="0" w:space="0" w:color="auto"/>
                                    <w:left w:val="none" w:sz="0" w:space="0" w:color="auto"/>
                                    <w:bottom w:val="none" w:sz="0" w:space="0" w:color="auto"/>
                                    <w:right w:val="none" w:sz="0" w:space="0" w:color="auto"/>
                                  </w:divBdr>
                                </w:div>
                                <w:div w:id="292057272">
                                  <w:marLeft w:val="0"/>
                                  <w:marRight w:val="0"/>
                                  <w:marTop w:val="0"/>
                                  <w:marBottom w:val="0"/>
                                  <w:divBdr>
                                    <w:top w:val="none" w:sz="0" w:space="0" w:color="auto"/>
                                    <w:left w:val="none" w:sz="0" w:space="0" w:color="auto"/>
                                    <w:bottom w:val="none" w:sz="0" w:space="0" w:color="auto"/>
                                    <w:right w:val="none" w:sz="0" w:space="0" w:color="auto"/>
                                  </w:divBdr>
                                </w:div>
                                <w:div w:id="1668827414">
                                  <w:marLeft w:val="0"/>
                                  <w:marRight w:val="0"/>
                                  <w:marTop w:val="0"/>
                                  <w:marBottom w:val="0"/>
                                  <w:divBdr>
                                    <w:top w:val="none" w:sz="0" w:space="0" w:color="auto"/>
                                    <w:left w:val="none" w:sz="0" w:space="0" w:color="auto"/>
                                    <w:bottom w:val="none" w:sz="0" w:space="0" w:color="auto"/>
                                    <w:right w:val="none" w:sz="0" w:space="0" w:color="auto"/>
                                  </w:divBdr>
                                </w:div>
                                <w:div w:id="2098015127">
                                  <w:marLeft w:val="0"/>
                                  <w:marRight w:val="0"/>
                                  <w:marTop w:val="0"/>
                                  <w:marBottom w:val="0"/>
                                  <w:divBdr>
                                    <w:top w:val="none" w:sz="0" w:space="0" w:color="auto"/>
                                    <w:left w:val="none" w:sz="0" w:space="0" w:color="auto"/>
                                    <w:bottom w:val="none" w:sz="0" w:space="0" w:color="auto"/>
                                    <w:right w:val="none" w:sz="0" w:space="0" w:color="auto"/>
                                  </w:divBdr>
                                </w:div>
                                <w:div w:id="1446582559">
                                  <w:marLeft w:val="0"/>
                                  <w:marRight w:val="0"/>
                                  <w:marTop w:val="0"/>
                                  <w:marBottom w:val="0"/>
                                  <w:divBdr>
                                    <w:top w:val="none" w:sz="0" w:space="0" w:color="auto"/>
                                    <w:left w:val="none" w:sz="0" w:space="0" w:color="auto"/>
                                    <w:bottom w:val="none" w:sz="0" w:space="0" w:color="auto"/>
                                    <w:right w:val="none" w:sz="0" w:space="0" w:color="auto"/>
                                  </w:divBdr>
                                </w:div>
                                <w:div w:id="1386485448">
                                  <w:marLeft w:val="0"/>
                                  <w:marRight w:val="0"/>
                                  <w:marTop w:val="0"/>
                                  <w:marBottom w:val="0"/>
                                  <w:divBdr>
                                    <w:top w:val="none" w:sz="0" w:space="0" w:color="auto"/>
                                    <w:left w:val="none" w:sz="0" w:space="0" w:color="auto"/>
                                    <w:bottom w:val="none" w:sz="0" w:space="0" w:color="auto"/>
                                    <w:right w:val="none" w:sz="0" w:space="0" w:color="auto"/>
                                  </w:divBdr>
                                </w:div>
                                <w:div w:id="192231445">
                                  <w:marLeft w:val="0"/>
                                  <w:marRight w:val="0"/>
                                  <w:marTop w:val="0"/>
                                  <w:marBottom w:val="0"/>
                                  <w:divBdr>
                                    <w:top w:val="none" w:sz="0" w:space="0" w:color="auto"/>
                                    <w:left w:val="none" w:sz="0" w:space="0" w:color="auto"/>
                                    <w:bottom w:val="none" w:sz="0" w:space="0" w:color="auto"/>
                                    <w:right w:val="none" w:sz="0" w:space="0" w:color="auto"/>
                                  </w:divBdr>
                                </w:div>
                                <w:div w:id="405541717">
                                  <w:marLeft w:val="0"/>
                                  <w:marRight w:val="0"/>
                                  <w:marTop w:val="0"/>
                                  <w:marBottom w:val="0"/>
                                  <w:divBdr>
                                    <w:top w:val="none" w:sz="0" w:space="0" w:color="auto"/>
                                    <w:left w:val="none" w:sz="0" w:space="0" w:color="auto"/>
                                    <w:bottom w:val="none" w:sz="0" w:space="0" w:color="auto"/>
                                    <w:right w:val="none" w:sz="0" w:space="0" w:color="auto"/>
                                  </w:divBdr>
                                </w:div>
                                <w:div w:id="849371804">
                                  <w:marLeft w:val="0"/>
                                  <w:marRight w:val="0"/>
                                  <w:marTop w:val="0"/>
                                  <w:marBottom w:val="0"/>
                                  <w:divBdr>
                                    <w:top w:val="none" w:sz="0" w:space="0" w:color="auto"/>
                                    <w:left w:val="none" w:sz="0" w:space="0" w:color="auto"/>
                                    <w:bottom w:val="none" w:sz="0" w:space="0" w:color="auto"/>
                                    <w:right w:val="none" w:sz="0" w:space="0" w:color="auto"/>
                                  </w:divBdr>
                                </w:div>
                                <w:div w:id="463503295">
                                  <w:marLeft w:val="0"/>
                                  <w:marRight w:val="0"/>
                                  <w:marTop w:val="0"/>
                                  <w:marBottom w:val="0"/>
                                  <w:divBdr>
                                    <w:top w:val="none" w:sz="0" w:space="0" w:color="auto"/>
                                    <w:left w:val="none" w:sz="0" w:space="0" w:color="auto"/>
                                    <w:bottom w:val="none" w:sz="0" w:space="0" w:color="auto"/>
                                    <w:right w:val="none" w:sz="0" w:space="0" w:color="auto"/>
                                  </w:divBdr>
                                </w:div>
                                <w:div w:id="1820805892">
                                  <w:marLeft w:val="0"/>
                                  <w:marRight w:val="0"/>
                                  <w:marTop w:val="0"/>
                                  <w:marBottom w:val="0"/>
                                  <w:divBdr>
                                    <w:top w:val="none" w:sz="0" w:space="0" w:color="auto"/>
                                    <w:left w:val="none" w:sz="0" w:space="0" w:color="auto"/>
                                    <w:bottom w:val="none" w:sz="0" w:space="0" w:color="auto"/>
                                    <w:right w:val="none" w:sz="0" w:space="0" w:color="auto"/>
                                  </w:divBdr>
                                </w:div>
                                <w:div w:id="2119443594">
                                  <w:marLeft w:val="0"/>
                                  <w:marRight w:val="0"/>
                                  <w:marTop w:val="0"/>
                                  <w:marBottom w:val="0"/>
                                  <w:divBdr>
                                    <w:top w:val="none" w:sz="0" w:space="0" w:color="auto"/>
                                    <w:left w:val="none" w:sz="0" w:space="0" w:color="auto"/>
                                    <w:bottom w:val="none" w:sz="0" w:space="0" w:color="auto"/>
                                    <w:right w:val="none" w:sz="0" w:space="0" w:color="auto"/>
                                  </w:divBdr>
                                </w:div>
                                <w:div w:id="1310092866">
                                  <w:marLeft w:val="0"/>
                                  <w:marRight w:val="0"/>
                                  <w:marTop w:val="0"/>
                                  <w:marBottom w:val="0"/>
                                  <w:divBdr>
                                    <w:top w:val="none" w:sz="0" w:space="0" w:color="auto"/>
                                    <w:left w:val="none" w:sz="0" w:space="0" w:color="auto"/>
                                    <w:bottom w:val="none" w:sz="0" w:space="0" w:color="auto"/>
                                    <w:right w:val="none" w:sz="0" w:space="0" w:color="auto"/>
                                  </w:divBdr>
                                </w:div>
                                <w:div w:id="1880045177">
                                  <w:marLeft w:val="0"/>
                                  <w:marRight w:val="0"/>
                                  <w:marTop w:val="0"/>
                                  <w:marBottom w:val="0"/>
                                  <w:divBdr>
                                    <w:top w:val="none" w:sz="0" w:space="0" w:color="auto"/>
                                    <w:left w:val="none" w:sz="0" w:space="0" w:color="auto"/>
                                    <w:bottom w:val="none" w:sz="0" w:space="0" w:color="auto"/>
                                    <w:right w:val="none" w:sz="0" w:space="0" w:color="auto"/>
                                  </w:divBdr>
                                </w:div>
                                <w:div w:id="1752580363">
                                  <w:marLeft w:val="0"/>
                                  <w:marRight w:val="0"/>
                                  <w:marTop w:val="0"/>
                                  <w:marBottom w:val="0"/>
                                  <w:divBdr>
                                    <w:top w:val="none" w:sz="0" w:space="0" w:color="auto"/>
                                    <w:left w:val="none" w:sz="0" w:space="0" w:color="auto"/>
                                    <w:bottom w:val="none" w:sz="0" w:space="0" w:color="auto"/>
                                    <w:right w:val="none" w:sz="0" w:space="0" w:color="auto"/>
                                  </w:divBdr>
                                </w:div>
                                <w:div w:id="1844738314">
                                  <w:marLeft w:val="0"/>
                                  <w:marRight w:val="0"/>
                                  <w:marTop w:val="0"/>
                                  <w:marBottom w:val="0"/>
                                  <w:divBdr>
                                    <w:top w:val="none" w:sz="0" w:space="0" w:color="auto"/>
                                    <w:left w:val="none" w:sz="0" w:space="0" w:color="auto"/>
                                    <w:bottom w:val="none" w:sz="0" w:space="0" w:color="auto"/>
                                    <w:right w:val="none" w:sz="0" w:space="0" w:color="auto"/>
                                  </w:divBdr>
                                </w:div>
                                <w:div w:id="266230043">
                                  <w:marLeft w:val="0"/>
                                  <w:marRight w:val="0"/>
                                  <w:marTop w:val="0"/>
                                  <w:marBottom w:val="0"/>
                                  <w:divBdr>
                                    <w:top w:val="none" w:sz="0" w:space="0" w:color="auto"/>
                                    <w:left w:val="none" w:sz="0" w:space="0" w:color="auto"/>
                                    <w:bottom w:val="none" w:sz="0" w:space="0" w:color="auto"/>
                                    <w:right w:val="none" w:sz="0" w:space="0" w:color="auto"/>
                                  </w:divBdr>
                                </w:div>
                                <w:div w:id="1886945257">
                                  <w:marLeft w:val="0"/>
                                  <w:marRight w:val="0"/>
                                  <w:marTop w:val="0"/>
                                  <w:marBottom w:val="0"/>
                                  <w:divBdr>
                                    <w:top w:val="none" w:sz="0" w:space="0" w:color="auto"/>
                                    <w:left w:val="none" w:sz="0" w:space="0" w:color="auto"/>
                                    <w:bottom w:val="none" w:sz="0" w:space="0" w:color="auto"/>
                                    <w:right w:val="none" w:sz="0" w:space="0" w:color="auto"/>
                                  </w:divBdr>
                                </w:div>
                                <w:div w:id="1109858414">
                                  <w:marLeft w:val="0"/>
                                  <w:marRight w:val="0"/>
                                  <w:marTop w:val="0"/>
                                  <w:marBottom w:val="0"/>
                                  <w:divBdr>
                                    <w:top w:val="none" w:sz="0" w:space="0" w:color="auto"/>
                                    <w:left w:val="none" w:sz="0" w:space="0" w:color="auto"/>
                                    <w:bottom w:val="none" w:sz="0" w:space="0" w:color="auto"/>
                                    <w:right w:val="none" w:sz="0" w:space="0" w:color="auto"/>
                                  </w:divBdr>
                                </w:div>
                                <w:div w:id="1073045115">
                                  <w:marLeft w:val="0"/>
                                  <w:marRight w:val="0"/>
                                  <w:marTop w:val="0"/>
                                  <w:marBottom w:val="0"/>
                                  <w:divBdr>
                                    <w:top w:val="none" w:sz="0" w:space="0" w:color="auto"/>
                                    <w:left w:val="none" w:sz="0" w:space="0" w:color="auto"/>
                                    <w:bottom w:val="none" w:sz="0" w:space="0" w:color="auto"/>
                                    <w:right w:val="none" w:sz="0" w:space="0" w:color="auto"/>
                                  </w:divBdr>
                                </w:div>
                                <w:div w:id="871649070">
                                  <w:marLeft w:val="0"/>
                                  <w:marRight w:val="0"/>
                                  <w:marTop w:val="0"/>
                                  <w:marBottom w:val="0"/>
                                  <w:divBdr>
                                    <w:top w:val="none" w:sz="0" w:space="0" w:color="auto"/>
                                    <w:left w:val="none" w:sz="0" w:space="0" w:color="auto"/>
                                    <w:bottom w:val="none" w:sz="0" w:space="0" w:color="auto"/>
                                    <w:right w:val="none" w:sz="0" w:space="0" w:color="auto"/>
                                  </w:divBdr>
                                </w:div>
                                <w:div w:id="1096973221">
                                  <w:marLeft w:val="0"/>
                                  <w:marRight w:val="0"/>
                                  <w:marTop w:val="0"/>
                                  <w:marBottom w:val="0"/>
                                  <w:divBdr>
                                    <w:top w:val="none" w:sz="0" w:space="0" w:color="auto"/>
                                    <w:left w:val="none" w:sz="0" w:space="0" w:color="auto"/>
                                    <w:bottom w:val="none" w:sz="0" w:space="0" w:color="auto"/>
                                    <w:right w:val="none" w:sz="0" w:space="0" w:color="auto"/>
                                  </w:divBdr>
                                </w:div>
                                <w:div w:id="187914061">
                                  <w:marLeft w:val="0"/>
                                  <w:marRight w:val="0"/>
                                  <w:marTop w:val="0"/>
                                  <w:marBottom w:val="0"/>
                                  <w:divBdr>
                                    <w:top w:val="none" w:sz="0" w:space="0" w:color="auto"/>
                                    <w:left w:val="none" w:sz="0" w:space="0" w:color="auto"/>
                                    <w:bottom w:val="none" w:sz="0" w:space="0" w:color="auto"/>
                                    <w:right w:val="none" w:sz="0" w:space="0" w:color="auto"/>
                                  </w:divBdr>
                                </w:div>
                                <w:div w:id="1501891111">
                                  <w:marLeft w:val="0"/>
                                  <w:marRight w:val="0"/>
                                  <w:marTop w:val="0"/>
                                  <w:marBottom w:val="0"/>
                                  <w:divBdr>
                                    <w:top w:val="none" w:sz="0" w:space="0" w:color="auto"/>
                                    <w:left w:val="none" w:sz="0" w:space="0" w:color="auto"/>
                                    <w:bottom w:val="none" w:sz="0" w:space="0" w:color="auto"/>
                                    <w:right w:val="none" w:sz="0" w:space="0" w:color="auto"/>
                                  </w:divBdr>
                                </w:div>
                                <w:div w:id="1986353124">
                                  <w:marLeft w:val="0"/>
                                  <w:marRight w:val="0"/>
                                  <w:marTop w:val="0"/>
                                  <w:marBottom w:val="0"/>
                                  <w:divBdr>
                                    <w:top w:val="none" w:sz="0" w:space="0" w:color="auto"/>
                                    <w:left w:val="none" w:sz="0" w:space="0" w:color="auto"/>
                                    <w:bottom w:val="none" w:sz="0" w:space="0" w:color="auto"/>
                                    <w:right w:val="none" w:sz="0" w:space="0" w:color="auto"/>
                                  </w:divBdr>
                                </w:div>
                                <w:div w:id="2018344345">
                                  <w:marLeft w:val="0"/>
                                  <w:marRight w:val="0"/>
                                  <w:marTop w:val="0"/>
                                  <w:marBottom w:val="0"/>
                                  <w:divBdr>
                                    <w:top w:val="none" w:sz="0" w:space="0" w:color="auto"/>
                                    <w:left w:val="none" w:sz="0" w:space="0" w:color="auto"/>
                                    <w:bottom w:val="none" w:sz="0" w:space="0" w:color="auto"/>
                                    <w:right w:val="none" w:sz="0" w:space="0" w:color="auto"/>
                                  </w:divBdr>
                                </w:div>
                                <w:div w:id="1996295159">
                                  <w:marLeft w:val="0"/>
                                  <w:marRight w:val="0"/>
                                  <w:marTop w:val="0"/>
                                  <w:marBottom w:val="0"/>
                                  <w:divBdr>
                                    <w:top w:val="none" w:sz="0" w:space="0" w:color="auto"/>
                                    <w:left w:val="none" w:sz="0" w:space="0" w:color="auto"/>
                                    <w:bottom w:val="none" w:sz="0" w:space="0" w:color="auto"/>
                                    <w:right w:val="none" w:sz="0" w:space="0" w:color="auto"/>
                                  </w:divBdr>
                                </w:div>
                                <w:div w:id="132062610">
                                  <w:marLeft w:val="0"/>
                                  <w:marRight w:val="0"/>
                                  <w:marTop w:val="0"/>
                                  <w:marBottom w:val="0"/>
                                  <w:divBdr>
                                    <w:top w:val="none" w:sz="0" w:space="0" w:color="auto"/>
                                    <w:left w:val="none" w:sz="0" w:space="0" w:color="auto"/>
                                    <w:bottom w:val="none" w:sz="0" w:space="0" w:color="auto"/>
                                    <w:right w:val="none" w:sz="0" w:space="0" w:color="auto"/>
                                  </w:divBdr>
                                </w:div>
                                <w:div w:id="186987032">
                                  <w:marLeft w:val="0"/>
                                  <w:marRight w:val="0"/>
                                  <w:marTop w:val="0"/>
                                  <w:marBottom w:val="0"/>
                                  <w:divBdr>
                                    <w:top w:val="none" w:sz="0" w:space="0" w:color="auto"/>
                                    <w:left w:val="none" w:sz="0" w:space="0" w:color="auto"/>
                                    <w:bottom w:val="none" w:sz="0" w:space="0" w:color="auto"/>
                                    <w:right w:val="none" w:sz="0" w:space="0" w:color="auto"/>
                                  </w:divBdr>
                                </w:div>
                                <w:div w:id="1253466434">
                                  <w:marLeft w:val="0"/>
                                  <w:marRight w:val="0"/>
                                  <w:marTop w:val="0"/>
                                  <w:marBottom w:val="0"/>
                                  <w:divBdr>
                                    <w:top w:val="none" w:sz="0" w:space="0" w:color="auto"/>
                                    <w:left w:val="none" w:sz="0" w:space="0" w:color="auto"/>
                                    <w:bottom w:val="none" w:sz="0" w:space="0" w:color="auto"/>
                                    <w:right w:val="none" w:sz="0" w:space="0" w:color="auto"/>
                                  </w:divBdr>
                                </w:div>
                                <w:div w:id="936476270">
                                  <w:marLeft w:val="0"/>
                                  <w:marRight w:val="0"/>
                                  <w:marTop w:val="0"/>
                                  <w:marBottom w:val="0"/>
                                  <w:divBdr>
                                    <w:top w:val="none" w:sz="0" w:space="0" w:color="auto"/>
                                    <w:left w:val="none" w:sz="0" w:space="0" w:color="auto"/>
                                    <w:bottom w:val="none" w:sz="0" w:space="0" w:color="auto"/>
                                    <w:right w:val="none" w:sz="0" w:space="0" w:color="auto"/>
                                  </w:divBdr>
                                </w:div>
                                <w:div w:id="1866482802">
                                  <w:marLeft w:val="0"/>
                                  <w:marRight w:val="0"/>
                                  <w:marTop w:val="0"/>
                                  <w:marBottom w:val="0"/>
                                  <w:divBdr>
                                    <w:top w:val="none" w:sz="0" w:space="0" w:color="auto"/>
                                    <w:left w:val="none" w:sz="0" w:space="0" w:color="auto"/>
                                    <w:bottom w:val="none" w:sz="0" w:space="0" w:color="auto"/>
                                    <w:right w:val="none" w:sz="0" w:space="0" w:color="auto"/>
                                  </w:divBdr>
                                </w:div>
                                <w:div w:id="1749883920">
                                  <w:marLeft w:val="0"/>
                                  <w:marRight w:val="0"/>
                                  <w:marTop w:val="0"/>
                                  <w:marBottom w:val="0"/>
                                  <w:divBdr>
                                    <w:top w:val="none" w:sz="0" w:space="0" w:color="auto"/>
                                    <w:left w:val="none" w:sz="0" w:space="0" w:color="auto"/>
                                    <w:bottom w:val="none" w:sz="0" w:space="0" w:color="auto"/>
                                    <w:right w:val="none" w:sz="0" w:space="0" w:color="auto"/>
                                  </w:divBdr>
                                </w:div>
                                <w:div w:id="475414331">
                                  <w:marLeft w:val="0"/>
                                  <w:marRight w:val="0"/>
                                  <w:marTop w:val="0"/>
                                  <w:marBottom w:val="0"/>
                                  <w:divBdr>
                                    <w:top w:val="none" w:sz="0" w:space="0" w:color="auto"/>
                                    <w:left w:val="none" w:sz="0" w:space="0" w:color="auto"/>
                                    <w:bottom w:val="none" w:sz="0" w:space="0" w:color="auto"/>
                                    <w:right w:val="none" w:sz="0" w:space="0" w:color="auto"/>
                                  </w:divBdr>
                                </w:div>
                                <w:div w:id="1503011551">
                                  <w:marLeft w:val="0"/>
                                  <w:marRight w:val="0"/>
                                  <w:marTop w:val="0"/>
                                  <w:marBottom w:val="0"/>
                                  <w:divBdr>
                                    <w:top w:val="none" w:sz="0" w:space="0" w:color="auto"/>
                                    <w:left w:val="none" w:sz="0" w:space="0" w:color="auto"/>
                                    <w:bottom w:val="none" w:sz="0" w:space="0" w:color="auto"/>
                                    <w:right w:val="none" w:sz="0" w:space="0" w:color="auto"/>
                                  </w:divBdr>
                                </w:div>
                                <w:div w:id="1150560218">
                                  <w:marLeft w:val="0"/>
                                  <w:marRight w:val="0"/>
                                  <w:marTop w:val="0"/>
                                  <w:marBottom w:val="0"/>
                                  <w:divBdr>
                                    <w:top w:val="none" w:sz="0" w:space="0" w:color="auto"/>
                                    <w:left w:val="none" w:sz="0" w:space="0" w:color="auto"/>
                                    <w:bottom w:val="none" w:sz="0" w:space="0" w:color="auto"/>
                                    <w:right w:val="none" w:sz="0" w:space="0" w:color="auto"/>
                                  </w:divBdr>
                                </w:div>
                                <w:div w:id="1919049887">
                                  <w:marLeft w:val="0"/>
                                  <w:marRight w:val="0"/>
                                  <w:marTop w:val="0"/>
                                  <w:marBottom w:val="0"/>
                                  <w:divBdr>
                                    <w:top w:val="none" w:sz="0" w:space="0" w:color="auto"/>
                                    <w:left w:val="none" w:sz="0" w:space="0" w:color="auto"/>
                                    <w:bottom w:val="none" w:sz="0" w:space="0" w:color="auto"/>
                                    <w:right w:val="none" w:sz="0" w:space="0" w:color="auto"/>
                                  </w:divBdr>
                                </w:div>
                                <w:div w:id="1560357113">
                                  <w:marLeft w:val="0"/>
                                  <w:marRight w:val="0"/>
                                  <w:marTop w:val="0"/>
                                  <w:marBottom w:val="0"/>
                                  <w:divBdr>
                                    <w:top w:val="none" w:sz="0" w:space="0" w:color="auto"/>
                                    <w:left w:val="none" w:sz="0" w:space="0" w:color="auto"/>
                                    <w:bottom w:val="none" w:sz="0" w:space="0" w:color="auto"/>
                                    <w:right w:val="none" w:sz="0" w:space="0" w:color="auto"/>
                                  </w:divBdr>
                                </w:div>
                                <w:div w:id="2064602058">
                                  <w:marLeft w:val="0"/>
                                  <w:marRight w:val="0"/>
                                  <w:marTop w:val="0"/>
                                  <w:marBottom w:val="0"/>
                                  <w:divBdr>
                                    <w:top w:val="none" w:sz="0" w:space="0" w:color="auto"/>
                                    <w:left w:val="none" w:sz="0" w:space="0" w:color="auto"/>
                                    <w:bottom w:val="none" w:sz="0" w:space="0" w:color="auto"/>
                                    <w:right w:val="none" w:sz="0" w:space="0" w:color="auto"/>
                                  </w:divBdr>
                                </w:div>
                                <w:div w:id="235164331">
                                  <w:marLeft w:val="0"/>
                                  <w:marRight w:val="0"/>
                                  <w:marTop w:val="0"/>
                                  <w:marBottom w:val="0"/>
                                  <w:divBdr>
                                    <w:top w:val="none" w:sz="0" w:space="0" w:color="auto"/>
                                    <w:left w:val="none" w:sz="0" w:space="0" w:color="auto"/>
                                    <w:bottom w:val="none" w:sz="0" w:space="0" w:color="auto"/>
                                    <w:right w:val="none" w:sz="0" w:space="0" w:color="auto"/>
                                  </w:divBdr>
                                </w:div>
                                <w:div w:id="50354333">
                                  <w:marLeft w:val="0"/>
                                  <w:marRight w:val="0"/>
                                  <w:marTop w:val="0"/>
                                  <w:marBottom w:val="0"/>
                                  <w:divBdr>
                                    <w:top w:val="none" w:sz="0" w:space="0" w:color="auto"/>
                                    <w:left w:val="none" w:sz="0" w:space="0" w:color="auto"/>
                                    <w:bottom w:val="none" w:sz="0" w:space="0" w:color="auto"/>
                                    <w:right w:val="none" w:sz="0" w:space="0" w:color="auto"/>
                                  </w:divBdr>
                                </w:div>
                                <w:div w:id="618681014">
                                  <w:marLeft w:val="0"/>
                                  <w:marRight w:val="0"/>
                                  <w:marTop w:val="0"/>
                                  <w:marBottom w:val="0"/>
                                  <w:divBdr>
                                    <w:top w:val="none" w:sz="0" w:space="0" w:color="auto"/>
                                    <w:left w:val="none" w:sz="0" w:space="0" w:color="auto"/>
                                    <w:bottom w:val="none" w:sz="0" w:space="0" w:color="auto"/>
                                    <w:right w:val="none" w:sz="0" w:space="0" w:color="auto"/>
                                  </w:divBdr>
                                </w:div>
                                <w:div w:id="840700106">
                                  <w:marLeft w:val="0"/>
                                  <w:marRight w:val="0"/>
                                  <w:marTop w:val="0"/>
                                  <w:marBottom w:val="0"/>
                                  <w:divBdr>
                                    <w:top w:val="none" w:sz="0" w:space="0" w:color="auto"/>
                                    <w:left w:val="none" w:sz="0" w:space="0" w:color="auto"/>
                                    <w:bottom w:val="none" w:sz="0" w:space="0" w:color="auto"/>
                                    <w:right w:val="none" w:sz="0" w:space="0" w:color="auto"/>
                                  </w:divBdr>
                                </w:div>
                                <w:div w:id="647785687">
                                  <w:marLeft w:val="0"/>
                                  <w:marRight w:val="0"/>
                                  <w:marTop w:val="0"/>
                                  <w:marBottom w:val="0"/>
                                  <w:divBdr>
                                    <w:top w:val="none" w:sz="0" w:space="0" w:color="auto"/>
                                    <w:left w:val="none" w:sz="0" w:space="0" w:color="auto"/>
                                    <w:bottom w:val="none" w:sz="0" w:space="0" w:color="auto"/>
                                    <w:right w:val="none" w:sz="0" w:space="0" w:color="auto"/>
                                  </w:divBdr>
                                </w:div>
                                <w:div w:id="277496700">
                                  <w:marLeft w:val="0"/>
                                  <w:marRight w:val="0"/>
                                  <w:marTop w:val="0"/>
                                  <w:marBottom w:val="0"/>
                                  <w:divBdr>
                                    <w:top w:val="none" w:sz="0" w:space="0" w:color="auto"/>
                                    <w:left w:val="none" w:sz="0" w:space="0" w:color="auto"/>
                                    <w:bottom w:val="none" w:sz="0" w:space="0" w:color="auto"/>
                                    <w:right w:val="none" w:sz="0" w:space="0" w:color="auto"/>
                                  </w:divBdr>
                                </w:div>
                                <w:div w:id="1997760936">
                                  <w:marLeft w:val="0"/>
                                  <w:marRight w:val="0"/>
                                  <w:marTop w:val="0"/>
                                  <w:marBottom w:val="0"/>
                                  <w:divBdr>
                                    <w:top w:val="none" w:sz="0" w:space="0" w:color="auto"/>
                                    <w:left w:val="none" w:sz="0" w:space="0" w:color="auto"/>
                                    <w:bottom w:val="none" w:sz="0" w:space="0" w:color="auto"/>
                                    <w:right w:val="none" w:sz="0" w:space="0" w:color="auto"/>
                                  </w:divBdr>
                                </w:div>
                                <w:div w:id="87704632">
                                  <w:marLeft w:val="0"/>
                                  <w:marRight w:val="0"/>
                                  <w:marTop w:val="0"/>
                                  <w:marBottom w:val="0"/>
                                  <w:divBdr>
                                    <w:top w:val="none" w:sz="0" w:space="0" w:color="auto"/>
                                    <w:left w:val="none" w:sz="0" w:space="0" w:color="auto"/>
                                    <w:bottom w:val="none" w:sz="0" w:space="0" w:color="auto"/>
                                    <w:right w:val="none" w:sz="0" w:space="0" w:color="auto"/>
                                  </w:divBdr>
                                </w:div>
                                <w:div w:id="686442029">
                                  <w:marLeft w:val="0"/>
                                  <w:marRight w:val="0"/>
                                  <w:marTop w:val="0"/>
                                  <w:marBottom w:val="0"/>
                                  <w:divBdr>
                                    <w:top w:val="none" w:sz="0" w:space="0" w:color="auto"/>
                                    <w:left w:val="none" w:sz="0" w:space="0" w:color="auto"/>
                                    <w:bottom w:val="none" w:sz="0" w:space="0" w:color="auto"/>
                                    <w:right w:val="none" w:sz="0" w:space="0" w:color="auto"/>
                                  </w:divBdr>
                                </w:div>
                                <w:div w:id="968241289">
                                  <w:marLeft w:val="0"/>
                                  <w:marRight w:val="0"/>
                                  <w:marTop w:val="0"/>
                                  <w:marBottom w:val="0"/>
                                  <w:divBdr>
                                    <w:top w:val="none" w:sz="0" w:space="0" w:color="auto"/>
                                    <w:left w:val="none" w:sz="0" w:space="0" w:color="auto"/>
                                    <w:bottom w:val="none" w:sz="0" w:space="0" w:color="auto"/>
                                    <w:right w:val="none" w:sz="0" w:space="0" w:color="auto"/>
                                  </w:divBdr>
                                </w:div>
                                <w:div w:id="357045731">
                                  <w:marLeft w:val="0"/>
                                  <w:marRight w:val="0"/>
                                  <w:marTop w:val="0"/>
                                  <w:marBottom w:val="0"/>
                                  <w:divBdr>
                                    <w:top w:val="none" w:sz="0" w:space="0" w:color="auto"/>
                                    <w:left w:val="none" w:sz="0" w:space="0" w:color="auto"/>
                                    <w:bottom w:val="none" w:sz="0" w:space="0" w:color="auto"/>
                                    <w:right w:val="none" w:sz="0" w:space="0" w:color="auto"/>
                                  </w:divBdr>
                                </w:div>
                                <w:div w:id="1101946876">
                                  <w:marLeft w:val="0"/>
                                  <w:marRight w:val="0"/>
                                  <w:marTop w:val="0"/>
                                  <w:marBottom w:val="0"/>
                                  <w:divBdr>
                                    <w:top w:val="none" w:sz="0" w:space="0" w:color="auto"/>
                                    <w:left w:val="none" w:sz="0" w:space="0" w:color="auto"/>
                                    <w:bottom w:val="none" w:sz="0" w:space="0" w:color="auto"/>
                                    <w:right w:val="none" w:sz="0" w:space="0" w:color="auto"/>
                                  </w:divBdr>
                                </w:div>
                                <w:div w:id="2013138833">
                                  <w:marLeft w:val="0"/>
                                  <w:marRight w:val="0"/>
                                  <w:marTop w:val="0"/>
                                  <w:marBottom w:val="0"/>
                                  <w:divBdr>
                                    <w:top w:val="none" w:sz="0" w:space="0" w:color="auto"/>
                                    <w:left w:val="none" w:sz="0" w:space="0" w:color="auto"/>
                                    <w:bottom w:val="none" w:sz="0" w:space="0" w:color="auto"/>
                                    <w:right w:val="none" w:sz="0" w:space="0" w:color="auto"/>
                                  </w:divBdr>
                                </w:div>
                                <w:div w:id="979575466">
                                  <w:marLeft w:val="0"/>
                                  <w:marRight w:val="0"/>
                                  <w:marTop w:val="0"/>
                                  <w:marBottom w:val="0"/>
                                  <w:divBdr>
                                    <w:top w:val="none" w:sz="0" w:space="0" w:color="auto"/>
                                    <w:left w:val="none" w:sz="0" w:space="0" w:color="auto"/>
                                    <w:bottom w:val="none" w:sz="0" w:space="0" w:color="auto"/>
                                    <w:right w:val="none" w:sz="0" w:space="0" w:color="auto"/>
                                  </w:divBdr>
                                </w:div>
                                <w:div w:id="1741782990">
                                  <w:marLeft w:val="0"/>
                                  <w:marRight w:val="0"/>
                                  <w:marTop w:val="0"/>
                                  <w:marBottom w:val="0"/>
                                  <w:divBdr>
                                    <w:top w:val="none" w:sz="0" w:space="0" w:color="auto"/>
                                    <w:left w:val="none" w:sz="0" w:space="0" w:color="auto"/>
                                    <w:bottom w:val="none" w:sz="0" w:space="0" w:color="auto"/>
                                    <w:right w:val="none" w:sz="0" w:space="0" w:color="auto"/>
                                  </w:divBdr>
                                </w:div>
                                <w:div w:id="872351415">
                                  <w:marLeft w:val="0"/>
                                  <w:marRight w:val="0"/>
                                  <w:marTop w:val="0"/>
                                  <w:marBottom w:val="0"/>
                                  <w:divBdr>
                                    <w:top w:val="none" w:sz="0" w:space="0" w:color="auto"/>
                                    <w:left w:val="none" w:sz="0" w:space="0" w:color="auto"/>
                                    <w:bottom w:val="none" w:sz="0" w:space="0" w:color="auto"/>
                                    <w:right w:val="none" w:sz="0" w:space="0" w:color="auto"/>
                                  </w:divBdr>
                                </w:div>
                                <w:div w:id="611129100">
                                  <w:marLeft w:val="0"/>
                                  <w:marRight w:val="0"/>
                                  <w:marTop w:val="0"/>
                                  <w:marBottom w:val="0"/>
                                  <w:divBdr>
                                    <w:top w:val="none" w:sz="0" w:space="0" w:color="auto"/>
                                    <w:left w:val="none" w:sz="0" w:space="0" w:color="auto"/>
                                    <w:bottom w:val="none" w:sz="0" w:space="0" w:color="auto"/>
                                    <w:right w:val="none" w:sz="0" w:space="0" w:color="auto"/>
                                  </w:divBdr>
                                </w:div>
                                <w:div w:id="1142161945">
                                  <w:marLeft w:val="0"/>
                                  <w:marRight w:val="0"/>
                                  <w:marTop w:val="0"/>
                                  <w:marBottom w:val="0"/>
                                  <w:divBdr>
                                    <w:top w:val="none" w:sz="0" w:space="0" w:color="auto"/>
                                    <w:left w:val="none" w:sz="0" w:space="0" w:color="auto"/>
                                    <w:bottom w:val="none" w:sz="0" w:space="0" w:color="auto"/>
                                    <w:right w:val="none" w:sz="0" w:space="0" w:color="auto"/>
                                  </w:divBdr>
                                </w:div>
                                <w:div w:id="1943489265">
                                  <w:marLeft w:val="0"/>
                                  <w:marRight w:val="0"/>
                                  <w:marTop w:val="0"/>
                                  <w:marBottom w:val="0"/>
                                  <w:divBdr>
                                    <w:top w:val="none" w:sz="0" w:space="0" w:color="auto"/>
                                    <w:left w:val="none" w:sz="0" w:space="0" w:color="auto"/>
                                    <w:bottom w:val="none" w:sz="0" w:space="0" w:color="auto"/>
                                    <w:right w:val="none" w:sz="0" w:space="0" w:color="auto"/>
                                  </w:divBdr>
                                </w:div>
                                <w:div w:id="347370929">
                                  <w:marLeft w:val="0"/>
                                  <w:marRight w:val="0"/>
                                  <w:marTop w:val="0"/>
                                  <w:marBottom w:val="0"/>
                                  <w:divBdr>
                                    <w:top w:val="none" w:sz="0" w:space="0" w:color="auto"/>
                                    <w:left w:val="none" w:sz="0" w:space="0" w:color="auto"/>
                                    <w:bottom w:val="none" w:sz="0" w:space="0" w:color="auto"/>
                                    <w:right w:val="none" w:sz="0" w:space="0" w:color="auto"/>
                                  </w:divBdr>
                                </w:div>
                                <w:div w:id="930088573">
                                  <w:marLeft w:val="0"/>
                                  <w:marRight w:val="0"/>
                                  <w:marTop w:val="0"/>
                                  <w:marBottom w:val="0"/>
                                  <w:divBdr>
                                    <w:top w:val="none" w:sz="0" w:space="0" w:color="auto"/>
                                    <w:left w:val="none" w:sz="0" w:space="0" w:color="auto"/>
                                    <w:bottom w:val="none" w:sz="0" w:space="0" w:color="auto"/>
                                    <w:right w:val="none" w:sz="0" w:space="0" w:color="auto"/>
                                  </w:divBdr>
                                </w:div>
                                <w:div w:id="1998342856">
                                  <w:marLeft w:val="0"/>
                                  <w:marRight w:val="0"/>
                                  <w:marTop w:val="0"/>
                                  <w:marBottom w:val="0"/>
                                  <w:divBdr>
                                    <w:top w:val="none" w:sz="0" w:space="0" w:color="auto"/>
                                    <w:left w:val="none" w:sz="0" w:space="0" w:color="auto"/>
                                    <w:bottom w:val="none" w:sz="0" w:space="0" w:color="auto"/>
                                    <w:right w:val="none" w:sz="0" w:space="0" w:color="auto"/>
                                  </w:divBdr>
                                </w:div>
                                <w:div w:id="1939559649">
                                  <w:marLeft w:val="0"/>
                                  <w:marRight w:val="0"/>
                                  <w:marTop w:val="0"/>
                                  <w:marBottom w:val="0"/>
                                  <w:divBdr>
                                    <w:top w:val="none" w:sz="0" w:space="0" w:color="auto"/>
                                    <w:left w:val="none" w:sz="0" w:space="0" w:color="auto"/>
                                    <w:bottom w:val="none" w:sz="0" w:space="0" w:color="auto"/>
                                    <w:right w:val="none" w:sz="0" w:space="0" w:color="auto"/>
                                  </w:divBdr>
                                </w:div>
                                <w:div w:id="1556116697">
                                  <w:marLeft w:val="0"/>
                                  <w:marRight w:val="0"/>
                                  <w:marTop w:val="0"/>
                                  <w:marBottom w:val="0"/>
                                  <w:divBdr>
                                    <w:top w:val="none" w:sz="0" w:space="0" w:color="auto"/>
                                    <w:left w:val="none" w:sz="0" w:space="0" w:color="auto"/>
                                    <w:bottom w:val="none" w:sz="0" w:space="0" w:color="auto"/>
                                    <w:right w:val="none" w:sz="0" w:space="0" w:color="auto"/>
                                  </w:divBdr>
                                </w:div>
                                <w:div w:id="1101686989">
                                  <w:marLeft w:val="0"/>
                                  <w:marRight w:val="0"/>
                                  <w:marTop w:val="0"/>
                                  <w:marBottom w:val="0"/>
                                  <w:divBdr>
                                    <w:top w:val="none" w:sz="0" w:space="0" w:color="auto"/>
                                    <w:left w:val="none" w:sz="0" w:space="0" w:color="auto"/>
                                    <w:bottom w:val="none" w:sz="0" w:space="0" w:color="auto"/>
                                    <w:right w:val="none" w:sz="0" w:space="0" w:color="auto"/>
                                  </w:divBdr>
                                </w:div>
                                <w:div w:id="625430760">
                                  <w:marLeft w:val="0"/>
                                  <w:marRight w:val="0"/>
                                  <w:marTop w:val="0"/>
                                  <w:marBottom w:val="0"/>
                                  <w:divBdr>
                                    <w:top w:val="none" w:sz="0" w:space="0" w:color="auto"/>
                                    <w:left w:val="none" w:sz="0" w:space="0" w:color="auto"/>
                                    <w:bottom w:val="none" w:sz="0" w:space="0" w:color="auto"/>
                                    <w:right w:val="none" w:sz="0" w:space="0" w:color="auto"/>
                                  </w:divBdr>
                                </w:div>
                                <w:div w:id="1990090362">
                                  <w:marLeft w:val="0"/>
                                  <w:marRight w:val="0"/>
                                  <w:marTop w:val="0"/>
                                  <w:marBottom w:val="0"/>
                                  <w:divBdr>
                                    <w:top w:val="none" w:sz="0" w:space="0" w:color="auto"/>
                                    <w:left w:val="none" w:sz="0" w:space="0" w:color="auto"/>
                                    <w:bottom w:val="none" w:sz="0" w:space="0" w:color="auto"/>
                                    <w:right w:val="none" w:sz="0" w:space="0" w:color="auto"/>
                                  </w:divBdr>
                                </w:div>
                                <w:div w:id="630751000">
                                  <w:marLeft w:val="0"/>
                                  <w:marRight w:val="0"/>
                                  <w:marTop w:val="0"/>
                                  <w:marBottom w:val="0"/>
                                  <w:divBdr>
                                    <w:top w:val="none" w:sz="0" w:space="0" w:color="auto"/>
                                    <w:left w:val="none" w:sz="0" w:space="0" w:color="auto"/>
                                    <w:bottom w:val="none" w:sz="0" w:space="0" w:color="auto"/>
                                    <w:right w:val="none" w:sz="0" w:space="0" w:color="auto"/>
                                  </w:divBdr>
                                </w:div>
                                <w:div w:id="1825704694">
                                  <w:marLeft w:val="0"/>
                                  <w:marRight w:val="0"/>
                                  <w:marTop w:val="0"/>
                                  <w:marBottom w:val="0"/>
                                  <w:divBdr>
                                    <w:top w:val="none" w:sz="0" w:space="0" w:color="auto"/>
                                    <w:left w:val="none" w:sz="0" w:space="0" w:color="auto"/>
                                    <w:bottom w:val="none" w:sz="0" w:space="0" w:color="auto"/>
                                    <w:right w:val="none" w:sz="0" w:space="0" w:color="auto"/>
                                  </w:divBdr>
                                </w:div>
                                <w:div w:id="241915927">
                                  <w:marLeft w:val="0"/>
                                  <w:marRight w:val="0"/>
                                  <w:marTop w:val="0"/>
                                  <w:marBottom w:val="0"/>
                                  <w:divBdr>
                                    <w:top w:val="none" w:sz="0" w:space="0" w:color="auto"/>
                                    <w:left w:val="none" w:sz="0" w:space="0" w:color="auto"/>
                                    <w:bottom w:val="none" w:sz="0" w:space="0" w:color="auto"/>
                                    <w:right w:val="none" w:sz="0" w:space="0" w:color="auto"/>
                                  </w:divBdr>
                                </w:div>
                                <w:div w:id="420951352">
                                  <w:marLeft w:val="0"/>
                                  <w:marRight w:val="0"/>
                                  <w:marTop w:val="0"/>
                                  <w:marBottom w:val="0"/>
                                  <w:divBdr>
                                    <w:top w:val="none" w:sz="0" w:space="0" w:color="auto"/>
                                    <w:left w:val="none" w:sz="0" w:space="0" w:color="auto"/>
                                    <w:bottom w:val="none" w:sz="0" w:space="0" w:color="auto"/>
                                    <w:right w:val="none" w:sz="0" w:space="0" w:color="auto"/>
                                  </w:divBdr>
                                </w:div>
                                <w:div w:id="1225798672">
                                  <w:marLeft w:val="0"/>
                                  <w:marRight w:val="0"/>
                                  <w:marTop w:val="0"/>
                                  <w:marBottom w:val="0"/>
                                  <w:divBdr>
                                    <w:top w:val="none" w:sz="0" w:space="0" w:color="auto"/>
                                    <w:left w:val="none" w:sz="0" w:space="0" w:color="auto"/>
                                    <w:bottom w:val="none" w:sz="0" w:space="0" w:color="auto"/>
                                    <w:right w:val="none" w:sz="0" w:space="0" w:color="auto"/>
                                  </w:divBdr>
                                </w:div>
                                <w:div w:id="1724791271">
                                  <w:marLeft w:val="0"/>
                                  <w:marRight w:val="0"/>
                                  <w:marTop w:val="0"/>
                                  <w:marBottom w:val="0"/>
                                  <w:divBdr>
                                    <w:top w:val="none" w:sz="0" w:space="0" w:color="auto"/>
                                    <w:left w:val="none" w:sz="0" w:space="0" w:color="auto"/>
                                    <w:bottom w:val="none" w:sz="0" w:space="0" w:color="auto"/>
                                    <w:right w:val="none" w:sz="0" w:space="0" w:color="auto"/>
                                  </w:divBdr>
                                </w:div>
                                <w:div w:id="1711684943">
                                  <w:marLeft w:val="0"/>
                                  <w:marRight w:val="0"/>
                                  <w:marTop w:val="0"/>
                                  <w:marBottom w:val="0"/>
                                  <w:divBdr>
                                    <w:top w:val="none" w:sz="0" w:space="0" w:color="auto"/>
                                    <w:left w:val="none" w:sz="0" w:space="0" w:color="auto"/>
                                    <w:bottom w:val="none" w:sz="0" w:space="0" w:color="auto"/>
                                    <w:right w:val="none" w:sz="0" w:space="0" w:color="auto"/>
                                  </w:divBdr>
                                </w:div>
                                <w:div w:id="586620978">
                                  <w:marLeft w:val="0"/>
                                  <w:marRight w:val="0"/>
                                  <w:marTop w:val="0"/>
                                  <w:marBottom w:val="0"/>
                                  <w:divBdr>
                                    <w:top w:val="none" w:sz="0" w:space="0" w:color="auto"/>
                                    <w:left w:val="none" w:sz="0" w:space="0" w:color="auto"/>
                                    <w:bottom w:val="none" w:sz="0" w:space="0" w:color="auto"/>
                                    <w:right w:val="none" w:sz="0" w:space="0" w:color="auto"/>
                                  </w:divBdr>
                                </w:div>
                                <w:div w:id="844979027">
                                  <w:marLeft w:val="0"/>
                                  <w:marRight w:val="0"/>
                                  <w:marTop w:val="0"/>
                                  <w:marBottom w:val="0"/>
                                  <w:divBdr>
                                    <w:top w:val="none" w:sz="0" w:space="0" w:color="auto"/>
                                    <w:left w:val="none" w:sz="0" w:space="0" w:color="auto"/>
                                    <w:bottom w:val="none" w:sz="0" w:space="0" w:color="auto"/>
                                    <w:right w:val="none" w:sz="0" w:space="0" w:color="auto"/>
                                  </w:divBdr>
                                </w:div>
                                <w:div w:id="296110727">
                                  <w:marLeft w:val="0"/>
                                  <w:marRight w:val="0"/>
                                  <w:marTop w:val="0"/>
                                  <w:marBottom w:val="0"/>
                                  <w:divBdr>
                                    <w:top w:val="none" w:sz="0" w:space="0" w:color="auto"/>
                                    <w:left w:val="none" w:sz="0" w:space="0" w:color="auto"/>
                                    <w:bottom w:val="none" w:sz="0" w:space="0" w:color="auto"/>
                                    <w:right w:val="none" w:sz="0" w:space="0" w:color="auto"/>
                                  </w:divBdr>
                                </w:div>
                                <w:div w:id="1105270709">
                                  <w:marLeft w:val="0"/>
                                  <w:marRight w:val="0"/>
                                  <w:marTop w:val="0"/>
                                  <w:marBottom w:val="0"/>
                                  <w:divBdr>
                                    <w:top w:val="none" w:sz="0" w:space="0" w:color="auto"/>
                                    <w:left w:val="none" w:sz="0" w:space="0" w:color="auto"/>
                                    <w:bottom w:val="none" w:sz="0" w:space="0" w:color="auto"/>
                                    <w:right w:val="none" w:sz="0" w:space="0" w:color="auto"/>
                                  </w:divBdr>
                                </w:div>
                                <w:div w:id="1997569051">
                                  <w:marLeft w:val="0"/>
                                  <w:marRight w:val="0"/>
                                  <w:marTop w:val="0"/>
                                  <w:marBottom w:val="0"/>
                                  <w:divBdr>
                                    <w:top w:val="none" w:sz="0" w:space="0" w:color="auto"/>
                                    <w:left w:val="none" w:sz="0" w:space="0" w:color="auto"/>
                                    <w:bottom w:val="none" w:sz="0" w:space="0" w:color="auto"/>
                                    <w:right w:val="none" w:sz="0" w:space="0" w:color="auto"/>
                                  </w:divBdr>
                                </w:div>
                                <w:div w:id="889076817">
                                  <w:marLeft w:val="0"/>
                                  <w:marRight w:val="0"/>
                                  <w:marTop w:val="0"/>
                                  <w:marBottom w:val="0"/>
                                  <w:divBdr>
                                    <w:top w:val="none" w:sz="0" w:space="0" w:color="auto"/>
                                    <w:left w:val="none" w:sz="0" w:space="0" w:color="auto"/>
                                    <w:bottom w:val="none" w:sz="0" w:space="0" w:color="auto"/>
                                    <w:right w:val="none" w:sz="0" w:space="0" w:color="auto"/>
                                  </w:divBdr>
                                </w:div>
                                <w:div w:id="2127263725">
                                  <w:marLeft w:val="0"/>
                                  <w:marRight w:val="0"/>
                                  <w:marTop w:val="0"/>
                                  <w:marBottom w:val="0"/>
                                  <w:divBdr>
                                    <w:top w:val="none" w:sz="0" w:space="0" w:color="auto"/>
                                    <w:left w:val="none" w:sz="0" w:space="0" w:color="auto"/>
                                    <w:bottom w:val="none" w:sz="0" w:space="0" w:color="auto"/>
                                    <w:right w:val="none" w:sz="0" w:space="0" w:color="auto"/>
                                  </w:divBdr>
                                </w:div>
                                <w:div w:id="1994676193">
                                  <w:marLeft w:val="0"/>
                                  <w:marRight w:val="0"/>
                                  <w:marTop w:val="0"/>
                                  <w:marBottom w:val="0"/>
                                  <w:divBdr>
                                    <w:top w:val="none" w:sz="0" w:space="0" w:color="auto"/>
                                    <w:left w:val="none" w:sz="0" w:space="0" w:color="auto"/>
                                    <w:bottom w:val="none" w:sz="0" w:space="0" w:color="auto"/>
                                    <w:right w:val="none" w:sz="0" w:space="0" w:color="auto"/>
                                  </w:divBdr>
                                </w:div>
                                <w:div w:id="112795809">
                                  <w:marLeft w:val="0"/>
                                  <w:marRight w:val="0"/>
                                  <w:marTop w:val="0"/>
                                  <w:marBottom w:val="0"/>
                                  <w:divBdr>
                                    <w:top w:val="none" w:sz="0" w:space="0" w:color="auto"/>
                                    <w:left w:val="none" w:sz="0" w:space="0" w:color="auto"/>
                                    <w:bottom w:val="none" w:sz="0" w:space="0" w:color="auto"/>
                                    <w:right w:val="none" w:sz="0" w:space="0" w:color="auto"/>
                                  </w:divBdr>
                                </w:div>
                                <w:div w:id="1193611230">
                                  <w:marLeft w:val="0"/>
                                  <w:marRight w:val="0"/>
                                  <w:marTop w:val="0"/>
                                  <w:marBottom w:val="0"/>
                                  <w:divBdr>
                                    <w:top w:val="none" w:sz="0" w:space="0" w:color="auto"/>
                                    <w:left w:val="none" w:sz="0" w:space="0" w:color="auto"/>
                                    <w:bottom w:val="none" w:sz="0" w:space="0" w:color="auto"/>
                                    <w:right w:val="none" w:sz="0" w:space="0" w:color="auto"/>
                                  </w:divBdr>
                                </w:div>
                                <w:div w:id="1173648676">
                                  <w:marLeft w:val="0"/>
                                  <w:marRight w:val="0"/>
                                  <w:marTop w:val="0"/>
                                  <w:marBottom w:val="0"/>
                                  <w:divBdr>
                                    <w:top w:val="none" w:sz="0" w:space="0" w:color="auto"/>
                                    <w:left w:val="none" w:sz="0" w:space="0" w:color="auto"/>
                                    <w:bottom w:val="none" w:sz="0" w:space="0" w:color="auto"/>
                                    <w:right w:val="none" w:sz="0" w:space="0" w:color="auto"/>
                                  </w:divBdr>
                                </w:div>
                                <w:div w:id="498926553">
                                  <w:marLeft w:val="0"/>
                                  <w:marRight w:val="0"/>
                                  <w:marTop w:val="0"/>
                                  <w:marBottom w:val="0"/>
                                  <w:divBdr>
                                    <w:top w:val="none" w:sz="0" w:space="0" w:color="auto"/>
                                    <w:left w:val="none" w:sz="0" w:space="0" w:color="auto"/>
                                    <w:bottom w:val="none" w:sz="0" w:space="0" w:color="auto"/>
                                    <w:right w:val="none" w:sz="0" w:space="0" w:color="auto"/>
                                  </w:divBdr>
                                </w:div>
                                <w:div w:id="491213095">
                                  <w:marLeft w:val="0"/>
                                  <w:marRight w:val="0"/>
                                  <w:marTop w:val="0"/>
                                  <w:marBottom w:val="0"/>
                                  <w:divBdr>
                                    <w:top w:val="none" w:sz="0" w:space="0" w:color="auto"/>
                                    <w:left w:val="none" w:sz="0" w:space="0" w:color="auto"/>
                                    <w:bottom w:val="none" w:sz="0" w:space="0" w:color="auto"/>
                                    <w:right w:val="none" w:sz="0" w:space="0" w:color="auto"/>
                                  </w:divBdr>
                                </w:div>
                                <w:div w:id="1433042259">
                                  <w:marLeft w:val="0"/>
                                  <w:marRight w:val="0"/>
                                  <w:marTop w:val="0"/>
                                  <w:marBottom w:val="0"/>
                                  <w:divBdr>
                                    <w:top w:val="none" w:sz="0" w:space="0" w:color="auto"/>
                                    <w:left w:val="none" w:sz="0" w:space="0" w:color="auto"/>
                                    <w:bottom w:val="none" w:sz="0" w:space="0" w:color="auto"/>
                                    <w:right w:val="none" w:sz="0" w:space="0" w:color="auto"/>
                                  </w:divBdr>
                                </w:div>
                                <w:div w:id="256837979">
                                  <w:marLeft w:val="0"/>
                                  <w:marRight w:val="0"/>
                                  <w:marTop w:val="0"/>
                                  <w:marBottom w:val="0"/>
                                  <w:divBdr>
                                    <w:top w:val="none" w:sz="0" w:space="0" w:color="auto"/>
                                    <w:left w:val="none" w:sz="0" w:space="0" w:color="auto"/>
                                    <w:bottom w:val="none" w:sz="0" w:space="0" w:color="auto"/>
                                    <w:right w:val="none" w:sz="0" w:space="0" w:color="auto"/>
                                  </w:divBdr>
                                </w:div>
                                <w:div w:id="1819955801">
                                  <w:marLeft w:val="0"/>
                                  <w:marRight w:val="0"/>
                                  <w:marTop w:val="0"/>
                                  <w:marBottom w:val="0"/>
                                  <w:divBdr>
                                    <w:top w:val="none" w:sz="0" w:space="0" w:color="auto"/>
                                    <w:left w:val="none" w:sz="0" w:space="0" w:color="auto"/>
                                    <w:bottom w:val="none" w:sz="0" w:space="0" w:color="auto"/>
                                    <w:right w:val="none" w:sz="0" w:space="0" w:color="auto"/>
                                  </w:divBdr>
                                </w:div>
                                <w:div w:id="1228691309">
                                  <w:marLeft w:val="0"/>
                                  <w:marRight w:val="0"/>
                                  <w:marTop w:val="0"/>
                                  <w:marBottom w:val="0"/>
                                  <w:divBdr>
                                    <w:top w:val="none" w:sz="0" w:space="0" w:color="auto"/>
                                    <w:left w:val="none" w:sz="0" w:space="0" w:color="auto"/>
                                    <w:bottom w:val="none" w:sz="0" w:space="0" w:color="auto"/>
                                    <w:right w:val="none" w:sz="0" w:space="0" w:color="auto"/>
                                  </w:divBdr>
                                </w:div>
                                <w:div w:id="126553546">
                                  <w:marLeft w:val="0"/>
                                  <w:marRight w:val="0"/>
                                  <w:marTop w:val="0"/>
                                  <w:marBottom w:val="0"/>
                                  <w:divBdr>
                                    <w:top w:val="none" w:sz="0" w:space="0" w:color="auto"/>
                                    <w:left w:val="none" w:sz="0" w:space="0" w:color="auto"/>
                                    <w:bottom w:val="none" w:sz="0" w:space="0" w:color="auto"/>
                                    <w:right w:val="none" w:sz="0" w:space="0" w:color="auto"/>
                                  </w:divBdr>
                                </w:div>
                                <w:div w:id="277565008">
                                  <w:marLeft w:val="0"/>
                                  <w:marRight w:val="0"/>
                                  <w:marTop w:val="0"/>
                                  <w:marBottom w:val="0"/>
                                  <w:divBdr>
                                    <w:top w:val="none" w:sz="0" w:space="0" w:color="auto"/>
                                    <w:left w:val="none" w:sz="0" w:space="0" w:color="auto"/>
                                    <w:bottom w:val="none" w:sz="0" w:space="0" w:color="auto"/>
                                    <w:right w:val="none" w:sz="0" w:space="0" w:color="auto"/>
                                  </w:divBdr>
                                </w:div>
                                <w:div w:id="1888450295">
                                  <w:marLeft w:val="0"/>
                                  <w:marRight w:val="0"/>
                                  <w:marTop w:val="0"/>
                                  <w:marBottom w:val="0"/>
                                  <w:divBdr>
                                    <w:top w:val="none" w:sz="0" w:space="0" w:color="auto"/>
                                    <w:left w:val="none" w:sz="0" w:space="0" w:color="auto"/>
                                    <w:bottom w:val="none" w:sz="0" w:space="0" w:color="auto"/>
                                    <w:right w:val="none" w:sz="0" w:space="0" w:color="auto"/>
                                  </w:divBdr>
                                </w:div>
                                <w:div w:id="494226283">
                                  <w:marLeft w:val="0"/>
                                  <w:marRight w:val="0"/>
                                  <w:marTop w:val="0"/>
                                  <w:marBottom w:val="0"/>
                                  <w:divBdr>
                                    <w:top w:val="none" w:sz="0" w:space="0" w:color="auto"/>
                                    <w:left w:val="none" w:sz="0" w:space="0" w:color="auto"/>
                                    <w:bottom w:val="none" w:sz="0" w:space="0" w:color="auto"/>
                                    <w:right w:val="none" w:sz="0" w:space="0" w:color="auto"/>
                                  </w:divBdr>
                                </w:div>
                                <w:div w:id="18357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9745">
                          <w:marLeft w:val="0"/>
                          <w:marRight w:val="0"/>
                          <w:marTop w:val="0"/>
                          <w:marBottom w:val="0"/>
                          <w:divBdr>
                            <w:top w:val="none" w:sz="0" w:space="0" w:color="auto"/>
                            <w:left w:val="none" w:sz="0" w:space="0" w:color="auto"/>
                            <w:bottom w:val="none" w:sz="0" w:space="0" w:color="auto"/>
                            <w:right w:val="none" w:sz="0" w:space="0" w:color="auto"/>
                          </w:divBdr>
                          <w:divsChild>
                            <w:div w:id="1250388362">
                              <w:marLeft w:val="0"/>
                              <w:marRight w:val="0"/>
                              <w:marTop w:val="0"/>
                              <w:marBottom w:val="0"/>
                              <w:divBdr>
                                <w:top w:val="none" w:sz="0" w:space="0" w:color="auto"/>
                                <w:left w:val="none" w:sz="0" w:space="0" w:color="auto"/>
                                <w:bottom w:val="none" w:sz="0" w:space="0" w:color="auto"/>
                                <w:right w:val="none" w:sz="0" w:space="0" w:color="auto"/>
                              </w:divBdr>
                              <w:divsChild>
                                <w:div w:id="1558778763">
                                  <w:marLeft w:val="0"/>
                                  <w:marRight w:val="0"/>
                                  <w:marTop w:val="0"/>
                                  <w:marBottom w:val="0"/>
                                  <w:divBdr>
                                    <w:top w:val="none" w:sz="0" w:space="0" w:color="auto"/>
                                    <w:left w:val="none" w:sz="0" w:space="0" w:color="auto"/>
                                    <w:bottom w:val="none" w:sz="0" w:space="0" w:color="auto"/>
                                    <w:right w:val="none" w:sz="0" w:space="0" w:color="auto"/>
                                  </w:divBdr>
                                </w:div>
                                <w:div w:id="1464469899">
                                  <w:marLeft w:val="0"/>
                                  <w:marRight w:val="0"/>
                                  <w:marTop w:val="0"/>
                                  <w:marBottom w:val="0"/>
                                  <w:divBdr>
                                    <w:top w:val="none" w:sz="0" w:space="0" w:color="auto"/>
                                    <w:left w:val="none" w:sz="0" w:space="0" w:color="auto"/>
                                    <w:bottom w:val="none" w:sz="0" w:space="0" w:color="auto"/>
                                    <w:right w:val="none" w:sz="0" w:space="0" w:color="auto"/>
                                  </w:divBdr>
                                </w:div>
                                <w:div w:id="445198643">
                                  <w:marLeft w:val="0"/>
                                  <w:marRight w:val="0"/>
                                  <w:marTop w:val="0"/>
                                  <w:marBottom w:val="0"/>
                                  <w:divBdr>
                                    <w:top w:val="none" w:sz="0" w:space="0" w:color="auto"/>
                                    <w:left w:val="none" w:sz="0" w:space="0" w:color="auto"/>
                                    <w:bottom w:val="none" w:sz="0" w:space="0" w:color="auto"/>
                                    <w:right w:val="none" w:sz="0" w:space="0" w:color="auto"/>
                                  </w:divBdr>
                                </w:div>
                                <w:div w:id="123430289">
                                  <w:marLeft w:val="0"/>
                                  <w:marRight w:val="0"/>
                                  <w:marTop w:val="0"/>
                                  <w:marBottom w:val="0"/>
                                  <w:divBdr>
                                    <w:top w:val="none" w:sz="0" w:space="0" w:color="auto"/>
                                    <w:left w:val="none" w:sz="0" w:space="0" w:color="auto"/>
                                    <w:bottom w:val="none" w:sz="0" w:space="0" w:color="auto"/>
                                    <w:right w:val="none" w:sz="0" w:space="0" w:color="auto"/>
                                  </w:divBdr>
                                </w:div>
                                <w:div w:id="24841231">
                                  <w:marLeft w:val="0"/>
                                  <w:marRight w:val="0"/>
                                  <w:marTop w:val="0"/>
                                  <w:marBottom w:val="0"/>
                                  <w:divBdr>
                                    <w:top w:val="none" w:sz="0" w:space="0" w:color="auto"/>
                                    <w:left w:val="none" w:sz="0" w:space="0" w:color="auto"/>
                                    <w:bottom w:val="none" w:sz="0" w:space="0" w:color="auto"/>
                                    <w:right w:val="none" w:sz="0" w:space="0" w:color="auto"/>
                                  </w:divBdr>
                                </w:div>
                                <w:div w:id="637808966">
                                  <w:marLeft w:val="0"/>
                                  <w:marRight w:val="0"/>
                                  <w:marTop w:val="0"/>
                                  <w:marBottom w:val="0"/>
                                  <w:divBdr>
                                    <w:top w:val="none" w:sz="0" w:space="0" w:color="auto"/>
                                    <w:left w:val="none" w:sz="0" w:space="0" w:color="auto"/>
                                    <w:bottom w:val="none" w:sz="0" w:space="0" w:color="auto"/>
                                    <w:right w:val="none" w:sz="0" w:space="0" w:color="auto"/>
                                  </w:divBdr>
                                </w:div>
                                <w:div w:id="1463688281">
                                  <w:marLeft w:val="0"/>
                                  <w:marRight w:val="0"/>
                                  <w:marTop w:val="0"/>
                                  <w:marBottom w:val="0"/>
                                  <w:divBdr>
                                    <w:top w:val="none" w:sz="0" w:space="0" w:color="auto"/>
                                    <w:left w:val="none" w:sz="0" w:space="0" w:color="auto"/>
                                    <w:bottom w:val="none" w:sz="0" w:space="0" w:color="auto"/>
                                    <w:right w:val="none" w:sz="0" w:space="0" w:color="auto"/>
                                  </w:divBdr>
                                </w:div>
                                <w:div w:id="366679245">
                                  <w:marLeft w:val="0"/>
                                  <w:marRight w:val="0"/>
                                  <w:marTop w:val="0"/>
                                  <w:marBottom w:val="0"/>
                                  <w:divBdr>
                                    <w:top w:val="none" w:sz="0" w:space="0" w:color="auto"/>
                                    <w:left w:val="none" w:sz="0" w:space="0" w:color="auto"/>
                                    <w:bottom w:val="none" w:sz="0" w:space="0" w:color="auto"/>
                                    <w:right w:val="none" w:sz="0" w:space="0" w:color="auto"/>
                                  </w:divBdr>
                                </w:div>
                                <w:div w:id="4958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1823</Words>
  <Characters>10774</Characters>
  <Application>Microsoft Office Word</Application>
  <DocSecurity>0</DocSecurity>
  <Lines>371</Lines>
  <Paragraphs>177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Zree</dc:creator>
  <cp:lastModifiedBy>Vlaho</cp:lastModifiedBy>
  <cp:revision>2</cp:revision>
  <dcterms:created xsi:type="dcterms:W3CDTF">2013-11-02T12:43:00Z</dcterms:created>
  <dcterms:modified xsi:type="dcterms:W3CDTF">2013-11-02T12:43:00Z</dcterms:modified>
</cp:coreProperties>
</file>